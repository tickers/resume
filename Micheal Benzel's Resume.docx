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8B19" w14:textId="5B601157" w:rsidR="00B048D2" w:rsidRPr="004B7B7F" w:rsidRDefault="004B7B7F" w:rsidP="006D2E43">
      <w:pPr>
        <w:spacing w:before="43"/>
        <w:ind w:left="100" w:right="940" w:firstLine="2348"/>
        <w:jc w:val="both"/>
        <w:rPr>
          <w:rFonts w:asciiTheme="majorHAnsi" w:eastAsia="Arial" w:hAnsiTheme="majorHAnsi" w:cs="Baghdad"/>
          <w:sz w:val="42"/>
          <w:szCs w:val="42"/>
        </w:rPr>
      </w:pPr>
      <w:r>
        <w:rPr>
          <w:rFonts w:ascii="Arial" w:eastAsia="Arial" w:hAnsi="Arial" w:cs="Arial"/>
          <w:b/>
          <w:sz w:val="42"/>
          <w:szCs w:val="42"/>
        </w:rPr>
        <w:t xml:space="preserve"> </w:t>
      </w:r>
      <w:r w:rsidR="0026564C" w:rsidRPr="004B7B7F">
        <w:rPr>
          <w:rFonts w:asciiTheme="majorHAnsi" w:eastAsia="Arial" w:hAnsiTheme="majorHAnsi" w:cs="Baghdad"/>
          <w:b/>
          <w:sz w:val="42"/>
          <w:szCs w:val="42"/>
        </w:rPr>
        <w:t>Micheal Benzel</w:t>
      </w:r>
    </w:p>
    <w:p w14:paraId="7F3E082F" w14:textId="77777777" w:rsidR="00B048D2" w:rsidRDefault="00B048D2">
      <w:pPr>
        <w:spacing w:before="1" w:line="100" w:lineRule="exact"/>
        <w:rPr>
          <w:sz w:val="10"/>
          <w:szCs w:val="10"/>
        </w:rPr>
      </w:pPr>
    </w:p>
    <w:p w14:paraId="09CCE591" w14:textId="77777777" w:rsidR="00B048D2" w:rsidRDefault="00B048D2">
      <w:pPr>
        <w:spacing w:line="200" w:lineRule="exact"/>
      </w:pPr>
    </w:p>
    <w:p w14:paraId="148FB422" w14:textId="77777777" w:rsidR="00B048D2" w:rsidRDefault="00B048D2">
      <w:pPr>
        <w:spacing w:line="200" w:lineRule="exact"/>
      </w:pPr>
    </w:p>
    <w:p w14:paraId="228E1DEA" w14:textId="2559F547" w:rsidR="00B048D2" w:rsidRPr="006D2E43" w:rsidRDefault="004B7B7F" w:rsidP="004B7B7F">
      <w:pPr>
        <w:ind w:left="100" w:right="940"/>
        <w:jc w:val="both"/>
        <w:rPr>
          <w:rFonts w:ascii="Arial" w:eastAsia="Arial" w:hAnsi="Arial" w:cs="Arial"/>
          <w:sz w:val="18"/>
          <w:szCs w:val="18"/>
        </w:rPr>
      </w:pPr>
      <w:r>
        <w:rPr>
          <w:rFonts w:ascii="Arial" w:eastAsia="Arial" w:hAnsi="Arial" w:cs="Arial"/>
          <w:sz w:val="18"/>
          <w:szCs w:val="18"/>
        </w:rPr>
        <w:t xml:space="preserve">                                Nampa, Idaho </w:t>
      </w:r>
      <w:r>
        <w:rPr>
          <w:rFonts w:ascii="Arial" w:eastAsia="Arial" w:hAnsi="Arial" w:cs="Arial"/>
          <w:sz w:val="18"/>
          <w:szCs w:val="18"/>
        </w:rPr>
        <w:sym w:font="Symbol" w:char="F0A8"/>
      </w:r>
      <w:r w:rsidR="006D2E43">
        <w:rPr>
          <w:rFonts w:ascii="Arial" w:eastAsia="Arial" w:hAnsi="Arial" w:cs="Arial"/>
          <w:sz w:val="18"/>
          <w:szCs w:val="18"/>
        </w:rPr>
        <w:t xml:space="preserve"> email tictoc@tictoc.us </w:t>
      </w:r>
      <w:r>
        <w:rPr>
          <w:rFonts w:ascii="Arial" w:eastAsia="Arial" w:hAnsi="Arial" w:cs="Arial"/>
          <w:sz w:val="18"/>
          <w:szCs w:val="18"/>
        </w:rPr>
        <w:sym w:font="Symbol" w:char="F0A8"/>
      </w:r>
      <w:r>
        <w:rPr>
          <w:rFonts w:ascii="Arial" w:eastAsia="Arial" w:hAnsi="Arial" w:cs="Arial"/>
          <w:sz w:val="18"/>
          <w:szCs w:val="18"/>
        </w:rPr>
        <w:t xml:space="preserve"> P</w:t>
      </w:r>
      <w:r w:rsidR="006D2E43">
        <w:rPr>
          <w:rFonts w:ascii="Arial" w:eastAsia="Arial" w:hAnsi="Arial" w:cs="Arial"/>
          <w:sz w:val="18"/>
          <w:szCs w:val="18"/>
        </w:rPr>
        <w:t>hone</w:t>
      </w:r>
      <w:r>
        <w:rPr>
          <w:rFonts w:ascii="Arial" w:eastAsia="Arial" w:hAnsi="Arial" w:cs="Arial"/>
          <w:sz w:val="18"/>
          <w:szCs w:val="18"/>
        </w:rPr>
        <w:t xml:space="preserve"> +1 </w:t>
      </w:r>
      <w:r w:rsidR="00A95F34">
        <w:rPr>
          <w:rFonts w:ascii="Arial" w:eastAsia="Arial" w:hAnsi="Arial" w:cs="Arial"/>
          <w:sz w:val="18"/>
          <w:szCs w:val="18"/>
        </w:rPr>
        <w:t>(208) 440-6</w:t>
      </w:r>
      <w:r w:rsidR="0026564C">
        <w:rPr>
          <w:rFonts w:ascii="Arial" w:eastAsia="Arial" w:hAnsi="Arial" w:cs="Arial"/>
          <w:sz w:val="18"/>
          <w:szCs w:val="18"/>
        </w:rPr>
        <w:t>797</w:t>
      </w:r>
    </w:p>
    <w:p w14:paraId="158F08C2" w14:textId="77777777" w:rsidR="00CD30A0" w:rsidRDefault="008C2386" w:rsidP="007145A0">
      <w:pPr>
        <w:spacing w:before="2" w:line="220" w:lineRule="exact"/>
        <w:rPr>
          <w:sz w:val="22"/>
          <w:szCs w:val="22"/>
        </w:rPr>
      </w:pPr>
      <w:r>
        <w:rPr>
          <w:noProof/>
          <w:sz w:val="22"/>
          <w:szCs w:val="22"/>
        </w:rPr>
        <w:pict w14:anchorId="579A0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42.95pt;height:1.4pt;mso-width-percent:0;mso-height-percent:0;mso-width-percent:0;mso-height-percent:0" o:hrpct="0" o:hralign="center" o:hr="t">
            <v:imagedata r:id="rId6" o:title="Default Line"/>
          </v:shape>
        </w:pict>
      </w:r>
    </w:p>
    <w:p w14:paraId="159CED1F" w14:textId="7E17EB8E" w:rsidR="00970C2C" w:rsidRDefault="00CD30A0" w:rsidP="00970C2C">
      <w:pPr>
        <w:spacing w:line="301" w:lineRule="auto"/>
        <w:ind w:left="990" w:right="134" w:hanging="990"/>
        <w:jc w:val="both"/>
        <w:rPr>
          <w:rFonts w:ascii="Arial" w:eastAsia="Arial" w:hAnsi="Arial" w:cs="Arial"/>
          <w:sz w:val="18"/>
          <w:szCs w:val="18"/>
        </w:rPr>
      </w:pPr>
      <w:r w:rsidRPr="00970C2C">
        <w:rPr>
          <w:rFonts w:ascii="Arial" w:hAnsi="Arial" w:cs="Arial"/>
          <w:b/>
          <w:sz w:val="18"/>
          <w:szCs w:val="18"/>
        </w:rPr>
        <w:t>Summary</w:t>
      </w:r>
      <w:r w:rsidR="00970C2C">
        <w:rPr>
          <w:rFonts w:ascii="Arial" w:hAnsi="Arial" w:cs="Arial"/>
          <w:b/>
          <w:sz w:val="18"/>
          <w:szCs w:val="18"/>
        </w:rPr>
        <w:t xml:space="preserve"> </w:t>
      </w:r>
      <w:r w:rsidR="00970C2C">
        <w:rPr>
          <w:rFonts w:ascii="Arial" w:eastAsia="Arial" w:hAnsi="Arial" w:cs="Arial"/>
          <w:sz w:val="18"/>
          <w:szCs w:val="18"/>
        </w:rPr>
        <w:t>Senior</w:t>
      </w:r>
      <w:r w:rsidR="00970C2C">
        <w:rPr>
          <w:rFonts w:ascii="Arial" w:eastAsia="Arial" w:hAnsi="Arial" w:cs="Arial"/>
          <w:spacing w:val="-5"/>
          <w:sz w:val="18"/>
          <w:szCs w:val="18"/>
        </w:rPr>
        <w:t xml:space="preserve"> </w:t>
      </w:r>
      <w:r w:rsidR="00970C2C">
        <w:rPr>
          <w:rFonts w:ascii="Arial" w:eastAsia="Arial" w:hAnsi="Arial" w:cs="Arial"/>
          <w:sz w:val="18"/>
          <w:szCs w:val="18"/>
        </w:rPr>
        <w:t>Engineer</w:t>
      </w:r>
      <w:r w:rsidR="00970C2C">
        <w:rPr>
          <w:rFonts w:ascii="Arial" w:eastAsia="Arial" w:hAnsi="Arial" w:cs="Arial"/>
          <w:spacing w:val="-5"/>
          <w:sz w:val="18"/>
          <w:szCs w:val="18"/>
        </w:rPr>
        <w:t xml:space="preserve"> </w:t>
      </w:r>
      <w:r w:rsidR="00970C2C">
        <w:rPr>
          <w:rFonts w:ascii="Arial" w:eastAsia="Arial" w:hAnsi="Arial" w:cs="Arial"/>
          <w:sz w:val="18"/>
          <w:szCs w:val="18"/>
        </w:rPr>
        <w:t>with</w:t>
      </w:r>
      <w:r w:rsidR="00970C2C">
        <w:rPr>
          <w:rFonts w:ascii="Arial" w:eastAsia="Arial" w:hAnsi="Arial" w:cs="Arial"/>
          <w:spacing w:val="-5"/>
          <w:sz w:val="18"/>
          <w:szCs w:val="18"/>
        </w:rPr>
        <w:t xml:space="preserve"> </w:t>
      </w:r>
      <w:r w:rsidR="00970C2C">
        <w:rPr>
          <w:rFonts w:ascii="Arial" w:eastAsia="Arial" w:hAnsi="Arial" w:cs="Arial"/>
          <w:sz w:val="18"/>
          <w:szCs w:val="18"/>
        </w:rPr>
        <w:t>10+</w:t>
      </w:r>
      <w:r w:rsidR="00970C2C">
        <w:rPr>
          <w:rFonts w:ascii="Arial" w:eastAsia="Arial" w:hAnsi="Arial" w:cs="Arial"/>
          <w:spacing w:val="-5"/>
          <w:sz w:val="18"/>
          <w:szCs w:val="18"/>
        </w:rPr>
        <w:t xml:space="preserve"> </w:t>
      </w:r>
      <w:r w:rsidR="00970C2C">
        <w:rPr>
          <w:rFonts w:ascii="Arial" w:eastAsia="Arial" w:hAnsi="Arial" w:cs="Arial"/>
          <w:sz w:val="18"/>
          <w:szCs w:val="18"/>
        </w:rPr>
        <w:t>years'</w:t>
      </w:r>
      <w:r w:rsidR="00970C2C">
        <w:rPr>
          <w:rFonts w:ascii="Arial" w:eastAsia="Arial" w:hAnsi="Arial" w:cs="Arial"/>
          <w:spacing w:val="-5"/>
          <w:sz w:val="18"/>
          <w:szCs w:val="18"/>
        </w:rPr>
        <w:t xml:space="preserve"> </w:t>
      </w:r>
      <w:r w:rsidR="00970C2C">
        <w:rPr>
          <w:rFonts w:ascii="Arial" w:eastAsia="Arial" w:hAnsi="Arial" w:cs="Arial"/>
          <w:sz w:val="18"/>
          <w:szCs w:val="18"/>
        </w:rPr>
        <w:t>experience</w:t>
      </w:r>
      <w:r w:rsidR="00970C2C">
        <w:rPr>
          <w:rFonts w:ascii="Arial" w:eastAsia="Arial" w:hAnsi="Arial" w:cs="Arial"/>
          <w:spacing w:val="-5"/>
          <w:sz w:val="18"/>
          <w:szCs w:val="18"/>
        </w:rPr>
        <w:t xml:space="preserve"> </w:t>
      </w:r>
      <w:r w:rsidR="00970C2C">
        <w:rPr>
          <w:rFonts w:ascii="Arial" w:eastAsia="Arial" w:hAnsi="Arial" w:cs="Arial"/>
          <w:sz w:val="18"/>
          <w:szCs w:val="18"/>
        </w:rPr>
        <w:t>managing,</w:t>
      </w:r>
      <w:r w:rsidR="00970C2C">
        <w:rPr>
          <w:rFonts w:ascii="Arial" w:eastAsia="Arial" w:hAnsi="Arial" w:cs="Arial"/>
          <w:spacing w:val="-5"/>
          <w:sz w:val="18"/>
          <w:szCs w:val="18"/>
        </w:rPr>
        <w:t xml:space="preserve"> </w:t>
      </w:r>
      <w:r w:rsidR="00970C2C">
        <w:rPr>
          <w:rFonts w:ascii="Arial" w:eastAsia="Arial" w:hAnsi="Arial" w:cs="Arial"/>
          <w:sz w:val="18"/>
          <w:szCs w:val="18"/>
        </w:rPr>
        <w:t>developing</w:t>
      </w:r>
      <w:r w:rsidR="00970C2C">
        <w:rPr>
          <w:rFonts w:ascii="Arial" w:eastAsia="Arial" w:hAnsi="Arial" w:cs="Arial"/>
          <w:spacing w:val="-5"/>
          <w:sz w:val="18"/>
          <w:szCs w:val="18"/>
        </w:rPr>
        <w:t xml:space="preserve"> </w:t>
      </w:r>
      <w:r w:rsidR="00970C2C">
        <w:rPr>
          <w:rFonts w:ascii="Arial" w:eastAsia="Arial" w:hAnsi="Arial" w:cs="Arial"/>
          <w:sz w:val="18"/>
          <w:szCs w:val="18"/>
        </w:rPr>
        <w:t>and</w:t>
      </w:r>
      <w:r w:rsidR="00970C2C">
        <w:rPr>
          <w:rFonts w:ascii="Arial" w:eastAsia="Arial" w:hAnsi="Arial" w:cs="Arial"/>
          <w:spacing w:val="-5"/>
          <w:sz w:val="18"/>
          <w:szCs w:val="18"/>
        </w:rPr>
        <w:t xml:space="preserve"> </w:t>
      </w:r>
      <w:r w:rsidR="00970C2C">
        <w:rPr>
          <w:rFonts w:ascii="Arial" w:eastAsia="Arial" w:hAnsi="Arial" w:cs="Arial"/>
          <w:sz w:val="18"/>
          <w:szCs w:val="18"/>
        </w:rPr>
        <w:t>deploying</w:t>
      </w:r>
      <w:r w:rsidR="00970C2C">
        <w:rPr>
          <w:rFonts w:ascii="Arial" w:eastAsia="Arial" w:hAnsi="Arial" w:cs="Arial"/>
          <w:spacing w:val="-5"/>
          <w:sz w:val="18"/>
          <w:szCs w:val="18"/>
        </w:rPr>
        <w:t xml:space="preserve"> </w:t>
      </w:r>
      <w:r w:rsidR="00970C2C">
        <w:rPr>
          <w:rFonts w:ascii="Arial" w:eastAsia="Arial" w:hAnsi="Arial" w:cs="Arial"/>
          <w:sz w:val="18"/>
          <w:szCs w:val="18"/>
        </w:rPr>
        <w:t>cutting-edge</w:t>
      </w:r>
      <w:r w:rsidR="00970C2C">
        <w:rPr>
          <w:rFonts w:ascii="Arial" w:eastAsia="Arial" w:hAnsi="Arial" w:cs="Arial"/>
          <w:spacing w:val="-5"/>
          <w:sz w:val="18"/>
          <w:szCs w:val="18"/>
        </w:rPr>
        <w:t xml:space="preserve">       </w:t>
      </w:r>
      <w:r w:rsidR="00970C2C">
        <w:rPr>
          <w:rFonts w:ascii="Arial" w:eastAsia="Arial" w:hAnsi="Arial" w:cs="Arial"/>
          <w:sz w:val="18"/>
          <w:szCs w:val="18"/>
        </w:rPr>
        <w:t>technologies.</w:t>
      </w:r>
      <w:r w:rsidR="0095361F">
        <w:rPr>
          <w:rFonts w:ascii="Arial" w:eastAsia="Arial" w:hAnsi="Arial" w:cs="Arial"/>
          <w:sz w:val="18"/>
          <w:szCs w:val="18"/>
        </w:rPr>
        <w:t xml:space="preserve"> LinkedIn Profile </w:t>
      </w:r>
      <w:proofErr w:type="gramStart"/>
      <w:r w:rsidR="0095361F">
        <w:rPr>
          <w:rFonts w:ascii="Arial" w:eastAsia="Arial" w:hAnsi="Arial" w:cs="Arial"/>
          <w:sz w:val="18"/>
          <w:szCs w:val="18"/>
        </w:rPr>
        <w:t xml:space="preserve">-  </w:t>
      </w:r>
      <w:r w:rsidR="0095361F" w:rsidRPr="0095361F">
        <w:rPr>
          <w:rFonts w:ascii="Arial" w:eastAsia="Arial" w:hAnsi="Arial" w:cs="Arial"/>
          <w:sz w:val="18"/>
          <w:szCs w:val="18"/>
        </w:rPr>
        <w:t>https://www.linkedin.com/in/michealbenzelcloudservice/</w:t>
      </w:r>
      <w:proofErr w:type="gramEnd"/>
    </w:p>
    <w:p w14:paraId="2CBCC533" w14:textId="40417748" w:rsidR="00CD30A0" w:rsidRPr="00970C2C" w:rsidRDefault="00970C2C" w:rsidP="007145A0">
      <w:pPr>
        <w:spacing w:before="2" w:line="220" w:lineRule="exact"/>
        <w:rPr>
          <w:rFonts w:ascii="Arial" w:hAnsi="Arial" w:cs="Arial"/>
          <w:b/>
          <w:sz w:val="18"/>
          <w:szCs w:val="18"/>
        </w:rPr>
      </w:pPr>
      <w:r>
        <w:rPr>
          <w:rFonts w:ascii="Arial" w:hAnsi="Arial" w:cs="Arial"/>
          <w:b/>
          <w:sz w:val="18"/>
          <w:szCs w:val="18"/>
        </w:rPr>
        <w:t xml:space="preserve"> </w:t>
      </w:r>
    </w:p>
    <w:p w14:paraId="60E600C1" w14:textId="77777777" w:rsidR="00CD30A0" w:rsidRDefault="00CD30A0" w:rsidP="007145A0">
      <w:pPr>
        <w:spacing w:before="2" w:line="220" w:lineRule="exact"/>
        <w:rPr>
          <w:sz w:val="22"/>
          <w:szCs w:val="22"/>
        </w:rPr>
      </w:pPr>
    </w:p>
    <w:p w14:paraId="3DD11B58" w14:textId="319FDD23" w:rsidR="00B048D2" w:rsidRDefault="0026564C" w:rsidP="007145A0">
      <w:pPr>
        <w:spacing w:before="2" w:line="220" w:lineRule="exact"/>
        <w:rPr>
          <w:rFonts w:ascii="Arial" w:eastAsia="Arial" w:hAnsi="Arial" w:cs="Arial"/>
          <w:b/>
          <w:sz w:val="18"/>
          <w:szCs w:val="18"/>
        </w:rPr>
      </w:pPr>
      <w:r w:rsidRPr="006D2E43">
        <w:rPr>
          <w:rFonts w:ascii="Arial" w:eastAsia="Arial" w:hAnsi="Arial" w:cs="Arial"/>
          <w:b/>
          <w:sz w:val="18"/>
          <w:szCs w:val="18"/>
        </w:rPr>
        <w:t>E</w:t>
      </w:r>
      <w:r w:rsidR="00970C2C">
        <w:rPr>
          <w:rFonts w:ascii="Arial" w:eastAsia="Arial" w:hAnsi="Arial" w:cs="Arial"/>
          <w:b/>
          <w:sz w:val="18"/>
          <w:szCs w:val="18"/>
        </w:rPr>
        <w:t xml:space="preserve">xperience </w:t>
      </w:r>
    </w:p>
    <w:p w14:paraId="5CF363BA" w14:textId="0045C984" w:rsidR="00525EF6" w:rsidRDefault="00525EF6" w:rsidP="007145A0">
      <w:pPr>
        <w:spacing w:before="2" w:line="220" w:lineRule="exact"/>
        <w:rPr>
          <w:rFonts w:ascii="Arial" w:eastAsia="Arial" w:hAnsi="Arial" w:cs="Arial"/>
          <w:b/>
          <w:sz w:val="18"/>
          <w:szCs w:val="18"/>
        </w:rPr>
      </w:pPr>
    </w:p>
    <w:p w14:paraId="1050727F" w14:textId="46E05201" w:rsidR="00525EF6" w:rsidRDefault="00525EF6" w:rsidP="007145A0">
      <w:pPr>
        <w:spacing w:before="2" w:line="220" w:lineRule="exact"/>
        <w:rPr>
          <w:rFonts w:ascii="Arial" w:eastAsia="Arial" w:hAnsi="Arial" w:cs="Arial"/>
          <w:b/>
          <w:sz w:val="21"/>
          <w:szCs w:val="21"/>
        </w:rPr>
      </w:pPr>
      <w:r>
        <w:rPr>
          <w:rFonts w:ascii="Arial" w:eastAsia="Arial" w:hAnsi="Arial" w:cs="Arial"/>
          <w:b/>
          <w:sz w:val="18"/>
          <w:szCs w:val="18"/>
        </w:rPr>
        <w:t xml:space="preserve">            </w:t>
      </w:r>
      <w:r w:rsidRPr="00525EF6">
        <w:rPr>
          <w:rFonts w:ascii="Arial" w:eastAsia="Arial" w:hAnsi="Arial" w:cs="Arial"/>
          <w:b/>
          <w:sz w:val="21"/>
          <w:szCs w:val="21"/>
        </w:rPr>
        <w:t>Senior Cloud</w:t>
      </w:r>
      <w:r w:rsidR="00C31BE4">
        <w:rPr>
          <w:rFonts w:ascii="Arial" w:eastAsia="Arial" w:hAnsi="Arial" w:cs="Arial"/>
          <w:b/>
          <w:sz w:val="21"/>
          <w:szCs w:val="21"/>
        </w:rPr>
        <w:t xml:space="preserve"> - </w:t>
      </w:r>
      <w:r w:rsidRPr="00525EF6">
        <w:rPr>
          <w:rFonts w:ascii="Arial" w:eastAsia="Arial" w:hAnsi="Arial" w:cs="Arial"/>
          <w:b/>
          <w:sz w:val="21"/>
          <w:szCs w:val="21"/>
        </w:rPr>
        <w:t>Systems Engineer FedRAMP</w:t>
      </w:r>
    </w:p>
    <w:p w14:paraId="3D296B16" w14:textId="13BB3F98" w:rsidR="00525EF6" w:rsidRPr="00525EF6" w:rsidRDefault="00525EF6" w:rsidP="007145A0">
      <w:pPr>
        <w:spacing w:before="2" w:line="220" w:lineRule="exact"/>
        <w:rPr>
          <w:sz w:val="18"/>
          <w:szCs w:val="18"/>
        </w:rPr>
      </w:pPr>
      <w:r w:rsidRPr="00525EF6">
        <w:rPr>
          <w:rFonts w:ascii="Arial" w:eastAsia="Arial" w:hAnsi="Arial" w:cs="Arial"/>
          <w:b/>
          <w:sz w:val="18"/>
          <w:szCs w:val="18"/>
        </w:rPr>
        <w:t xml:space="preserve">          </w:t>
      </w:r>
      <w:r>
        <w:rPr>
          <w:rFonts w:ascii="Arial" w:eastAsia="Arial" w:hAnsi="Arial" w:cs="Arial"/>
          <w:b/>
          <w:sz w:val="18"/>
          <w:szCs w:val="18"/>
        </w:rPr>
        <w:t xml:space="preserve">  </w:t>
      </w:r>
      <w:r w:rsidRPr="00525EF6">
        <w:rPr>
          <w:rFonts w:ascii="Arial" w:eastAsia="Arial" w:hAnsi="Arial" w:cs="Arial"/>
          <w:b/>
          <w:sz w:val="18"/>
          <w:szCs w:val="18"/>
        </w:rPr>
        <w:t xml:space="preserve">Cisco </w:t>
      </w:r>
      <w:r w:rsidRPr="00525EF6">
        <w:rPr>
          <w:rFonts w:ascii="Arial" w:eastAsia="Arial" w:hAnsi="Arial" w:cs="Arial"/>
          <w:bCs/>
          <w:sz w:val="18"/>
          <w:szCs w:val="18"/>
        </w:rPr>
        <w:t xml:space="preserve">– 2018 </w:t>
      </w:r>
      <w:r w:rsidR="00C31BE4">
        <w:rPr>
          <w:rFonts w:ascii="Arial" w:eastAsia="Arial" w:hAnsi="Arial" w:cs="Arial"/>
          <w:bCs/>
          <w:sz w:val="18"/>
          <w:szCs w:val="18"/>
        </w:rPr>
        <w:t>–</w:t>
      </w:r>
      <w:r w:rsidRPr="00525EF6">
        <w:rPr>
          <w:rFonts w:ascii="Arial" w:eastAsia="Arial" w:hAnsi="Arial" w:cs="Arial"/>
          <w:bCs/>
          <w:sz w:val="18"/>
          <w:szCs w:val="18"/>
        </w:rPr>
        <w:t xml:space="preserve"> 2019</w:t>
      </w:r>
      <w:r w:rsidR="00C31BE4">
        <w:rPr>
          <w:rFonts w:ascii="Arial" w:eastAsia="Arial" w:hAnsi="Arial" w:cs="Arial"/>
          <w:b/>
          <w:sz w:val="18"/>
          <w:szCs w:val="18"/>
        </w:rPr>
        <w:t xml:space="preserve"> </w:t>
      </w:r>
      <w:r w:rsidR="0087448C">
        <w:rPr>
          <w:rFonts w:ascii="Arial" w:eastAsia="Arial" w:hAnsi="Arial" w:cs="Arial"/>
          <w:b/>
          <w:sz w:val="18"/>
          <w:szCs w:val="18"/>
        </w:rPr>
        <w:t>–</w:t>
      </w:r>
      <w:r w:rsidR="00C31BE4">
        <w:rPr>
          <w:rFonts w:ascii="Arial" w:eastAsia="Arial" w:hAnsi="Arial" w:cs="Arial"/>
          <w:b/>
          <w:sz w:val="18"/>
          <w:szCs w:val="18"/>
        </w:rPr>
        <w:t xml:space="preserve"> </w:t>
      </w:r>
      <w:r w:rsidR="00C31BE4" w:rsidRPr="00C31BE4">
        <w:rPr>
          <w:rFonts w:ascii="Arial" w:eastAsia="Arial" w:hAnsi="Arial" w:cs="Arial"/>
          <w:bCs/>
          <w:sz w:val="18"/>
          <w:szCs w:val="18"/>
        </w:rPr>
        <w:t>Remote</w:t>
      </w:r>
      <w:r w:rsidR="0087448C">
        <w:rPr>
          <w:rFonts w:ascii="Arial" w:eastAsia="Arial" w:hAnsi="Arial" w:cs="Arial"/>
          <w:bCs/>
          <w:sz w:val="18"/>
          <w:szCs w:val="18"/>
        </w:rPr>
        <w:t xml:space="preserve"> Only</w:t>
      </w:r>
    </w:p>
    <w:p w14:paraId="2EDF28B0" w14:textId="77444845" w:rsidR="00C31BE4" w:rsidRPr="00C31BE4" w:rsidRDefault="006B2D85"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w:t>
      </w:r>
      <w:r w:rsidR="00C31BE4" w:rsidRPr="00C31BE4">
        <w:rPr>
          <w:rFonts w:ascii="Arial" w:hAnsi="Arial" w:cs="Arial"/>
          <w:sz w:val="18"/>
          <w:szCs w:val="18"/>
        </w:rPr>
        <w:t>esponsible for Federal Risk and Authorization Management Program (FedRAMP) compliance and global Inventory management for Federal Government authorized C</w:t>
      </w:r>
      <w:r w:rsidR="00AF4143">
        <w:rPr>
          <w:rFonts w:ascii="Arial" w:hAnsi="Arial" w:cs="Arial"/>
          <w:sz w:val="18"/>
          <w:szCs w:val="18"/>
        </w:rPr>
        <w:t xml:space="preserve">loud Service </w:t>
      </w:r>
      <w:r w:rsidR="00716F14">
        <w:rPr>
          <w:rFonts w:ascii="Arial" w:hAnsi="Arial" w:cs="Arial"/>
          <w:sz w:val="18"/>
          <w:szCs w:val="18"/>
        </w:rPr>
        <w:t>Provider</w:t>
      </w:r>
      <w:r w:rsidR="00AF4143">
        <w:rPr>
          <w:rFonts w:ascii="Arial" w:hAnsi="Arial" w:cs="Arial"/>
          <w:sz w:val="18"/>
          <w:szCs w:val="18"/>
        </w:rPr>
        <w:t xml:space="preserve"> (CSP)</w:t>
      </w:r>
      <w:r w:rsidR="00C31BE4" w:rsidRPr="00C31BE4">
        <w:rPr>
          <w:rFonts w:ascii="Arial" w:hAnsi="Arial" w:cs="Arial"/>
          <w:sz w:val="18"/>
          <w:szCs w:val="18"/>
        </w:rPr>
        <w:t xml:space="preserve"> across two Federally facing teleconferencing-based network environments</w:t>
      </w:r>
      <w:r w:rsidR="00AF4143">
        <w:rPr>
          <w:rFonts w:ascii="Arial" w:hAnsi="Arial" w:cs="Arial"/>
          <w:sz w:val="18"/>
          <w:szCs w:val="18"/>
        </w:rPr>
        <w:t>, Webex.com</w:t>
      </w:r>
      <w:r w:rsidR="00C000C3">
        <w:rPr>
          <w:rFonts w:ascii="Arial" w:hAnsi="Arial" w:cs="Arial"/>
          <w:sz w:val="18"/>
          <w:szCs w:val="18"/>
        </w:rPr>
        <w:t xml:space="preserve"> with monthly Government audits.</w:t>
      </w:r>
    </w:p>
    <w:p w14:paraId="4228B8B6" w14:textId="7046526B"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FedRAMP / </w:t>
      </w:r>
      <w:proofErr w:type="spellStart"/>
      <w:r w:rsidRPr="00C31BE4">
        <w:rPr>
          <w:rFonts w:ascii="Arial" w:hAnsi="Arial" w:cs="Arial"/>
          <w:sz w:val="18"/>
          <w:szCs w:val="18"/>
        </w:rPr>
        <w:t>WebEX</w:t>
      </w:r>
      <w:proofErr w:type="spellEnd"/>
      <w:r w:rsidRPr="00C31BE4">
        <w:rPr>
          <w:rFonts w:ascii="Arial" w:hAnsi="Arial" w:cs="Arial"/>
          <w:sz w:val="18"/>
          <w:szCs w:val="18"/>
        </w:rPr>
        <w:t>. Infrastructure vulnerability, POA&amp;M remediation / compliance and general maintenance of Linux environments, VMware, RSA, Qualys, including customer requests and break-fix situations.</w:t>
      </w:r>
    </w:p>
    <w:p w14:paraId="045609DA" w14:textId="295397B5" w:rsidR="00C000C3"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Created FedRAMP </w:t>
      </w:r>
      <w:r>
        <w:rPr>
          <w:rFonts w:ascii="Arial" w:hAnsi="Arial" w:cs="Arial"/>
          <w:sz w:val="18"/>
          <w:szCs w:val="18"/>
        </w:rPr>
        <w:t>SSP</w:t>
      </w:r>
      <w:r w:rsidRPr="00C31BE4">
        <w:rPr>
          <w:rFonts w:ascii="Arial" w:hAnsi="Arial" w:cs="Arial"/>
          <w:sz w:val="18"/>
          <w:szCs w:val="18"/>
        </w:rPr>
        <w:t>-</w:t>
      </w:r>
      <w:r>
        <w:rPr>
          <w:rFonts w:ascii="Arial" w:hAnsi="Arial" w:cs="Arial"/>
          <w:sz w:val="18"/>
          <w:szCs w:val="18"/>
        </w:rPr>
        <w:t>A</w:t>
      </w:r>
      <w:r w:rsidRPr="00C31BE4">
        <w:rPr>
          <w:rFonts w:ascii="Arial" w:hAnsi="Arial" w:cs="Arial"/>
          <w:sz w:val="18"/>
          <w:szCs w:val="18"/>
        </w:rPr>
        <w:t xml:space="preserve">13 </w:t>
      </w:r>
      <w:r>
        <w:rPr>
          <w:rFonts w:ascii="Arial" w:hAnsi="Arial" w:cs="Arial"/>
          <w:sz w:val="18"/>
          <w:szCs w:val="18"/>
        </w:rPr>
        <w:t xml:space="preserve">Automated </w:t>
      </w:r>
      <w:r w:rsidRPr="00C31BE4">
        <w:rPr>
          <w:rFonts w:ascii="Arial" w:hAnsi="Arial" w:cs="Arial"/>
          <w:sz w:val="18"/>
          <w:szCs w:val="18"/>
        </w:rPr>
        <w:t xml:space="preserve">inventory reporting for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monitoring </w:t>
      </w:r>
      <w:r w:rsidR="00C000C3">
        <w:rPr>
          <w:rFonts w:ascii="Arial" w:hAnsi="Arial" w:cs="Arial"/>
          <w:sz w:val="18"/>
          <w:szCs w:val="18"/>
        </w:rPr>
        <w:t>across 10,000+ devices using</w:t>
      </w:r>
      <w:r w:rsidRPr="00C31BE4">
        <w:rPr>
          <w:rFonts w:ascii="Arial" w:hAnsi="Arial" w:cs="Arial"/>
          <w:sz w:val="18"/>
          <w:szCs w:val="18"/>
        </w:rPr>
        <w:t xml:space="preserve"> Device 42, </w:t>
      </w:r>
      <w:r w:rsidR="00C000C3">
        <w:rPr>
          <w:rFonts w:ascii="Arial" w:hAnsi="Arial" w:cs="Arial"/>
          <w:sz w:val="18"/>
          <w:szCs w:val="18"/>
        </w:rPr>
        <w:t>SNMP, UCS</w:t>
      </w:r>
      <w:r w:rsidR="0087448C">
        <w:rPr>
          <w:rFonts w:ascii="Arial" w:hAnsi="Arial" w:cs="Arial"/>
          <w:sz w:val="18"/>
          <w:szCs w:val="18"/>
        </w:rPr>
        <w:t xml:space="preserve"> Power Tools</w:t>
      </w:r>
      <w:r w:rsidR="00C000C3">
        <w:rPr>
          <w:rFonts w:ascii="Arial" w:hAnsi="Arial" w:cs="Arial"/>
          <w:sz w:val="18"/>
          <w:szCs w:val="18"/>
        </w:rPr>
        <w:t xml:space="preserve">, </w:t>
      </w:r>
      <w:r w:rsidRPr="00C31BE4">
        <w:rPr>
          <w:rFonts w:ascii="Arial" w:hAnsi="Arial" w:cs="Arial"/>
          <w:sz w:val="18"/>
          <w:szCs w:val="18"/>
        </w:rPr>
        <w:t>SQL Scripts, Python, PowerCLI, PowerShell, Ansible and D42</w:t>
      </w:r>
      <w:r w:rsidR="00C000C3">
        <w:rPr>
          <w:rFonts w:ascii="Arial" w:hAnsi="Arial" w:cs="Arial"/>
          <w:sz w:val="18"/>
          <w:szCs w:val="18"/>
        </w:rPr>
        <w:t xml:space="preserve"> Python</w:t>
      </w:r>
      <w:r w:rsidRPr="00C31BE4">
        <w:rPr>
          <w:rFonts w:ascii="Arial" w:hAnsi="Arial" w:cs="Arial"/>
          <w:sz w:val="18"/>
          <w:szCs w:val="18"/>
        </w:rPr>
        <w:t xml:space="preserve"> tools. </w:t>
      </w:r>
      <w:bookmarkStart w:id="0" w:name="_GoBack"/>
      <w:bookmarkEnd w:id="0"/>
    </w:p>
    <w:p w14:paraId="44C4BF9A" w14:textId="73F95423"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Resolved</w:t>
      </w:r>
      <w:r w:rsidR="00C31BE4" w:rsidRPr="00C31BE4">
        <w:rPr>
          <w:rFonts w:ascii="Arial" w:hAnsi="Arial" w:cs="Arial"/>
          <w:sz w:val="18"/>
          <w:szCs w:val="18"/>
        </w:rPr>
        <w:t xml:space="preserve"> vulnerabilities in the WebEx and FedRAMP environments, POA&amp;M &amp; NIST,</w:t>
      </w:r>
      <w:r>
        <w:rPr>
          <w:rFonts w:ascii="Arial" w:hAnsi="Arial" w:cs="Arial"/>
          <w:sz w:val="18"/>
          <w:szCs w:val="18"/>
        </w:rPr>
        <w:t xml:space="preserve"> using automated scripts </w:t>
      </w:r>
      <w:r w:rsidR="00E96631">
        <w:rPr>
          <w:rFonts w:ascii="Arial" w:hAnsi="Arial" w:cs="Arial"/>
          <w:sz w:val="18"/>
          <w:szCs w:val="18"/>
        </w:rPr>
        <w:t>created</w:t>
      </w:r>
      <w:r>
        <w:rPr>
          <w:rFonts w:ascii="Arial" w:hAnsi="Arial" w:cs="Arial"/>
          <w:sz w:val="18"/>
          <w:szCs w:val="18"/>
        </w:rPr>
        <w:t xml:space="preserve"> </w:t>
      </w:r>
      <w:r w:rsidR="00E96631">
        <w:rPr>
          <w:rFonts w:ascii="Arial" w:hAnsi="Arial" w:cs="Arial"/>
          <w:sz w:val="18"/>
          <w:szCs w:val="18"/>
        </w:rPr>
        <w:t xml:space="preserve">in </w:t>
      </w:r>
      <w:r>
        <w:rPr>
          <w:rFonts w:ascii="Arial" w:hAnsi="Arial" w:cs="Arial"/>
          <w:sz w:val="18"/>
          <w:szCs w:val="18"/>
        </w:rPr>
        <w:t>Python, PowerShell, Bash.</w:t>
      </w:r>
      <w:r w:rsidR="00C31BE4" w:rsidRPr="00C31BE4">
        <w:rPr>
          <w:rFonts w:ascii="Arial" w:hAnsi="Arial" w:cs="Arial"/>
          <w:sz w:val="18"/>
          <w:szCs w:val="18"/>
        </w:rPr>
        <w:t xml:space="preserve"> </w:t>
      </w:r>
    </w:p>
    <w:p w14:paraId="67B7455C" w14:textId="720C5CF4" w:rsidR="00C000C3" w:rsidRDefault="00C000C3" w:rsidP="00C31BE4">
      <w:pPr>
        <w:pStyle w:val="ListParagraph"/>
        <w:numPr>
          <w:ilvl w:val="0"/>
          <w:numId w:val="15"/>
        </w:numPr>
        <w:spacing w:before="53"/>
        <w:ind w:right="-500"/>
        <w:jc w:val="both"/>
        <w:rPr>
          <w:rFonts w:ascii="Arial" w:hAnsi="Arial" w:cs="Arial"/>
          <w:sz w:val="18"/>
          <w:szCs w:val="18"/>
        </w:rPr>
      </w:pPr>
      <w:r>
        <w:rPr>
          <w:rFonts w:ascii="Arial" w:hAnsi="Arial" w:cs="Arial"/>
          <w:sz w:val="18"/>
          <w:szCs w:val="18"/>
        </w:rPr>
        <w:t>C</w:t>
      </w:r>
      <w:r w:rsidR="00C31BE4" w:rsidRPr="00C31BE4">
        <w:rPr>
          <w:rFonts w:ascii="Arial" w:hAnsi="Arial" w:cs="Arial"/>
          <w:sz w:val="18"/>
          <w:szCs w:val="18"/>
        </w:rPr>
        <w:t>reate scripts for the</w:t>
      </w:r>
      <w:r>
        <w:rPr>
          <w:rFonts w:ascii="Arial" w:hAnsi="Arial" w:cs="Arial"/>
          <w:sz w:val="18"/>
          <w:szCs w:val="18"/>
        </w:rPr>
        <w:t xml:space="preserve"> </w:t>
      </w:r>
      <w:r w:rsidR="00C31BE4" w:rsidRPr="00C31BE4">
        <w:rPr>
          <w:rFonts w:ascii="Arial" w:hAnsi="Arial" w:cs="Arial"/>
          <w:sz w:val="18"/>
          <w:szCs w:val="18"/>
        </w:rPr>
        <w:t xml:space="preserve">automation/deployment of Linux, CIMC, CMC, </w:t>
      </w:r>
      <w:r>
        <w:rPr>
          <w:rFonts w:ascii="Arial" w:hAnsi="Arial" w:cs="Arial"/>
          <w:sz w:val="18"/>
          <w:szCs w:val="18"/>
        </w:rPr>
        <w:t xml:space="preserve">for </w:t>
      </w:r>
      <w:r w:rsidR="00C31BE4" w:rsidRPr="00C31BE4">
        <w:rPr>
          <w:rFonts w:ascii="Arial" w:hAnsi="Arial" w:cs="Arial"/>
          <w:sz w:val="18"/>
          <w:szCs w:val="18"/>
        </w:rPr>
        <w:t>Updates</w:t>
      </w:r>
      <w:r w:rsidR="00E96631">
        <w:rPr>
          <w:rFonts w:ascii="Arial" w:hAnsi="Arial" w:cs="Arial"/>
          <w:sz w:val="18"/>
          <w:szCs w:val="18"/>
        </w:rPr>
        <w:t xml:space="preserve"> and </w:t>
      </w:r>
      <w:r w:rsidR="00C31BE4" w:rsidRPr="00C31BE4">
        <w:rPr>
          <w:rFonts w:ascii="Arial" w:hAnsi="Arial" w:cs="Arial"/>
          <w:sz w:val="18"/>
          <w:szCs w:val="18"/>
        </w:rPr>
        <w:t xml:space="preserve">Patches in Python/Ansible/PowerShell. </w:t>
      </w:r>
    </w:p>
    <w:p w14:paraId="2F42F09D" w14:textId="62C62CF3"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Review Qualys security logs and create Remedy Work Order’s and or Change Requests as needed.   </w:t>
      </w:r>
    </w:p>
    <w:p w14:paraId="3615905A" w14:textId="6C1B43AE"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Create JIRA Stories, Work Orders, WCR’s for change requests and work time tracking. Present at scrum meetings my current assigned WO within the current sprint.  </w:t>
      </w:r>
    </w:p>
    <w:p w14:paraId="744F93F3" w14:textId="18D43027" w:rsidR="00C31BE4" w:rsidRPr="00C31BE4" w:rsidRDefault="00C31BE4" w:rsidP="00C31BE4">
      <w:pPr>
        <w:pStyle w:val="ListParagraph"/>
        <w:numPr>
          <w:ilvl w:val="0"/>
          <w:numId w:val="15"/>
        </w:numPr>
        <w:spacing w:before="53"/>
        <w:ind w:right="-500"/>
        <w:jc w:val="both"/>
        <w:rPr>
          <w:rFonts w:ascii="Arial" w:hAnsi="Arial" w:cs="Arial"/>
          <w:sz w:val="18"/>
          <w:szCs w:val="18"/>
        </w:rPr>
      </w:pPr>
      <w:r w:rsidRPr="00C31BE4">
        <w:rPr>
          <w:rFonts w:ascii="Arial" w:hAnsi="Arial" w:cs="Arial"/>
          <w:sz w:val="18"/>
          <w:szCs w:val="18"/>
        </w:rPr>
        <w:t xml:space="preserve">Completed both Federal, State and Cisco required security and background checks for Federal Government </w:t>
      </w:r>
      <w:r w:rsidR="00716F14" w:rsidRPr="00C31BE4">
        <w:rPr>
          <w:rFonts w:ascii="Arial" w:hAnsi="Arial" w:cs="Arial"/>
          <w:sz w:val="18"/>
          <w:szCs w:val="18"/>
        </w:rPr>
        <w:t>C</w:t>
      </w:r>
      <w:r w:rsidR="00716F14">
        <w:rPr>
          <w:rFonts w:ascii="Arial" w:hAnsi="Arial" w:cs="Arial"/>
          <w:sz w:val="18"/>
          <w:szCs w:val="18"/>
        </w:rPr>
        <w:t xml:space="preserve">loud Service Provider </w:t>
      </w:r>
      <w:r w:rsidRPr="00C31BE4">
        <w:rPr>
          <w:rFonts w:ascii="Arial" w:hAnsi="Arial" w:cs="Arial"/>
          <w:sz w:val="18"/>
          <w:szCs w:val="18"/>
        </w:rPr>
        <w:t xml:space="preserve">contracts as well as SSP-100 -300 Standards.  I have also equally completed a full ITAR for </w:t>
      </w:r>
      <w:r w:rsidR="00716F14" w:rsidRPr="00C31BE4">
        <w:rPr>
          <w:rFonts w:ascii="Arial" w:hAnsi="Arial" w:cs="Arial"/>
          <w:sz w:val="18"/>
          <w:szCs w:val="18"/>
        </w:rPr>
        <w:t>C</w:t>
      </w:r>
      <w:r w:rsidR="00716F14">
        <w:rPr>
          <w:rFonts w:ascii="Arial" w:hAnsi="Arial" w:cs="Arial"/>
          <w:sz w:val="18"/>
          <w:szCs w:val="18"/>
        </w:rPr>
        <w:t>loud Service Provider compliance</w:t>
      </w:r>
      <w:r w:rsidR="00E96631">
        <w:rPr>
          <w:rFonts w:ascii="Arial" w:hAnsi="Arial" w:cs="Arial"/>
          <w:sz w:val="18"/>
          <w:szCs w:val="18"/>
        </w:rPr>
        <w:t xml:space="preserve"> and background</w:t>
      </w:r>
      <w:r w:rsidR="00716F14">
        <w:rPr>
          <w:rFonts w:ascii="Arial" w:hAnsi="Arial" w:cs="Arial"/>
          <w:sz w:val="18"/>
          <w:szCs w:val="18"/>
        </w:rPr>
        <w:t xml:space="preserve"> check </w:t>
      </w:r>
      <w:r w:rsidRPr="00C31BE4">
        <w:rPr>
          <w:rFonts w:ascii="Arial" w:hAnsi="Arial" w:cs="Arial"/>
          <w:sz w:val="18"/>
          <w:szCs w:val="18"/>
        </w:rPr>
        <w:t xml:space="preserve">for US Government contractors. </w:t>
      </w:r>
    </w:p>
    <w:p w14:paraId="5D82D41F" w14:textId="77777777" w:rsidR="00525EF6" w:rsidRDefault="00525EF6" w:rsidP="00525EF6">
      <w:pPr>
        <w:spacing w:before="53"/>
        <w:ind w:left="630" w:right="-500"/>
        <w:jc w:val="both"/>
        <w:rPr>
          <w:rFonts w:ascii="Arial" w:hAnsi="Arial" w:cs="Arial"/>
          <w:sz w:val="18"/>
          <w:szCs w:val="18"/>
        </w:rPr>
      </w:pPr>
    </w:p>
    <w:p w14:paraId="035F341E" w14:textId="554B8A04" w:rsidR="008731A6" w:rsidRDefault="00AC7A8B" w:rsidP="00525EF6">
      <w:pPr>
        <w:spacing w:before="53"/>
        <w:ind w:left="630" w:right="-500"/>
        <w:jc w:val="both"/>
        <w:rPr>
          <w:rFonts w:ascii="Arial" w:eastAsia="Arial" w:hAnsi="Arial" w:cs="Arial"/>
          <w:sz w:val="21"/>
          <w:szCs w:val="21"/>
        </w:rPr>
      </w:pPr>
      <w:r>
        <w:rPr>
          <w:rFonts w:ascii="Arial" w:eastAsia="Arial" w:hAnsi="Arial" w:cs="Arial"/>
          <w:b/>
          <w:sz w:val="21"/>
          <w:szCs w:val="21"/>
        </w:rPr>
        <w:t xml:space="preserve">Senior </w:t>
      </w:r>
      <w:r w:rsidR="0026564C">
        <w:rPr>
          <w:rFonts w:ascii="Arial" w:eastAsia="Arial" w:hAnsi="Arial" w:cs="Arial"/>
          <w:b/>
          <w:sz w:val="21"/>
          <w:szCs w:val="21"/>
        </w:rPr>
        <w:t>Cloud Engineer</w:t>
      </w:r>
      <w:r w:rsidR="008731A6">
        <w:rPr>
          <w:rFonts w:ascii="Arial" w:eastAsia="Arial" w:hAnsi="Arial" w:cs="Arial"/>
          <w:sz w:val="21"/>
          <w:szCs w:val="21"/>
        </w:rPr>
        <w:t xml:space="preserve"> </w:t>
      </w:r>
    </w:p>
    <w:p w14:paraId="6067A62F" w14:textId="2934DEDD" w:rsidR="008731A6" w:rsidRDefault="0026564C" w:rsidP="008731A6">
      <w:pPr>
        <w:spacing w:before="53"/>
        <w:ind w:left="630" w:right="-500"/>
        <w:jc w:val="both"/>
        <w:rPr>
          <w:rFonts w:ascii="Arial" w:eastAsia="Arial" w:hAnsi="Arial" w:cs="Arial"/>
          <w:sz w:val="18"/>
          <w:szCs w:val="18"/>
        </w:rPr>
      </w:pPr>
      <w:r w:rsidRPr="001E1E11">
        <w:rPr>
          <w:rFonts w:ascii="Arial" w:eastAsia="Arial" w:hAnsi="Arial" w:cs="Arial"/>
          <w:b/>
          <w:sz w:val="18"/>
          <w:szCs w:val="18"/>
        </w:rPr>
        <w:t xml:space="preserve">IBM   </w:t>
      </w:r>
      <w:r w:rsidR="008731A6">
        <w:rPr>
          <w:rFonts w:ascii="Arial" w:eastAsia="Arial" w:hAnsi="Arial" w:cs="Arial"/>
          <w:b/>
          <w:sz w:val="18"/>
          <w:szCs w:val="18"/>
        </w:rPr>
        <w:t xml:space="preserve">-   </w:t>
      </w:r>
      <w:r w:rsidR="008731A6">
        <w:rPr>
          <w:rFonts w:ascii="Arial" w:eastAsia="Arial" w:hAnsi="Arial" w:cs="Arial"/>
          <w:sz w:val="18"/>
          <w:szCs w:val="18"/>
        </w:rPr>
        <w:t xml:space="preserve">2015 - </w:t>
      </w:r>
      <w:r w:rsidR="00C31BE4">
        <w:rPr>
          <w:rFonts w:ascii="Arial" w:eastAsia="Arial" w:hAnsi="Arial" w:cs="Arial"/>
          <w:sz w:val="18"/>
          <w:szCs w:val="18"/>
        </w:rPr>
        <w:t>2018</w:t>
      </w:r>
      <w:r w:rsidR="008731A6">
        <w:rPr>
          <w:rFonts w:ascii="Arial" w:eastAsia="Arial" w:hAnsi="Arial" w:cs="Arial"/>
          <w:sz w:val="18"/>
          <w:szCs w:val="18"/>
        </w:rPr>
        <w:t>– Remote Only</w:t>
      </w:r>
    </w:p>
    <w:p w14:paraId="1622E105" w14:textId="77777777" w:rsidR="007145A0" w:rsidRDefault="007145A0" w:rsidP="006D2E43">
      <w:pPr>
        <w:spacing w:before="1" w:line="301" w:lineRule="auto"/>
        <w:ind w:left="630" w:right="-500"/>
        <w:jc w:val="both"/>
        <w:rPr>
          <w:rFonts w:ascii="Arial" w:eastAsia="Arial" w:hAnsi="Arial" w:cs="Arial"/>
          <w:sz w:val="18"/>
          <w:szCs w:val="18"/>
        </w:rPr>
      </w:pPr>
    </w:p>
    <w:p w14:paraId="1AED4496" w14:textId="1B3276BC" w:rsidR="001D219F" w:rsidRPr="007145A0" w:rsidRDefault="001D219F"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Primary duties include working with</w:t>
      </w:r>
      <w:r w:rsidR="00CD7A9C" w:rsidRPr="007145A0">
        <w:rPr>
          <w:rFonts w:ascii="Arial" w:eastAsia="Arial" w:hAnsi="Arial" w:cs="Arial"/>
          <w:sz w:val="18"/>
          <w:szCs w:val="18"/>
        </w:rPr>
        <w:t xml:space="preserve"> multiple technology teams</w:t>
      </w:r>
      <w:r w:rsidRPr="007145A0">
        <w:rPr>
          <w:rFonts w:ascii="Arial" w:eastAsia="Arial" w:hAnsi="Arial" w:cs="Arial"/>
          <w:sz w:val="18"/>
          <w:szCs w:val="18"/>
        </w:rPr>
        <w:t>, maintaining clients</w:t>
      </w:r>
      <w:r w:rsidR="00CD7A9C" w:rsidRPr="007145A0">
        <w:rPr>
          <w:rFonts w:ascii="Arial" w:eastAsia="Arial" w:hAnsi="Arial" w:cs="Arial"/>
          <w:sz w:val="18"/>
          <w:szCs w:val="18"/>
        </w:rPr>
        <w:t xml:space="preserve"> cloud environments, </w:t>
      </w:r>
      <w:r w:rsidRPr="007145A0">
        <w:rPr>
          <w:rFonts w:ascii="Arial" w:eastAsia="Arial" w:hAnsi="Arial" w:cs="Arial"/>
          <w:sz w:val="18"/>
          <w:szCs w:val="18"/>
        </w:rPr>
        <w:t>including orchestration, application deployment, security, managing ticketing queue</w:t>
      </w:r>
      <w:r w:rsidR="006D2E43" w:rsidRPr="007145A0">
        <w:rPr>
          <w:rFonts w:ascii="Arial" w:eastAsia="Arial" w:hAnsi="Arial" w:cs="Arial"/>
          <w:sz w:val="18"/>
          <w:szCs w:val="18"/>
        </w:rPr>
        <w:t>s</w:t>
      </w:r>
      <w:r w:rsidRPr="007145A0">
        <w:rPr>
          <w:rFonts w:ascii="Arial" w:eastAsia="Arial" w:hAnsi="Arial" w:cs="Arial"/>
          <w:sz w:val="18"/>
          <w:szCs w:val="18"/>
        </w:rPr>
        <w:t xml:space="preserve"> and infrastructure server </w:t>
      </w:r>
      <w:r w:rsidR="007145A0" w:rsidRPr="007145A0">
        <w:rPr>
          <w:rFonts w:ascii="Arial" w:eastAsia="Arial" w:hAnsi="Arial" w:cs="Arial"/>
          <w:sz w:val="18"/>
          <w:szCs w:val="18"/>
        </w:rPr>
        <w:t>installs,</w:t>
      </w:r>
      <w:r w:rsidR="004642A8">
        <w:rPr>
          <w:rFonts w:ascii="Arial" w:eastAsia="Arial" w:hAnsi="Arial" w:cs="Arial"/>
          <w:sz w:val="18"/>
          <w:szCs w:val="18"/>
        </w:rPr>
        <w:t xml:space="preserve"> Linux &amp; Windows,</w:t>
      </w:r>
      <w:r w:rsidR="007145A0" w:rsidRPr="007145A0">
        <w:rPr>
          <w:rFonts w:ascii="Arial" w:eastAsia="Arial" w:hAnsi="Arial" w:cs="Arial"/>
          <w:sz w:val="18"/>
          <w:szCs w:val="18"/>
        </w:rPr>
        <w:t xml:space="preserve"> </w:t>
      </w:r>
      <w:r w:rsidRPr="007145A0">
        <w:rPr>
          <w:rFonts w:ascii="Arial" w:eastAsia="Arial" w:hAnsi="Arial" w:cs="Arial"/>
          <w:sz w:val="18"/>
          <w:szCs w:val="18"/>
        </w:rPr>
        <w:t>updates and patching.</w:t>
      </w:r>
    </w:p>
    <w:p w14:paraId="10645F98" w14:textId="4A97ED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w:t>
      </w:r>
      <w:r w:rsidRPr="007145A0">
        <w:rPr>
          <w:rFonts w:ascii="Arial" w:eastAsia="Arial" w:hAnsi="Arial" w:cs="Arial"/>
          <w:spacing w:val="-15"/>
          <w:sz w:val="18"/>
          <w:szCs w:val="18"/>
        </w:rPr>
        <w:t xml:space="preserve"> </w:t>
      </w:r>
      <w:r w:rsidRPr="007145A0">
        <w:rPr>
          <w:rFonts w:ascii="Arial" w:eastAsia="Arial" w:hAnsi="Arial" w:cs="Arial"/>
          <w:sz w:val="18"/>
          <w:szCs w:val="18"/>
        </w:rPr>
        <w:t>with</w:t>
      </w:r>
      <w:r w:rsidRPr="007145A0">
        <w:rPr>
          <w:rFonts w:ascii="Arial" w:eastAsia="Arial" w:hAnsi="Arial" w:cs="Arial"/>
          <w:spacing w:val="-15"/>
          <w:sz w:val="18"/>
          <w:szCs w:val="18"/>
        </w:rPr>
        <w:t xml:space="preserve"> </w:t>
      </w:r>
      <w:r w:rsidRPr="007145A0">
        <w:rPr>
          <w:rFonts w:ascii="Arial" w:eastAsia="Arial" w:hAnsi="Arial" w:cs="Arial"/>
          <w:sz w:val="18"/>
          <w:szCs w:val="18"/>
        </w:rPr>
        <w:t>the</w:t>
      </w:r>
      <w:r w:rsidRPr="007145A0">
        <w:rPr>
          <w:rFonts w:ascii="Arial" w:eastAsia="Arial" w:hAnsi="Arial" w:cs="Arial"/>
          <w:spacing w:val="-15"/>
          <w:sz w:val="18"/>
          <w:szCs w:val="18"/>
        </w:rPr>
        <w:t xml:space="preserve"> </w:t>
      </w:r>
      <w:r w:rsidRPr="007145A0">
        <w:rPr>
          <w:rFonts w:ascii="Arial" w:eastAsia="Arial" w:hAnsi="Arial" w:cs="Arial"/>
          <w:sz w:val="18"/>
          <w:szCs w:val="18"/>
        </w:rPr>
        <w:t>Design,</w:t>
      </w:r>
      <w:r w:rsidRPr="007145A0">
        <w:rPr>
          <w:rFonts w:ascii="Arial" w:eastAsia="Arial" w:hAnsi="Arial" w:cs="Arial"/>
          <w:spacing w:val="-15"/>
          <w:sz w:val="18"/>
          <w:szCs w:val="18"/>
        </w:rPr>
        <w:t xml:space="preserve"> </w:t>
      </w:r>
      <w:r w:rsidRPr="007145A0">
        <w:rPr>
          <w:rFonts w:ascii="Arial" w:eastAsia="Arial" w:hAnsi="Arial" w:cs="Arial"/>
          <w:sz w:val="18"/>
          <w:szCs w:val="18"/>
        </w:rPr>
        <w:t>Implementation,</w:t>
      </w:r>
      <w:r w:rsidRPr="007145A0">
        <w:rPr>
          <w:rFonts w:ascii="Arial" w:eastAsia="Arial" w:hAnsi="Arial" w:cs="Arial"/>
          <w:spacing w:val="-15"/>
          <w:sz w:val="18"/>
          <w:szCs w:val="18"/>
        </w:rPr>
        <w:t xml:space="preserve"> </w:t>
      </w:r>
      <w:r w:rsidRPr="007145A0">
        <w:rPr>
          <w:rFonts w:ascii="Arial" w:eastAsia="Arial" w:hAnsi="Arial" w:cs="Arial"/>
          <w:sz w:val="18"/>
          <w:szCs w:val="18"/>
        </w:rPr>
        <w:t>and</w:t>
      </w:r>
      <w:r w:rsidRPr="007145A0">
        <w:rPr>
          <w:rFonts w:ascii="Arial" w:eastAsia="Arial" w:hAnsi="Arial" w:cs="Arial"/>
          <w:spacing w:val="-15"/>
          <w:sz w:val="18"/>
          <w:szCs w:val="18"/>
        </w:rPr>
        <w:t xml:space="preserve"> </w:t>
      </w:r>
      <w:r w:rsidRPr="007145A0">
        <w:rPr>
          <w:rFonts w:ascii="Arial" w:eastAsia="Arial" w:hAnsi="Arial" w:cs="Arial"/>
          <w:sz w:val="18"/>
          <w:szCs w:val="18"/>
        </w:rPr>
        <w:t>Development</w:t>
      </w:r>
      <w:r w:rsidRPr="007145A0">
        <w:rPr>
          <w:rFonts w:ascii="Arial" w:eastAsia="Arial" w:hAnsi="Arial" w:cs="Arial"/>
          <w:spacing w:val="-15"/>
          <w:sz w:val="18"/>
          <w:szCs w:val="18"/>
        </w:rPr>
        <w:t xml:space="preserve"> </w:t>
      </w:r>
      <w:r w:rsidRPr="007145A0">
        <w:rPr>
          <w:rFonts w:ascii="Arial" w:eastAsia="Arial" w:hAnsi="Arial" w:cs="Arial"/>
          <w:sz w:val="18"/>
          <w:szCs w:val="18"/>
        </w:rPr>
        <w:t>teams</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resolve</w:t>
      </w:r>
      <w:r w:rsidRPr="007145A0">
        <w:rPr>
          <w:rFonts w:ascii="Arial" w:eastAsia="Arial" w:hAnsi="Arial" w:cs="Arial"/>
          <w:spacing w:val="-15"/>
          <w:sz w:val="18"/>
          <w:szCs w:val="18"/>
        </w:rPr>
        <w:t xml:space="preserve"> </w:t>
      </w:r>
      <w:r w:rsidR="006D2E43" w:rsidRPr="007145A0">
        <w:rPr>
          <w:rFonts w:ascii="Arial" w:eastAsia="Arial" w:hAnsi="Arial" w:cs="Arial"/>
          <w:spacing w:val="-15"/>
          <w:sz w:val="18"/>
          <w:szCs w:val="18"/>
        </w:rPr>
        <w:t xml:space="preserve">complex </w:t>
      </w:r>
      <w:r w:rsidRPr="007145A0">
        <w:rPr>
          <w:rFonts w:ascii="Arial" w:eastAsia="Arial" w:hAnsi="Arial" w:cs="Arial"/>
          <w:sz w:val="18"/>
          <w:szCs w:val="18"/>
        </w:rPr>
        <w:t>issues</w:t>
      </w:r>
      <w:r w:rsidRPr="007145A0">
        <w:rPr>
          <w:rFonts w:ascii="Arial" w:eastAsia="Arial" w:hAnsi="Arial" w:cs="Arial"/>
          <w:spacing w:val="-15"/>
          <w:sz w:val="18"/>
          <w:szCs w:val="18"/>
        </w:rPr>
        <w:t xml:space="preserve"> </w:t>
      </w:r>
      <w:r w:rsidRPr="007145A0">
        <w:rPr>
          <w:rFonts w:ascii="Arial" w:eastAsia="Arial" w:hAnsi="Arial" w:cs="Arial"/>
          <w:sz w:val="18"/>
          <w:szCs w:val="18"/>
        </w:rPr>
        <w:t>related</w:t>
      </w:r>
      <w:r w:rsidRPr="007145A0">
        <w:rPr>
          <w:rFonts w:ascii="Arial" w:eastAsia="Arial" w:hAnsi="Arial" w:cs="Arial"/>
          <w:spacing w:val="-15"/>
          <w:sz w:val="18"/>
          <w:szCs w:val="18"/>
        </w:rPr>
        <w:t xml:space="preserve"> </w:t>
      </w:r>
      <w:r w:rsidRPr="007145A0">
        <w:rPr>
          <w:rFonts w:ascii="Arial" w:eastAsia="Arial" w:hAnsi="Arial" w:cs="Arial"/>
          <w:sz w:val="18"/>
          <w:szCs w:val="18"/>
        </w:rPr>
        <w:t>to</w:t>
      </w:r>
      <w:r w:rsidRPr="007145A0">
        <w:rPr>
          <w:rFonts w:ascii="Arial" w:eastAsia="Arial" w:hAnsi="Arial" w:cs="Arial"/>
          <w:spacing w:val="-15"/>
          <w:sz w:val="18"/>
          <w:szCs w:val="18"/>
        </w:rPr>
        <w:t xml:space="preserve"> </w:t>
      </w:r>
      <w:r w:rsidRPr="007145A0">
        <w:rPr>
          <w:rFonts w:ascii="Arial" w:eastAsia="Arial" w:hAnsi="Arial" w:cs="Arial"/>
          <w:sz w:val="18"/>
          <w:szCs w:val="18"/>
        </w:rPr>
        <w:t>underlying</w:t>
      </w:r>
      <w:r w:rsidRPr="007145A0">
        <w:rPr>
          <w:rFonts w:ascii="Arial" w:eastAsia="Arial" w:hAnsi="Arial" w:cs="Arial"/>
          <w:spacing w:val="-15"/>
          <w:sz w:val="18"/>
          <w:szCs w:val="18"/>
        </w:rPr>
        <w:t xml:space="preserve"> </w:t>
      </w:r>
      <w:r w:rsidRPr="007145A0">
        <w:rPr>
          <w:rFonts w:ascii="Arial" w:eastAsia="Arial" w:hAnsi="Arial" w:cs="Arial"/>
          <w:sz w:val="18"/>
          <w:szCs w:val="18"/>
        </w:rPr>
        <w:t xml:space="preserve">patterns or pattern extensions. Using orchestration engines, such as ICO (IBM Cloud Orchestrator), </w:t>
      </w:r>
      <w:proofErr w:type="spellStart"/>
      <w:r w:rsidRPr="007145A0">
        <w:rPr>
          <w:rFonts w:ascii="Arial" w:eastAsia="Arial" w:hAnsi="Arial" w:cs="Arial"/>
          <w:sz w:val="18"/>
          <w:szCs w:val="18"/>
        </w:rPr>
        <w:t>Openstack</w:t>
      </w:r>
      <w:proofErr w:type="spellEnd"/>
      <w:r w:rsidR="000630FD" w:rsidRPr="007145A0">
        <w:rPr>
          <w:rFonts w:ascii="Arial" w:eastAsia="Arial" w:hAnsi="Arial" w:cs="Arial"/>
          <w:sz w:val="18"/>
          <w:szCs w:val="18"/>
        </w:rPr>
        <w:t>,</w:t>
      </w:r>
      <w:r w:rsidRPr="007145A0">
        <w:rPr>
          <w:rFonts w:ascii="Arial" w:eastAsia="Arial" w:hAnsi="Arial" w:cs="Arial"/>
          <w:sz w:val="18"/>
          <w:szCs w:val="18"/>
        </w:rPr>
        <w:t xml:space="preserve"> Heat, 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Orchestrator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vCO</w:t>
      </w:r>
      <w:proofErr w:type="spellEnd"/>
      <w:r w:rsidRPr="007145A0">
        <w:rPr>
          <w:rFonts w:ascii="Arial" w:eastAsia="Arial" w:hAnsi="Arial" w:cs="Arial"/>
          <w:sz w:val="18"/>
          <w:szCs w:val="18"/>
        </w:rPr>
        <w:t>),</w:t>
      </w:r>
      <w:r w:rsidR="00CF05B3" w:rsidRPr="007145A0">
        <w:rPr>
          <w:rFonts w:ascii="Arial" w:eastAsia="Arial" w:hAnsi="Arial" w:cs="Arial"/>
          <w:sz w:val="18"/>
          <w:szCs w:val="18"/>
        </w:rPr>
        <w:t xml:space="preserve"> Docker,</w:t>
      </w:r>
      <w:r w:rsidR="002F3AFD" w:rsidRPr="007145A0">
        <w:rPr>
          <w:rFonts w:ascii="Arial" w:eastAsia="Arial" w:hAnsi="Arial" w:cs="Arial"/>
          <w:sz w:val="18"/>
          <w:szCs w:val="18"/>
        </w:rPr>
        <w:t xml:space="preserve"> Kubernetes,</w:t>
      </w:r>
      <w:r w:rsidR="00CF05B3" w:rsidRPr="007145A0">
        <w:rPr>
          <w:rFonts w:ascii="Arial" w:eastAsia="Arial" w:hAnsi="Arial" w:cs="Arial"/>
          <w:sz w:val="18"/>
          <w:szCs w:val="18"/>
        </w:rPr>
        <w:t xml:space="preserve"> BPM,</w:t>
      </w:r>
      <w:r w:rsidRPr="007145A0">
        <w:rPr>
          <w:rFonts w:ascii="Arial" w:eastAsia="Arial" w:hAnsi="Arial" w:cs="Arial"/>
          <w:spacing w:val="-12"/>
          <w:sz w:val="18"/>
          <w:szCs w:val="18"/>
        </w:rPr>
        <w:t xml:space="preserve"> </w:t>
      </w:r>
      <w:r w:rsidRPr="007145A0">
        <w:rPr>
          <w:rFonts w:ascii="Arial" w:eastAsia="Arial" w:hAnsi="Arial" w:cs="Arial"/>
          <w:sz w:val="18"/>
          <w:szCs w:val="18"/>
        </w:rPr>
        <w:t>or</w:t>
      </w:r>
      <w:r w:rsidRPr="007145A0">
        <w:rPr>
          <w:rFonts w:ascii="Arial" w:eastAsia="Arial" w:hAnsi="Arial" w:cs="Arial"/>
          <w:spacing w:val="-12"/>
          <w:sz w:val="18"/>
          <w:szCs w:val="18"/>
        </w:rPr>
        <w:t xml:space="preserve"> </w:t>
      </w:r>
      <w:r w:rsidRPr="007145A0">
        <w:rPr>
          <w:rFonts w:ascii="Arial" w:eastAsia="Arial" w:hAnsi="Arial" w:cs="Arial"/>
          <w:sz w:val="18"/>
          <w:szCs w:val="18"/>
        </w:rPr>
        <w:t>VMware</w:t>
      </w:r>
      <w:r w:rsidRPr="007145A0">
        <w:rPr>
          <w:rFonts w:ascii="Arial" w:eastAsia="Arial" w:hAnsi="Arial" w:cs="Arial"/>
          <w:spacing w:val="-12"/>
          <w:sz w:val="18"/>
          <w:szCs w:val="18"/>
        </w:rPr>
        <w:t xml:space="preserve"> </w:t>
      </w:r>
      <w:proofErr w:type="spellStart"/>
      <w:r w:rsidRPr="007145A0">
        <w:rPr>
          <w:rFonts w:ascii="Arial" w:eastAsia="Arial" w:hAnsi="Arial" w:cs="Arial"/>
          <w:sz w:val="18"/>
          <w:szCs w:val="18"/>
        </w:rPr>
        <w:t>vCloud</w:t>
      </w:r>
      <w:proofErr w:type="spellEnd"/>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Center</w:t>
      </w:r>
      <w:r w:rsidRPr="007145A0">
        <w:rPr>
          <w:rFonts w:ascii="Arial" w:eastAsia="Arial" w:hAnsi="Arial" w:cs="Arial"/>
          <w:spacing w:val="-12"/>
          <w:sz w:val="18"/>
          <w:szCs w:val="18"/>
        </w:rPr>
        <w:t xml:space="preserve"> </w:t>
      </w:r>
      <w:r w:rsidRPr="007145A0">
        <w:rPr>
          <w:rFonts w:ascii="Arial" w:eastAsia="Arial" w:hAnsi="Arial" w:cs="Arial"/>
          <w:sz w:val="18"/>
          <w:szCs w:val="18"/>
        </w:rPr>
        <w:t>(</w:t>
      </w:r>
      <w:proofErr w:type="spellStart"/>
      <w:r w:rsidRPr="007145A0">
        <w:rPr>
          <w:rFonts w:ascii="Arial" w:eastAsia="Arial" w:hAnsi="Arial" w:cs="Arial"/>
          <w:sz w:val="18"/>
          <w:szCs w:val="18"/>
        </w:rPr>
        <w:t>vCAC</w:t>
      </w:r>
      <w:proofErr w:type="spellEnd"/>
      <w:r w:rsidRPr="007145A0">
        <w:rPr>
          <w:rFonts w:ascii="Arial" w:eastAsia="Arial" w:hAnsi="Arial" w:cs="Arial"/>
          <w:sz w:val="18"/>
          <w:szCs w:val="18"/>
        </w:rPr>
        <w:t>)</w:t>
      </w:r>
      <w:r w:rsidRPr="007145A0">
        <w:rPr>
          <w:rFonts w:ascii="Arial" w:eastAsia="Arial" w:hAnsi="Arial" w:cs="Arial"/>
          <w:spacing w:val="-12"/>
          <w:sz w:val="18"/>
          <w:szCs w:val="18"/>
        </w:rPr>
        <w:t xml:space="preserve"> </w:t>
      </w:r>
      <w:r w:rsidRPr="007145A0">
        <w:rPr>
          <w:rFonts w:ascii="Arial" w:eastAsia="Arial" w:hAnsi="Arial" w:cs="Arial"/>
          <w:sz w:val="18"/>
          <w:szCs w:val="18"/>
        </w:rPr>
        <w:t>Using</w:t>
      </w:r>
      <w:r w:rsidRPr="007145A0">
        <w:rPr>
          <w:rFonts w:ascii="Arial" w:eastAsia="Arial" w:hAnsi="Arial" w:cs="Arial"/>
          <w:spacing w:val="-12"/>
          <w:sz w:val="18"/>
          <w:szCs w:val="18"/>
        </w:rPr>
        <w:t xml:space="preserve"> </w:t>
      </w:r>
      <w:r w:rsidRPr="007145A0">
        <w:rPr>
          <w:rFonts w:ascii="Arial" w:eastAsia="Arial" w:hAnsi="Arial" w:cs="Arial"/>
          <w:sz w:val="18"/>
          <w:szCs w:val="18"/>
        </w:rPr>
        <w:t>automation</w:t>
      </w:r>
      <w:r w:rsidRPr="007145A0">
        <w:rPr>
          <w:rFonts w:ascii="Arial" w:eastAsia="Arial" w:hAnsi="Arial" w:cs="Arial"/>
          <w:spacing w:val="-12"/>
          <w:sz w:val="18"/>
          <w:szCs w:val="18"/>
        </w:rPr>
        <w:t xml:space="preserve"> </w:t>
      </w:r>
      <w:r w:rsidRPr="007145A0">
        <w:rPr>
          <w:rFonts w:ascii="Arial" w:eastAsia="Arial" w:hAnsi="Arial" w:cs="Arial"/>
          <w:sz w:val="18"/>
          <w:szCs w:val="18"/>
        </w:rPr>
        <w:t>scripting technologies,</w:t>
      </w:r>
      <w:r w:rsidRPr="007145A0">
        <w:rPr>
          <w:rFonts w:ascii="Arial" w:eastAsia="Arial" w:hAnsi="Arial" w:cs="Arial"/>
          <w:spacing w:val="-14"/>
          <w:sz w:val="18"/>
          <w:szCs w:val="18"/>
        </w:rPr>
        <w:t xml:space="preserve"> </w:t>
      </w:r>
      <w:r w:rsidRPr="007145A0">
        <w:rPr>
          <w:rFonts w:ascii="Arial" w:eastAsia="Arial" w:hAnsi="Arial" w:cs="Arial"/>
          <w:sz w:val="18"/>
          <w:szCs w:val="18"/>
        </w:rPr>
        <w:t>such</w:t>
      </w:r>
      <w:r w:rsidRPr="007145A0">
        <w:rPr>
          <w:rFonts w:ascii="Arial" w:eastAsia="Arial" w:hAnsi="Arial" w:cs="Arial"/>
          <w:spacing w:val="-14"/>
          <w:sz w:val="18"/>
          <w:szCs w:val="18"/>
        </w:rPr>
        <w:t xml:space="preserve"> </w:t>
      </w:r>
      <w:r w:rsidRPr="007145A0">
        <w:rPr>
          <w:rFonts w:ascii="Arial" w:eastAsia="Arial" w:hAnsi="Arial" w:cs="Arial"/>
          <w:sz w:val="18"/>
          <w:szCs w:val="18"/>
        </w:rPr>
        <w:t>as</w:t>
      </w:r>
      <w:r w:rsidRPr="007145A0">
        <w:rPr>
          <w:rFonts w:ascii="Arial" w:eastAsia="Arial" w:hAnsi="Arial" w:cs="Arial"/>
          <w:spacing w:val="-14"/>
          <w:sz w:val="18"/>
          <w:szCs w:val="18"/>
        </w:rPr>
        <w:t xml:space="preserve"> </w:t>
      </w:r>
      <w:r w:rsidRPr="007145A0">
        <w:rPr>
          <w:rFonts w:ascii="Arial" w:eastAsia="Arial" w:hAnsi="Arial" w:cs="Arial"/>
          <w:sz w:val="18"/>
          <w:szCs w:val="18"/>
        </w:rPr>
        <w:t>Python,</w:t>
      </w:r>
      <w:r w:rsidRPr="007145A0">
        <w:rPr>
          <w:rFonts w:ascii="Arial" w:eastAsia="Arial" w:hAnsi="Arial" w:cs="Arial"/>
          <w:spacing w:val="-14"/>
          <w:sz w:val="18"/>
          <w:szCs w:val="18"/>
        </w:rPr>
        <w:t xml:space="preserve"> </w:t>
      </w:r>
      <w:r w:rsidRPr="007145A0">
        <w:rPr>
          <w:rFonts w:ascii="Arial" w:eastAsia="Arial" w:hAnsi="Arial" w:cs="Arial"/>
          <w:sz w:val="18"/>
          <w:szCs w:val="18"/>
        </w:rPr>
        <w:t>Ruby,</w:t>
      </w:r>
      <w:r w:rsidRPr="007145A0">
        <w:rPr>
          <w:rFonts w:ascii="Arial" w:eastAsia="Arial" w:hAnsi="Arial" w:cs="Arial"/>
          <w:spacing w:val="-14"/>
          <w:sz w:val="18"/>
          <w:szCs w:val="18"/>
        </w:rPr>
        <w:t xml:space="preserve"> </w:t>
      </w:r>
      <w:r w:rsidRPr="007145A0">
        <w:rPr>
          <w:rFonts w:ascii="Arial" w:eastAsia="Arial" w:hAnsi="Arial" w:cs="Arial"/>
          <w:sz w:val="18"/>
          <w:szCs w:val="18"/>
        </w:rPr>
        <w:t>or</w:t>
      </w:r>
      <w:r w:rsidRPr="007145A0">
        <w:rPr>
          <w:rFonts w:ascii="Arial" w:eastAsia="Arial" w:hAnsi="Arial" w:cs="Arial"/>
          <w:spacing w:val="-14"/>
          <w:sz w:val="18"/>
          <w:szCs w:val="18"/>
        </w:rPr>
        <w:t xml:space="preserve"> </w:t>
      </w:r>
      <w:r w:rsidRPr="007145A0">
        <w:rPr>
          <w:rFonts w:ascii="Arial" w:eastAsia="Arial" w:hAnsi="Arial" w:cs="Arial"/>
          <w:sz w:val="18"/>
          <w:szCs w:val="18"/>
        </w:rPr>
        <w:t>Chef</w:t>
      </w:r>
      <w:r w:rsidRPr="007145A0">
        <w:rPr>
          <w:rFonts w:ascii="Arial" w:eastAsia="Arial" w:hAnsi="Arial" w:cs="Arial"/>
          <w:spacing w:val="-14"/>
          <w:sz w:val="18"/>
          <w:szCs w:val="18"/>
        </w:rPr>
        <w:t xml:space="preserve"> </w:t>
      </w:r>
      <w:r w:rsidRPr="007145A0">
        <w:rPr>
          <w:rFonts w:ascii="Arial" w:eastAsia="Arial" w:hAnsi="Arial" w:cs="Arial"/>
          <w:sz w:val="18"/>
          <w:szCs w:val="18"/>
        </w:rPr>
        <w:t>for</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Orchestration</w:t>
      </w:r>
      <w:r w:rsidRPr="007145A0">
        <w:rPr>
          <w:rFonts w:ascii="Arial" w:eastAsia="Arial" w:hAnsi="Arial" w:cs="Arial"/>
          <w:spacing w:val="-14"/>
          <w:sz w:val="18"/>
          <w:szCs w:val="18"/>
        </w:rPr>
        <w:t xml:space="preserve"> </w:t>
      </w:r>
      <w:r w:rsidRPr="007145A0">
        <w:rPr>
          <w:rFonts w:ascii="Arial" w:eastAsia="Arial" w:hAnsi="Arial" w:cs="Arial"/>
          <w:sz w:val="18"/>
          <w:szCs w:val="18"/>
        </w:rPr>
        <w:t>and</w:t>
      </w:r>
      <w:r w:rsidRPr="007145A0">
        <w:rPr>
          <w:rFonts w:ascii="Arial" w:eastAsia="Arial" w:hAnsi="Arial" w:cs="Arial"/>
          <w:spacing w:val="-14"/>
          <w:sz w:val="18"/>
          <w:szCs w:val="18"/>
        </w:rPr>
        <w:t xml:space="preserve"> </w:t>
      </w:r>
      <w:r w:rsidRPr="007145A0">
        <w:rPr>
          <w:rFonts w:ascii="Arial" w:eastAsia="Arial" w:hAnsi="Arial" w:cs="Arial"/>
          <w:sz w:val="18"/>
          <w:szCs w:val="18"/>
        </w:rPr>
        <w:t>VMware</w:t>
      </w:r>
      <w:r w:rsidRPr="007145A0">
        <w:rPr>
          <w:rFonts w:ascii="Arial" w:eastAsia="Arial" w:hAnsi="Arial" w:cs="Arial"/>
          <w:spacing w:val="-14"/>
          <w:sz w:val="18"/>
          <w:szCs w:val="18"/>
        </w:rPr>
        <w:t xml:space="preserve"> </w:t>
      </w:r>
      <w:r w:rsidRPr="007145A0">
        <w:rPr>
          <w:rFonts w:ascii="Arial" w:eastAsia="Arial" w:hAnsi="Arial" w:cs="Arial"/>
          <w:sz w:val="18"/>
          <w:szCs w:val="18"/>
        </w:rPr>
        <w:t>Virtualization.</w:t>
      </w:r>
      <w:r w:rsidRPr="007145A0">
        <w:rPr>
          <w:rFonts w:ascii="Arial" w:eastAsia="Arial" w:hAnsi="Arial" w:cs="Arial"/>
          <w:spacing w:val="-14"/>
          <w:sz w:val="18"/>
          <w:szCs w:val="18"/>
        </w:rPr>
        <w:t xml:space="preserve"> </w:t>
      </w:r>
      <w:r w:rsidRPr="007145A0">
        <w:rPr>
          <w:rFonts w:ascii="Arial" w:eastAsia="Arial" w:hAnsi="Arial" w:cs="Arial"/>
          <w:sz w:val="18"/>
          <w:szCs w:val="18"/>
        </w:rPr>
        <w:t>Cloud</w:t>
      </w:r>
      <w:r w:rsidRPr="007145A0">
        <w:rPr>
          <w:rFonts w:ascii="Arial" w:eastAsia="Arial" w:hAnsi="Arial" w:cs="Arial"/>
          <w:spacing w:val="-14"/>
          <w:sz w:val="18"/>
          <w:szCs w:val="18"/>
        </w:rPr>
        <w:t xml:space="preserve"> </w:t>
      </w:r>
      <w:r w:rsidRPr="007145A0">
        <w:rPr>
          <w:rFonts w:ascii="Arial" w:eastAsia="Arial" w:hAnsi="Arial" w:cs="Arial"/>
          <w:sz w:val="18"/>
          <w:szCs w:val="18"/>
        </w:rPr>
        <w:t xml:space="preserve">security using </w:t>
      </w:r>
      <w:proofErr w:type="spellStart"/>
      <w:r w:rsidR="00E65D6A">
        <w:rPr>
          <w:rFonts w:ascii="Arial" w:eastAsia="Arial" w:hAnsi="Arial" w:cs="Arial"/>
          <w:sz w:val="18"/>
          <w:szCs w:val="18"/>
        </w:rPr>
        <w:t>HashiCorp</w:t>
      </w:r>
      <w:proofErr w:type="spellEnd"/>
      <w:r w:rsidR="00E65D6A">
        <w:rPr>
          <w:rFonts w:ascii="Arial" w:eastAsia="Arial" w:hAnsi="Arial" w:cs="Arial"/>
          <w:sz w:val="18"/>
          <w:szCs w:val="18"/>
        </w:rPr>
        <w:t xml:space="preserve"> </w:t>
      </w:r>
      <w:r w:rsidRPr="007145A0">
        <w:rPr>
          <w:rFonts w:ascii="Arial" w:eastAsia="Arial" w:hAnsi="Arial" w:cs="Arial"/>
          <w:sz w:val="18"/>
          <w:szCs w:val="18"/>
        </w:rPr>
        <w:t xml:space="preserve">Vault </w:t>
      </w:r>
      <w:r w:rsidR="00E65D6A">
        <w:rPr>
          <w:rFonts w:ascii="Arial" w:eastAsia="Arial" w:hAnsi="Arial" w:cs="Arial"/>
          <w:sz w:val="18"/>
          <w:szCs w:val="18"/>
        </w:rPr>
        <w:t xml:space="preserve">and Consul </w:t>
      </w:r>
      <w:r w:rsidR="001A48A0">
        <w:rPr>
          <w:rFonts w:ascii="Arial" w:eastAsia="Arial" w:hAnsi="Arial" w:cs="Arial"/>
          <w:sz w:val="18"/>
          <w:szCs w:val="18"/>
        </w:rPr>
        <w:t xml:space="preserve">to secure </w:t>
      </w:r>
      <w:r w:rsidRPr="007145A0">
        <w:rPr>
          <w:rFonts w:ascii="Arial" w:eastAsia="Arial" w:hAnsi="Arial" w:cs="Arial"/>
          <w:sz w:val="18"/>
          <w:szCs w:val="18"/>
        </w:rPr>
        <w:t>client installations.</w:t>
      </w:r>
      <w:r w:rsidR="00E65D6A">
        <w:rPr>
          <w:rFonts w:ascii="Arial" w:eastAsia="Arial" w:hAnsi="Arial" w:cs="Arial"/>
          <w:sz w:val="18"/>
          <w:szCs w:val="18"/>
        </w:rPr>
        <w:t xml:space="preserve">  </w:t>
      </w:r>
    </w:p>
    <w:p w14:paraId="75B3F29A" w14:textId="58DA3C99" w:rsidR="00B048D2" w:rsidRPr="007145A0" w:rsidRDefault="0026564C" w:rsidP="007145A0">
      <w:pPr>
        <w:pStyle w:val="ListParagraph"/>
        <w:numPr>
          <w:ilvl w:val="0"/>
          <w:numId w:val="5"/>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Work within client environments to troubleshoot and resolve issues relating to the client’s hybrid cloud using industry standard tools such Python, YAML, bash, PowerShell and PowerCLI programming languages. ITAR Certified by IBM for secure</w:t>
      </w:r>
      <w:r w:rsidR="007B0CE8" w:rsidRPr="007145A0">
        <w:rPr>
          <w:rFonts w:ascii="Arial" w:eastAsia="Arial" w:hAnsi="Arial" w:cs="Arial"/>
          <w:sz w:val="18"/>
          <w:szCs w:val="18"/>
        </w:rPr>
        <w:t xml:space="preserve"> US</w:t>
      </w:r>
      <w:r w:rsidRPr="007145A0">
        <w:rPr>
          <w:rFonts w:ascii="Arial" w:eastAsia="Arial" w:hAnsi="Arial" w:cs="Arial"/>
          <w:sz w:val="18"/>
          <w:szCs w:val="18"/>
        </w:rPr>
        <w:t xml:space="preserve"> </w:t>
      </w:r>
      <w:r w:rsidR="007B0CE8" w:rsidRPr="007145A0">
        <w:rPr>
          <w:rFonts w:ascii="Arial" w:eastAsia="Arial" w:hAnsi="Arial" w:cs="Arial"/>
          <w:sz w:val="18"/>
          <w:szCs w:val="18"/>
        </w:rPr>
        <w:t xml:space="preserve">Government regulated </w:t>
      </w:r>
      <w:r w:rsidRPr="007145A0">
        <w:rPr>
          <w:rFonts w:ascii="Arial" w:eastAsia="Arial" w:hAnsi="Arial" w:cs="Arial"/>
          <w:sz w:val="18"/>
          <w:szCs w:val="18"/>
        </w:rPr>
        <w:t>cloud installations.</w:t>
      </w:r>
    </w:p>
    <w:p w14:paraId="136EFA7B" w14:textId="77777777" w:rsidR="00B048D2" w:rsidRDefault="00B048D2" w:rsidP="006D2E43">
      <w:pPr>
        <w:spacing w:before="1" w:line="160" w:lineRule="exact"/>
        <w:ind w:left="630" w:right="-500"/>
        <w:rPr>
          <w:sz w:val="16"/>
          <w:szCs w:val="16"/>
        </w:rPr>
      </w:pPr>
    </w:p>
    <w:p w14:paraId="29C50CA3" w14:textId="77777777" w:rsidR="00615F16" w:rsidRDefault="00615F16" w:rsidP="006D2E43">
      <w:pPr>
        <w:ind w:left="630" w:right="-500"/>
        <w:jc w:val="both"/>
        <w:rPr>
          <w:rFonts w:ascii="Arial" w:eastAsia="Arial" w:hAnsi="Arial" w:cs="Arial"/>
          <w:b/>
          <w:sz w:val="21"/>
          <w:szCs w:val="21"/>
        </w:rPr>
      </w:pPr>
    </w:p>
    <w:p w14:paraId="3823B3DD" w14:textId="77777777" w:rsidR="00615F16" w:rsidRDefault="00615F16" w:rsidP="006D2E43">
      <w:pPr>
        <w:ind w:left="630" w:right="-500"/>
        <w:jc w:val="both"/>
        <w:rPr>
          <w:rFonts w:ascii="Arial" w:eastAsia="Arial" w:hAnsi="Arial" w:cs="Arial"/>
          <w:b/>
          <w:sz w:val="21"/>
          <w:szCs w:val="21"/>
        </w:rPr>
      </w:pPr>
    </w:p>
    <w:p w14:paraId="49EB7E7C" w14:textId="77777777" w:rsidR="00615F16" w:rsidRDefault="00615F16" w:rsidP="006D2E43">
      <w:pPr>
        <w:ind w:left="630" w:right="-500"/>
        <w:jc w:val="both"/>
        <w:rPr>
          <w:rFonts w:ascii="Arial" w:eastAsia="Arial" w:hAnsi="Arial" w:cs="Arial"/>
          <w:b/>
          <w:sz w:val="21"/>
          <w:szCs w:val="21"/>
        </w:rPr>
      </w:pPr>
    </w:p>
    <w:p w14:paraId="0AA29A11" w14:textId="77777777" w:rsidR="00615F16" w:rsidRDefault="00615F16" w:rsidP="006D2E43">
      <w:pPr>
        <w:ind w:left="630" w:right="-500"/>
        <w:jc w:val="both"/>
        <w:rPr>
          <w:rFonts w:ascii="Arial" w:eastAsia="Arial" w:hAnsi="Arial" w:cs="Arial"/>
          <w:b/>
          <w:sz w:val="21"/>
          <w:szCs w:val="21"/>
        </w:rPr>
      </w:pPr>
    </w:p>
    <w:p w14:paraId="00664E53" w14:textId="77777777" w:rsidR="00615F16" w:rsidRDefault="00615F16" w:rsidP="006D2E43">
      <w:pPr>
        <w:ind w:left="630" w:right="-500"/>
        <w:jc w:val="both"/>
        <w:rPr>
          <w:rFonts w:ascii="Arial" w:eastAsia="Arial" w:hAnsi="Arial" w:cs="Arial"/>
          <w:b/>
          <w:sz w:val="21"/>
          <w:szCs w:val="21"/>
        </w:rPr>
      </w:pPr>
    </w:p>
    <w:p w14:paraId="379E6FF5" w14:textId="77777777" w:rsidR="00615F16" w:rsidRDefault="00615F16" w:rsidP="006D2E43">
      <w:pPr>
        <w:ind w:left="630" w:right="-500"/>
        <w:jc w:val="both"/>
        <w:rPr>
          <w:rFonts w:ascii="Arial" w:eastAsia="Arial" w:hAnsi="Arial" w:cs="Arial"/>
          <w:b/>
          <w:sz w:val="21"/>
          <w:szCs w:val="21"/>
        </w:rPr>
      </w:pPr>
    </w:p>
    <w:p w14:paraId="49FDFD20" w14:textId="77777777" w:rsidR="00615F16" w:rsidRDefault="00615F16" w:rsidP="006D2E43">
      <w:pPr>
        <w:ind w:left="630" w:right="-500"/>
        <w:jc w:val="both"/>
        <w:rPr>
          <w:rFonts w:ascii="Arial" w:eastAsia="Arial" w:hAnsi="Arial" w:cs="Arial"/>
          <w:b/>
          <w:sz w:val="21"/>
          <w:szCs w:val="21"/>
        </w:rPr>
      </w:pPr>
    </w:p>
    <w:p w14:paraId="6FAA2C59" w14:textId="77777777" w:rsidR="00615F16" w:rsidRDefault="00615F16" w:rsidP="006D2E43">
      <w:pPr>
        <w:ind w:left="630" w:right="-500"/>
        <w:jc w:val="both"/>
        <w:rPr>
          <w:rFonts w:ascii="Arial" w:eastAsia="Arial" w:hAnsi="Arial" w:cs="Arial"/>
          <w:b/>
          <w:sz w:val="21"/>
          <w:szCs w:val="21"/>
        </w:rPr>
      </w:pPr>
    </w:p>
    <w:p w14:paraId="7B2E15F3" w14:textId="77777777" w:rsidR="00615F16" w:rsidRDefault="00615F16" w:rsidP="006D2E43">
      <w:pPr>
        <w:ind w:left="630" w:right="-500"/>
        <w:jc w:val="both"/>
        <w:rPr>
          <w:rFonts w:ascii="Arial" w:eastAsia="Arial" w:hAnsi="Arial" w:cs="Arial"/>
          <w:b/>
          <w:sz w:val="21"/>
          <w:szCs w:val="21"/>
        </w:rPr>
      </w:pPr>
    </w:p>
    <w:p w14:paraId="39DFFB09" w14:textId="77777777" w:rsidR="00615F16" w:rsidRDefault="00615F16" w:rsidP="006D2E43">
      <w:pPr>
        <w:ind w:left="630" w:right="-500"/>
        <w:jc w:val="both"/>
        <w:rPr>
          <w:rFonts w:ascii="Arial" w:eastAsia="Arial" w:hAnsi="Arial" w:cs="Arial"/>
          <w:b/>
          <w:sz w:val="21"/>
          <w:szCs w:val="21"/>
        </w:rPr>
      </w:pPr>
    </w:p>
    <w:p w14:paraId="1A309DCA" w14:textId="77777777" w:rsidR="00615F16" w:rsidRDefault="00615F16" w:rsidP="006D2E43">
      <w:pPr>
        <w:ind w:left="630" w:right="-500"/>
        <w:jc w:val="both"/>
        <w:rPr>
          <w:rFonts w:ascii="Arial" w:eastAsia="Arial" w:hAnsi="Arial" w:cs="Arial"/>
          <w:b/>
          <w:sz w:val="21"/>
          <w:szCs w:val="21"/>
        </w:rPr>
      </w:pPr>
    </w:p>
    <w:p w14:paraId="74ADA410" w14:textId="77777777" w:rsidR="00615F16" w:rsidRDefault="00615F16" w:rsidP="006D2E43">
      <w:pPr>
        <w:ind w:left="630" w:right="-500"/>
        <w:jc w:val="both"/>
        <w:rPr>
          <w:rFonts w:ascii="Arial" w:eastAsia="Arial" w:hAnsi="Arial" w:cs="Arial"/>
          <w:b/>
          <w:sz w:val="21"/>
          <w:szCs w:val="21"/>
        </w:rPr>
      </w:pPr>
    </w:p>
    <w:p w14:paraId="238BEFF7" w14:textId="562215DD"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VMWare / Windows Administrator</w:t>
      </w:r>
    </w:p>
    <w:p w14:paraId="4A81A1CF" w14:textId="77777777" w:rsidR="00B048D2" w:rsidRDefault="0026564C" w:rsidP="006D2E43">
      <w:pPr>
        <w:spacing w:before="39"/>
        <w:ind w:left="630" w:right="-500"/>
        <w:jc w:val="both"/>
        <w:rPr>
          <w:rFonts w:ascii="Arial" w:eastAsia="Arial" w:hAnsi="Arial" w:cs="Arial"/>
          <w:sz w:val="18"/>
          <w:szCs w:val="18"/>
        </w:rPr>
      </w:pPr>
      <w:proofErr w:type="spellStart"/>
      <w:proofErr w:type="gramStart"/>
      <w:r w:rsidRPr="001E1E11">
        <w:rPr>
          <w:rFonts w:ascii="Arial" w:eastAsia="Arial" w:hAnsi="Arial" w:cs="Arial"/>
          <w:b/>
          <w:sz w:val="18"/>
          <w:szCs w:val="18"/>
        </w:rPr>
        <w:t>Sensus</w:t>
      </w:r>
      <w:proofErr w:type="spellEnd"/>
      <w:r w:rsidRPr="001E1E11">
        <w:rPr>
          <w:rFonts w:ascii="Arial" w:eastAsia="Arial" w:hAnsi="Arial" w:cs="Arial"/>
          <w:b/>
          <w:sz w:val="18"/>
          <w:szCs w:val="18"/>
        </w:rPr>
        <w:t xml:space="preserve"> </w:t>
      </w:r>
      <w:r>
        <w:rPr>
          <w:rFonts w:ascii="Arial" w:eastAsia="Arial" w:hAnsi="Arial" w:cs="Arial"/>
          <w:sz w:val="18"/>
          <w:szCs w:val="18"/>
        </w:rPr>
        <w:t xml:space="preserve"> -</w:t>
      </w:r>
      <w:proofErr w:type="gramEnd"/>
      <w:r>
        <w:rPr>
          <w:rFonts w:ascii="Arial" w:eastAsia="Arial" w:hAnsi="Arial" w:cs="Arial"/>
          <w:sz w:val="18"/>
          <w:szCs w:val="18"/>
        </w:rPr>
        <w:t xml:space="preserve">  December 2013 to 2015</w:t>
      </w:r>
      <w:r>
        <w:rPr>
          <w:rFonts w:ascii="Arial" w:eastAsia="Arial" w:hAnsi="Arial" w:cs="Arial"/>
          <w:spacing w:val="20"/>
          <w:sz w:val="18"/>
          <w:szCs w:val="18"/>
        </w:rPr>
        <w:t xml:space="preserve"> </w:t>
      </w:r>
      <w:r>
        <w:rPr>
          <w:rFonts w:ascii="Arial" w:eastAsia="Arial" w:hAnsi="Arial" w:cs="Arial"/>
          <w:sz w:val="18"/>
          <w:szCs w:val="18"/>
        </w:rPr>
        <w:t>- Remote / Onsite</w:t>
      </w:r>
    </w:p>
    <w:p w14:paraId="6A295C30" w14:textId="77777777" w:rsidR="00B048D2" w:rsidRDefault="00B048D2" w:rsidP="006D2E43">
      <w:pPr>
        <w:spacing w:before="3" w:line="140" w:lineRule="exact"/>
        <w:ind w:left="630" w:right="-500"/>
        <w:rPr>
          <w:sz w:val="14"/>
          <w:szCs w:val="14"/>
        </w:rPr>
      </w:pPr>
    </w:p>
    <w:p w14:paraId="3835F514"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new customer infrastructure on VMware 5.5 environment running on CISCO UCS and Dell Servers with</w:t>
      </w:r>
      <w:r w:rsidRPr="007145A0">
        <w:rPr>
          <w:rFonts w:ascii="Arial" w:eastAsia="Arial" w:hAnsi="Arial" w:cs="Arial"/>
          <w:spacing w:val="42"/>
          <w:sz w:val="18"/>
          <w:szCs w:val="18"/>
        </w:rPr>
        <w:t xml:space="preserve"> </w:t>
      </w:r>
      <w:r w:rsidRPr="007145A0">
        <w:rPr>
          <w:rFonts w:ascii="Arial" w:eastAsia="Arial" w:hAnsi="Arial" w:cs="Arial"/>
          <w:sz w:val="18"/>
          <w:szCs w:val="18"/>
        </w:rPr>
        <w:t>NetApp</w:t>
      </w:r>
      <w:r w:rsidRPr="007145A0">
        <w:rPr>
          <w:rFonts w:ascii="Arial" w:eastAsia="Arial" w:hAnsi="Arial" w:cs="Arial"/>
          <w:spacing w:val="42"/>
          <w:sz w:val="18"/>
          <w:szCs w:val="18"/>
        </w:rPr>
        <w:t xml:space="preserve"> </w:t>
      </w:r>
      <w:r w:rsidRPr="007145A0">
        <w:rPr>
          <w:rFonts w:ascii="Arial" w:eastAsia="Arial" w:hAnsi="Arial" w:cs="Arial"/>
          <w:sz w:val="18"/>
          <w:szCs w:val="18"/>
        </w:rPr>
        <w:t>NFS</w:t>
      </w:r>
      <w:r w:rsidRPr="007145A0">
        <w:rPr>
          <w:rFonts w:ascii="Arial" w:eastAsia="Arial" w:hAnsi="Arial" w:cs="Arial"/>
          <w:spacing w:val="42"/>
          <w:sz w:val="18"/>
          <w:szCs w:val="18"/>
        </w:rPr>
        <w:t xml:space="preserve"> </w:t>
      </w:r>
      <w:r w:rsidRPr="007145A0">
        <w:rPr>
          <w:rFonts w:ascii="Arial" w:eastAsia="Arial" w:hAnsi="Arial" w:cs="Arial"/>
          <w:sz w:val="18"/>
          <w:szCs w:val="18"/>
        </w:rPr>
        <w:t>storage</w:t>
      </w:r>
      <w:r w:rsidRPr="007145A0">
        <w:rPr>
          <w:rFonts w:ascii="Arial" w:eastAsia="Arial" w:hAnsi="Arial" w:cs="Arial"/>
          <w:spacing w:val="42"/>
          <w:sz w:val="18"/>
          <w:szCs w:val="18"/>
        </w:rPr>
        <w:t xml:space="preserve"> </w:t>
      </w:r>
      <w:r w:rsidRPr="007145A0">
        <w:rPr>
          <w:rFonts w:ascii="Arial" w:eastAsia="Arial" w:hAnsi="Arial" w:cs="Arial"/>
          <w:sz w:val="18"/>
          <w:szCs w:val="18"/>
        </w:rPr>
        <w:t>solution</w:t>
      </w:r>
      <w:r w:rsidRPr="007145A0">
        <w:rPr>
          <w:rFonts w:ascii="Arial" w:eastAsia="Arial" w:hAnsi="Arial" w:cs="Arial"/>
          <w:spacing w:val="42"/>
          <w:sz w:val="18"/>
          <w:szCs w:val="18"/>
        </w:rPr>
        <w:t xml:space="preserve"> </w:t>
      </w:r>
      <w:r w:rsidRPr="007145A0">
        <w:rPr>
          <w:rFonts w:ascii="Arial" w:eastAsia="Arial" w:hAnsi="Arial" w:cs="Arial"/>
          <w:sz w:val="18"/>
          <w:szCs w:val="18"/>
        </w:rPr>
        <w:t>in</w:t>
      </w:r>
      <w:r w:rsidRPr="007145A0">
        <w:rPr>
          <w:rFonts w:ascii="Arial" w:eastAsia="Arial" w:hAnsi="Arial" w:cs="Arial"/>
          <w:spacing w:val="42"/>
          <w:sz w:val="18"/>
          <w:szCs w:val="18"/>
        </w:rPr>
        <w:t xml:space="preserve"> </w:t>
      </w:r>
      <w:r w:rsidRPr="007145A0">
        <w:rPr>
          <w:rFonts w:ascii="Arial" w:eastAsia="Arial" w:hAnsi="Arial" w:cs="Arial"/>
          <w:sz w:val="18"/>
          <w:szCs w:val="18"/>
        </w:rPr>
        <w:t>a</w:t>
      </w:r>
      <w:r w:rsidRPr="007145A0">
        <w:rPr>
          <w:rFonts w:ascii="Arial" w:eastAsia="Arial" w:hAnsi="Arial" w:cs="Arial"/>
          <w:spacing w:val="42"/>
          <w:sz w:val="18"/>
          <w:szCs w:val="18"/>
        </w:rPr>
        <w:t xml:space="preserve"> </w:t>
      </w:r>
      <w:r w:rsidRPr="007145A0">
        <w:rPr>
          <w:rFonts w:ascii="Arial" w:eastAsia="Arial" w:hAnsi="Arial" w:cs="Arial"/>
          <w:sz w:val="18"/>
          <w:szCs w:val="18"/>
        </w:rPr>
        <w:t>24/7</w:t>
      </w:r>
      <w:r w:rsidRPr="007145A0">
        <w:rPr>
          <w:rFonts w:ascii="Arial" w:eastAsia="Arial" w:hAnsi="Arial" w:cs="Arial"/>
          <w:spacing w:val="42"/>
          <w:sz w:val="18"/>
          <w:szCs w:val="18"/>
        </w:rPr>
        <w:t xml:space="preserve"> </w:t>
      </w:r>
      <w:r w:rsidRPr="007145A0">
        <w:rPr>
          <w:rFonts w:ascii="Arial" w:eastAsia="Arial" w:hAnsi="Arial" w:cs="Arial"/>
          <w:sz w:val="18"/>
          <w:szCs w:val="18"/>
        </w:rPr>
        <w:t>environment</w:t>
      </w:r>
      <w:r w:rsidRPr="007145A0">
        <w:rPr>
          <w:rFonts w:ascii="Arial" w:eastAsia="Arial" w:hAnsi="Arial" w:cs="Arial"/>
          <w:spacing w:val="42"/>
          <w:sz w:val="18"/>
          <w:szCs w:val="18"/>
        </w:rPr>
        <w:t xml:space="preserve"> </w:t>
      </w:r>
      <w:r w:rsidRPr="007145A0">
        <w:rPr>
          <w:rFonts w:ascii="Arial" w:eastAsia="Arial" w:hAnsi="Arial" w:cs="Arial"/>
          <w:sz w:val="18"/>
          <w:szCs w:val="18"/>
        </w:rPr>
        <w:t>monitoring</w:t>
      </w:r>
      <w:r w:rsidRPr="007145A0">
        <w:rPr>
          <w:rFonts w:ascii="Arial" w:eastAsia="Arial" w:hAnsi="Arial" w:cs="Arial"/>
          <w:spacing w:val="42"/>
          <w:sz w:val="18"/>
          <w:szCs w:val="18"/>
        </w:rPr>
        <w:t xml:space="preserve"> </w:t>
      </w:r>
      <w:r w:rsidRPr="007145A0">
        <w:rPr>
          <w:rFonts w:ascii="Arial" w:eastAsia="Arial" w:hAnsi="Arial" w:cs="Arial"/>
          <w:sz w:val="18"/>
          <w:szCs w:val="18"/>
        </w:rPr>
        <w:t>national</w:t>
      </w:r>
      <w:r w:rsidRPr="007145A0">
        <w:rPr>
          <w:rFonts w:ascii="Arial" w:eastAsia="Arial" w:hAnsi="Arial" w:cs="Arial"/>
          <w:spacing w:val="42"/>
          <w:sz w:val="18"/>
          <w:szCs w:val="18"/>
        </w:rPr>
        <w:t xml:space="preserve"> </w:t>
      </w:r>
      <w:r w:rsidRPr="007145A0">
        <w:rPr>
          <w:rFonts w:ascii="Arial" w:eastAsia="Arial" w:hAnsi="Arial" w:cs="Arial"/>
          <w:sz w:val="18"/>
          <w:szCs w:val="18"/>
        </w:rPr>
        <w:t>electrical</w:t>
      </w:r>
      <w:r w:rsidRPr="007145A0">
        <w:rPr>
          <w:rFonts w:ascii="Arial" w:eastAsia="Arial" w:hAnsi="Arial" w:cs="Arial"/>
          <w:spacing w:val="42"/>
          <w:sz w:val="18"/>
          <w:szCs w:val="18"/>
        </w:rPr>
        <w:t xml:space="preserve"> </w:t>
      </w:r>
      <w:r w:rsidRPr="007145A0">
        <w:rPr>
          <w:rFonts w:ascii="Arial" w:eastAsia="Arial" w:hAnsi="Arial" w:cs="Arial"/>
          <w:sz w:val="18"/>
          <w:szCs w:val="18"/>
        </w:rPr>
        <w:t>grid,</w:t>
      </w:r>
      <w:r w:rsidRPr="007145A0">
        <w:rPr>
          <w:rFonts w:ascii="Arial" w:eastAsia="Arial" w:hAnsi="Arial" w:cs="Arial"/>
          <w:spacing w:val="42"/>
          <w:sz w:val="18"/>
          <w:szCs w:val="18"/>
        </w:rPr>
        <w:t xml:space="preserve"> </w:t>
      </w:r>
      <w:r w:rsidRPr="007145A0">
        <w:rPr>
          <w:rFonts w:ascii="Arial" w:eastAsia="Arial" w:hAnsi="Arial" w:cs="Arial"/>
          <w:sz w:val="18"/>
          <w:szCs w:val="18"/>
        </w:rPr>
        <w:t>water</w:t>
      </w:r>
      <w:r w:rsidRPr="007145A0">
        <w:rPr>
          <w:rFonts w:ascii="Arial" w:eastAsia="Arial" w:hAnsi="Arial" w:cs="Arial"/>
          <w:spacing w:val="42"/>
          <w:sz w:val="18"/>
          <w:szCs w:val="18"/>
        </w:rPr>
        <w:t xml:space="preserve"> </w:t>
      </w:r>
      <w:r w:rsidRPr="007145A0">
        <w:rPr>
          <w:rFonts w:ascii="Arial" w:eastAsia="Arial" w:hAnsi="Arial" w:cs="Arial"/>
          <w:sz w:val="18"/>
          <w:szCs w:val="18"/>
        </w:rPr>
        <w:t xml:space="preserve">and gas. </w:t>
      </w:r>
    </w:p>
    <w:p w14:paraId="09F9F582" w14:textId="64549058"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Upgrade existing systems to current industry standards while maintaining customer connectivity and automating updates and deployments. Monitor </w:t>
      </w:r>
      <w:r w:rsidR="004642A8">
        <w:rPr>
          <w:rFonts w:ascii="Arial" w:eastAsia="Arial" w:hAnsi="Arial" w:cs="Arial"/>
          <w:sz w:val="18"/>
          <w:szCs w:val="18"/>
        </w:rPr>
        <w:t xml:space="preserve">Linux and Windows </w:t>
      </w:r>
      <w:r w:rsidRPr="007145A0">
        <w:rPr>
          <w:rFonts w:ascii="Arial" w:eastAsia="Arial" w:hAnsi="Arial" w:cs="Arial"/>
          <w:sz w:val="18"/>
          <w:szCs w:val="18"/>
        </w:rPr>
        <w:t xml:space="preserve">system for alerts, patch updates and create weekly reporting on all environments in the US and Canada. </w:t>
      </w:r>
    </w:p>
    <w:p w14:paraId="64567A83"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Test new systems in POC environment prior to release and recommend changes to engineering for further review. </w:t>
      </w:r>
    </w:p>
    <w:p w14:paraId="71B5DD81"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Manage system wide Trend Deep </w:t>
      </w:r>
      <w:r w:rsidR="000630FD" w:rsidRPr="007145A0">
        <w:rPr>
          <w:rFonts w:ascii="Arial" w:eastAsia="Arial" w:hAnsi="Arial" w:cs="Arial"/>
          <w:sz w:val="18"/>
          <w:szCs w:val="18"/>
        </w:rPr>
        <w:t>Security</w:t>
      </w:r>
      <w:r w:rsidRPr="007145A0">
        <w:rPr>
          <w:rFonts w:ascii="Arial" w:eastAsia="Arial" w:hAnsi="Arial" w:cs="Arial"/>
          <w:sz w:val="18"/>
          <w:szCs w:val="18"/>
        </w:rPr>
        <w:t xml:space="preserve"> Manager and apply new updates and changes as required. </w:t>
      </w:r>
    </w:p>
    <w:p w14:paraId="3062CF4E" w14:textId="77777777" w:rsid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 xml:space="preserve">On call duties include both Windows and Linux systems monitoring, repair and if needed restoration of critical VM's using Veeam Backup or </w:t>
      </w:r>
      <w:proofErr w:type="spellStart"/>
      <w:r w:rsidRPr="007145A0">
        <w:rPr>
          <w:rFonts w:ascii="Arial" w:eastAsia="Arial" w:hAnsi="Arial" w:cs="Arial"/>
          <w:sz w:val="18"/>
          <w:szCs w:val="18"/>
        </w:rPr>
        <w:t>CommVault</w:t>
      </w:r>
      <w:proofErr w:type="spellEnd"/>
      <w:r w:rsidRPr="007145A0">
        <w:rPr>
          <w:rFonts w:ascii="Arial" w:eastAsia="Arial" w:hAnsi="Arial" w:cs="Arial"/>
          <w:sz w:val="18"/>
          <w:szCs w:val="18"/>
        </w:rPr>
        <w:t xml:space="preserve">. </w:t>
      </w:r>
    </w:p>
    <w:p w14:paraId="4FC27D0C" w14:textId="59B7AEB6" w:rsidR="00B048D2" w:rsidRPr="007145A0" w:rsidRDefault="0026564C" w:rsidP="007145A0">
      <w:pPr>
        <w:pStyle w:val="ListParagraph"/>
        <w:numPr>
          <w:ilvl w:val="0"/>
          <w:numId w:val="7"/>
        </w:numPr>
        <w:spacing w:line="301" w:lineRule="auto"/>
        <w:ind w:right="-500"/>
        <w:jc w:val="both"/>
        <w:rPr>
          <w:rFonts w:ascii="Arial" w:eastAsia="Arial" w:hAnsi="Arial" w:cs="Arial"/>
          <w:sz w:val="18"/>
          <w:szCs w:val="18"/>
        </w:rPr>
      </w:pPr>
      <w:r w:rsidRPr="007145A0">
        <w:rPr>
          <w:rFonts w:ascii="Arial" w:eastAsia="Arial" w:hAnsi="Arial" w:cs="Arial"/>
          <w:sz w:val="18"/>
          <w:szCs w:val="18"/>
        </w:rPr>
        <w:t>Design custom</w:t>
      </w:r>
      <w:r w:rsidRPr="007145A0">
        <w:rPr>
          <w:rFonts w:ascii="Arial" w:eastAsia="Arial" w:hAnsi="Arial" w:cs="Arial"/>
          <w:spacing w:val="-2"/>
          <w:sz w:val="18"/>
          <w:szCs w:val="18"/>
        </w:rPr>
        <w:t xml:space="preserve"> </w:t>
      </w:r>
      <w:r w:rsidRPr="007145A0">
        <w:rPr>
          <w:rFonts w:ascii="Arial" w:eastAsia="Arial" w:hAnsi="Arial" w:cs="Arial"/>
          <w:sz w:val="18"/>
          <w:szCs w:val="18"/>
        </w:rPr>
        <w:t>PowerCLI</w:t>
      </w:r>
      <w:r w:rsidRPr="007145A0">
        <w:rPr>
          <w:rFonts w:ascii="Arial" w:eastAsia="Arial" w:hAnsi="Arial" w:cs="Arial"/>
          <w:spacing w:val="-2"/>
          <w:sz w:val="18"/>
          <w:szCs w:val="18"/>
        </w:rPr>
        <w:t xml:space="preserve"> </w:t>
      </w:r>
      <w:r w:rsidRPr="007145A0">
        <w:rPr>
          <w:rFonts w:ascii="Arial" w:eastAsia="Arial" w:hAnsi="Arial" w:cs="Arial"/>
          <w:sz w:val="18"/>
          <w:szCs w:val="18"/>
        </w:rPr>
        <w:t>and</w:t>
      </w:r>
      <w:r w:rsidRPr="007145A0">
        <w:rPr>
          <w:rFonts w:ascii="Arial" w:eastAsia="Arial" w:hAnsi="Arial" w:cs="Arial"/>
          <w:spacing w:val="-2"/>
          <w:sz w:val="18"/>
          <w:szCs w:val="18"/>
        </w:rPr>
        <w:t xml:space="preserve"> </w:t>
      </w:r>
      <w:r w:rsidRPr="007145A0">
        <w:rPr>
          <w:rFonts w:ascii="Arial" w:eastAsia="Arial" w:hAnsi="Arial" w:cs="Arial"/>
          <w:sz w:val="18"/>
          <w:szCs w:val="18"/>
        </w:rPr>
        <w:t>PowerShell</w:t>
      </w:r>
      <w:r w:rsidRPr="007145A0">
        <w:rPr>
          <w:rFonts w:ascii="Arial" w:eastAsia="Arial" w:hAnsi="Arial" w:cs="Arial"/>
          <w:spacing w:val="-2"/>
          <w:sz w:val="18"/>
          <w:szCs w:val="18"/>
        </w:rPr>
        <w:t xml:space="preserve"> </w:t>
      </w:r>
      <w:r w:rsidRPr="007145A0">
        <w:rPr>
          <w:rFonts w:ascii="Arial" w:eastAsia="Arial" w:hAnsi="Arial" w:cs="Arial"/>
          <w:sz w:val="18"/>
          <w:szCs w:val="18"/>
        </w:rPr>
        <w:t>scripts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review</w:t>
      </w:r>
      <w:r w:rsidRPr="007145A0">
        <w:rPr>
          <w:rFonts w:ascii="Arial" w:eastAsia="Arial" w:hAnsi="Arial" w:cs="Arial"/>
          <w:spacing w:val="-2"/>
          <w:sz w:val="18"/>
          <w:szCs w:val="18"/>
        </w:rPr>
        <w:t xml:space="preserve"> </w:t>
      </w:r>
      <w:r w:rsidRPr="007145A0">
        <w:rPr>
          <w:rFonts w:ascii="Arial" w:eastAsia="Arial" w:hAnsi="Arial" w:cs="Arial"/>
          <w:sz w:val="18"/>
          <w:szCs w:val="18"/>
        </w:rPr>
        <w:t>system</w:t>
      </w:r>
      <w:r w:rsidRPr="007145A0">
        <w:rPr>
          <w:rFonts w:ascii="Arial" w:eastAsia="Arial" w:hAnsi="Arial" w:cs="Arial"/>
          <w:spacing w:val="-2"/>
          <w:sz w:val="18"/>
          <w:szCs w:val="18"/>
        </w:rPr>
        <w:t xml:space="preserve"> </w:t>
      </w:r>
      <w:r w:rsidRPr="007145A0">
        <w:rPr>
          <w:rFonts w:ascii="Arial" w:eastAsia="Arial" w:hAnsi="Arial" w:cs="Arial"/>
          <w:sz w:val="18"/>
          <w:szCs w:val="18"/>
        </w:rPr>
        <w:t>settings</w:t>
      </w:r>
      <w:r w:rsidRPr="007145A0">
        <w:rPr>
          <w:rFonts w:ascii="Arial" w:eastAsia="Arial" w:hAnsi="Arial" w:cs="Arial"/>
          <w:spacing w:val="-2"/>
          <w:sz w:val="18"/>
          <w:szCs w:val="18"/>
        </w:rPr>
        <w:t xml:space="preserve"> </w:t>
      </w:r>
      <w:r w:rsidRPr="007145A0">
        <w:rPr>
          <w:rFonts w:ascii="Arial" w:eastAsia="Arial" w:hAnsi="Arial" w:cs="Arial"/>
          <w:sz w:val="18"/>
          <w:szCs w:val="18"/>
        </w:rPr>
        <w:t>in</w:t>
      </w:r>
      <w:r w:rsidRPr="007145A0">
        <w:rPr>
          <w:rFonts w:ascii="Arial" w:eastAsia="Arial" w:hAnsi="Arial" w:cs="Arial"/>
          <w:spacing w:val="-2"/>
          <w:sz w:val="18"/>
          <w:szCs w:val="18"/>
        </w:rPr>
        <w:t xml:space="preserve"> </w:t>
      </w:r>
      <w:r w:rsidRPr="007145A0">
        <w:rPr>
          <w:rFonts w:ascii="Arial" w:eastAsia="Arial" w:hAnsi="Arial" w:cs="Arial"/>
          <w:sz w:val="18"/>
          <w:szCs w:val="18"/>
        </w:rPr>
        <w:t>data</w:t>
      </w:r>
      <w:r w:rsidRPr="007145A0">
        <w:rPr>
          <w:rFonts w:ascii="Arial" w:eastAsia="Arial" w:hAnsi="Arial" w:cs="Arial"/>
          <w:spacing w:val="-2"/>
          <w:sz w:val="18"/>
          <w:szCs w:val="18"/>
        </w:rPr>
        <w:t xml:space="preserve"> </w:t>
      </w:r>
      <w:r w:rsidRPr="007145A0">
        <w:rPr>
          <w:rFonts w:ascii="Arial" w:eastAsia="Arial" w:hAnsi="Arial" w:cs="Arial"/>
          <w:sz w:val="18"/>
          <w:szCs w:val="18"/>
        </w:rPr>
        <w:t>centers</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adhere</w:t>
      </w:r>
      <w:r w:rsidRPr="007145A0">
        <w:rPr>
          <w:rFonts w:ascii="Arial" w:eastAsia="Arial" w:hAnsi="Arial" w:cs="Arial"/>
          <w:spacing w:val="-2"/>
          <w:sz w:val="18"/>
          <w:szCs w:val="18"/>
        </w:rPr>
        <w:t xml:space="preserve"> </w:t>
      </w:r>
      <w:r w:rsidRPr="007145A0">
        <w:rPr>
          <w:rFonts w:ascii="Arial" w:eastAsia="Arial" w:hAnsi="Arial" w:cs="Arial"/>
          <w:sz w:val="18"/>
          <w:szCs w:val="18"/>
        </w:rPr>
        <w:t>to</w:t>
      </w:r>
      <w:r w:rsidRPr="007145A0">
        <w:rPr>
          <w:rFonts w:ascii="Arial" w:eastAsia="Arial" w:hAnsi="Arial" w:cs="Arial"/>
          <w:spacing w:val="-2"/>
          <w:sz w:val="18"/>
          <w:szCs w:val="18"/>
        </w:rPr>
        <w:t xml:space="preserve"> </w:t>
      </w:r>
      <w:r w:rsidRPr="007145A0">
        <w:rPr>
          <w:rFonts w:ascii="Arial" w:eastAsia="Arial" w:hAnsi="Arial" w:cs="Arial"/>
          <w:sz w:val="18"/>
          <w:szCs w:val="18"/>
        </w:rPr>
        <w:t>both</w:t>
      </w:r>
      <w:r w:rsidRPr="007145A0">
        <w:rPr>
          <w:rFonts w:ascii="Arial" w:eastAsia="Arial" w:hAnsi="Arial" w:cs="Arial"/>
          <w:spacing w:val="-2"/>
          <w:sz w:val="18"/>
          <w:szCs w:val="18"/>
        </w:rPr>
        <w:t xml:space="preserve"> </w:t>
      </w:r>
      <w:r w:rsidRPr="007145A0">
        <w:rPr>
          <w:rFonts w:ascii="Arial" w:eastAsia="Arial" w:hAnsi="Arial" w:cs="Arial"/>
          <w:sz w:val="18"/>
          <w:szCs w:val="18"/>
        </w:rPr>
        <w:t>security and customer requirements. Create RFO's for any VMWare related outages for review by senior staff and customers.</w:t>
      </w:r>
    </w:p>
    <w:p w14:paraId="73440681" w14:textId="77777777" w:rsidR="00B048D2" w:rsidRDefault="00B048D2" w:rsidP="006D2E43">
      <w:pPr>
        <w:spacing w:before="1" w:line="160" w:lineRule="exact"/>
        <w:ind w:left="630" w:right="-500"/>
        <w:rPr>
          <w:sz w:val="16"/>
          <w:szCs w:val="16"/>
        </w:rPr>
      </w:pPr>
    </w:p>
    <w:p w14:paraId="13BA7834"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VMware Engineer / Administrator</w:t>
      </w:r>
    </w:p>
    <w:p w14:paraId="73A227BF" w14:textId="77777777" w:rsidR="00B048D2" w:rsidRDefault="0026564C" w:rsidP="006D2E43">
      <w:pPr>
        <w:spacing w:line="240" w:lineRule="exact"/>
        <w:ind w:left="630" w:right="-500"/>
        <w:jc w:val="both"/>
        <w:rPr>
          <w:rFonts w:ascii="Arial" w:eastAsia="Arial" w:hAnsi="Arial" w:cs="Arial"/>
          <w:sz w:val="18"/>
          <w:szCs w:val="18"/>
        </w:rPr>
      </w:pPr>
      <w:r w:rsidRPr="001E1E11">
        <w:rPr>
          <w:rFonts w:ascii="Arial" w:eastAsia="Arial" w:hAnsi="Arial" w:cs="Arial"/>
          <w:b/>
          <w:w w:val="68"/>
          <w:sz w:val="23"/>
          <w:szCs w:val="23"/>
        </w:rPr>
        <w:t xml:space="preserve">HP </w:t>
      </w:r>
      <w:r>
        <w:rPr>
          <w:rFonts w:ascii="Arial" w:eastAsia="Arial" w:hAnsi="Arial" w:cs="Arial"/>
          <w:w w:val="68"/>
          <w:sz w:val="23"/>
          <w:szCs w:val="23"/>
        </w:rPr>
        <w:t xml:space="preserve">       </w:t>
      </w:r>
      <w:r>
        <w:rPr>
          <w:rFonts w:ascii="Arial" w:eastAsia="Arial" w:hAnsi="Arial" w:cs="Arial"/>
          <w:spacing w:val="18"/>
          <w:w w:val="68"/>
          <w:sz w:val="23"/>
          <w:szCs w:val="23"/>
        </w:rPr>
        <w:t xml:space="preserve"> </w:t>
      </w:r>
      <w:proofErr w:type="gramStart"/>
      <w:r>
        <w:rPr>
          <w:rFonts w:ascii="Arial" w:eastAsia="Arial" w:hAnsi="Arial" w:cs="Arial"/>
          <w:sz w:val="18"/>
          <w:szCs w:val="18"/>
        </w:rPr>
        <w:t>-  December</w:t>
      </w:r>
      <w:proofErr w:type="gramEnd"/>
      <w:r>
        <w:rPr>
          <w:rFonts w:ascii="Arial" w:eastAsia="Arial" w:hAnsi="Arial" w:cs="Arial"/>
          <w:sz w:val="18"/>
          <w:szCs w:val="18"/>
        </w:rPr>
        <w:t xml:space="preserve"> 2013 to December 2014</w:t>
      </w:r>
      <w:r>
        <w:rPr>
          <w:rFonts w:ascii="Arial" w:eastAsia="Arial" w:hAnsi="Arial" w:cs="Arial"/>
          <w:spacing w:val="20"/>
          <w:sz w:val="18"/>
          <w:szCs w:val="18"/>
        </w:rPr>
        <w:t xml:space="preserve"> </w:t>
      </w:r>
      <w:r>
        <w:rPr>
          <w:rFonts w:ascii="Arial" w:eastAsia="Arial" w:hAnsi="Arial" w:cs="Arial"/>
          <w:sz w:val="18"/>
          <w:szCs w:val="18"/>
        </w:rPr>
        <w:t>- Onsite</w:t>
      </w:r>
    </w:p>
    <w:p w14:paraId="2EDBC7D1" w14:textId="77777777" w:rsidR="00B048D2" w:rsidRDefault="00B048D2" w:rsidP="006D2E43">
      <w:pPr>
        <w:spacing w:before="2" w:line="120" w:lineRule="exact"/>
        <w:ind w:left="630" w:right="-500"/>
        <w:rPr>
          <w:sz w:val="13"/>
          <w:szCs w:val="13"/>
        </w:rPr>
      </w:pPr>
    </w:p>
    <w:p w14:paraId="11A0712E" w14:textId="19E52148" w:rsidR="008731A6" w:rsidRPr="008731A6" w:rsidRDefault="0026564C" w:rsidP="008731A6">
      <w:pPr>
        <w:pStyle w:val="ListParagraph"/>
        <w:numPr>
          <w:ilvl w:val="0"/>
          <w:numId w:val="10"/>
        </w:numPr>
        <w:ind w:right="-500"/>
        <w:jc w:val="both"/>
        <w:rPr>
          <w:rFonts w:ascii="Arial" w:eastAsia="Arial" w:hAnsi="Arial" w:cs="Arial"/>
          <w:sz w:val="18"/>
          <w:szCs w:val="18"/>
        </w:rPr>
      </w:pPr>
      <w:r w:rsidRPr="008731A6">
        <w:rPr>
          <w:rFonts w:ascii="Arial" w:eastAsia="Arial" w:hAnsi="Arial" w:cs="Arial"/>
          <w:sz w:val="18"/>
          <w:szCs w:val="18"/>
        </w:rPr>
        <w:t>Design</w:t>
      </w:r>
      <w:r w:rsidRPr="008731A6">
        <w:rPr>
          <w:rFonts w:ascii="Arial" w:eastAsia="Arial" w:hAnsi="Arial" w:cs="Arial"/>
          <w:spacing w:val="15"/>
          <w:sz w:val="18"/>
          <w:szCs w:val="18"/>
        </w:rPr>
        <w:t xml:space="preserve"> </w:t>
      </w:r>
      <w:r w:rsidRPr="008731A6">
        <w:rPr>
          <w:rFonts w:ascii="Arial" w:eastAsia="Arial" w:hAnsi="Arial" w:cs="Arial"/>
          <w:sz w:val="18"/>
          <w:szCs w:val="18"/>
        </w:rPr>
        <w:t>VMware</w:t>
      </w:r>
      <w:r w:rsidRPr="008731A6">
        <w:rPr>
          <w:rFonts w:ascii="Arial" w:eastAsia="Arial" w:hAnsi="Arial" w:cs="Arial"/>
          <w:spacing w:val="15"/>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15"/>
          <w:sz w:val="18"/>
          <w:szCs w:val="18"/>
        </w:rPr>
        <w:t xml:space="preserve"> </w:t>
      </w:r>
      <w:r w:rsidRPr="008731A6">
        <w:rPr>
          <w:rFonts w:ascii="Arial" w:eastAsia="Arial" w:hAnsi="Arial" w:cs="Arial"/>
          <w:sz w:val="18"/>
          <w:szCs w:val="18"/>
        </w:rPr>
        <w:t>for</w:t>
      </w:r>
      <w:r w:rsidRPr="008731A6">
        <w:rPr>
          <w:rFonts w:ascii="Arial" w:eastAsia="Arial" w:hAnsi="Arial" w:cs="Arial"/>
          <w:spacing w:val="15"/>
          <w:sz w:val="18"/>
          <w:szCs w:val="18"/>
        </w:rPr>
        <w:t xml:space="preserve"> </w:t>
      </w:r>
      <w:r w:rsidRPr="008731A6">
        <w:rPr>
          <w:rFonts w:ascii="Arial" w:eastAsia="Arial" w:hAnsi="Arial" w:cs="Arial"/>
          <w:sz w:val="18"/>
          <w:szCs w:val="18"/>
        </w:rPr>
        <w:t>testing</w:t>
      </w:r>
      <w:r w:rsidRPr="008731A6">
        <w:rPr>
          <w:rFonts w:ascii="Arial" w:eastAsia="Arial" w:hAnsi="Arial" w:cs="Arial"/>
          <w:spacing w:val="15"/>
          <w:sz w:val="18"/>
          <w:szCs w:val="18"/>
        </w:rPr>
        <w:t xml:space="preserve"> </w:t>
      </w:r>
      <w:r w:rsidRPr="008731A6">
        <w:rPr>
          <w:rFonts w:ascii="Arial" w:eastAsia="Arial" w:hAnsi="Arial" w:cs="Arial"/>
          <w:sz w:val="18"/>
          <w:szCs w:val="18"/>
        </w:rPr>
        <w:t>labs</w:t>
      </w:r>
      <w:r w:rsidRPr="008731A6">
        <w:rPr>
          <w:rFonts w:ascii="Arial" w:eastAsia="Arial" w:hAnsi="Arial" w:cs="Arial"/>
          <w:spacing w:val="15"/>
          <w:sz w:val="18"/>
          <w:szCs w:val="18"/>
        </w:rPr>
        <w:t xml:space="preserve"> </w:t>
      </w:r>
      <w:r w:rsidRPr="008731A6">
        <w:rPr>
          <w:rFonts w:ascii="Arial" w:eastAsia="Arial" w:hAnsi="Arial" w:cs="Arial"/>
          <w:sz w:val="18"/>
          <w:szCs w:val="18"/>
        </w:rPr>
        <w:t>on</w:t>
      </w:r>
      <w:r w:rsidRPr="008731A6">
        <w:rPr>
          <w:rFonts w:ascii="Arial" w:eastAsia="Arial" w:hAnsi="Arial" w:cs="Arial"/>
          <w:spacing w:val="15"/>
          <w:sz w:val="18"/>
          <w:szCs w:val="18"/>
        </w:rPr>
        <w:t xml:space="preserve"> </w:t>
      </w:r>
      <w:r w:rsidRPr="008731A6">
        <w:rPr>
          <w:rFonts w:ascii="Arial" w:eastAsia="Arial" w:hAnsi="Arial" w:cs="Arial"/>
          <w:sz w:val="18"/>
          <w:szCs w:val="18"/>
        </w:rPr>
        <w:t>HP</w:t>
      </w:r>
      <w:r w:rsidRPr="008731A6">
        <w:rPr>
          <w:rFonts w:ascii="Arial" w:eastAsia="Arial" w:hAnsi="Arial" w:cs="Arial"/>
          <w:spacing w:val="15"/>
          <w:sz w:val="18"/>
          <w:szCs w:val="18"/>
        </w:rPr>
        <w:t xml:space="preserve"> </w:t>
      </w:r>
      <w:r w:rsidRPr="008731A6">
        <w:rPr>
          <w:rFonts w:ascii="Arial" w:eastAsia="Arial" w:hAnsi="Arial" w:cs="Arial"/>
          <w:sz w:val="18"/>
          <w:szCs w:val="18"/>
        </w:rPr>
        <w:t>C</w:t>
      </w:r>
      <w:r w:rsidRPr="008731A6">
        <w:rPr>
          <w:rFonts w:ascii="Arial" w:eastAsia="Arial" w:hAnsi="Arial" w:cs="Arial"/>
          <w:spacing w:val="15"/>
          <w:sz w:val="18"/>
          <w:szCs w:val="18"/>
        </w:rPr>
        <w:t xml:space="preserve"> </w:t>
      </w:r>
      <w:r w:rsidRPr="008731A6">
        <w:rPr>
          <w:rFonts w:ascii="Arial" w:eastAsia="Arial" w:hAnsi="Arial" w:cs="Arial"/>
          <w:sz w:val="18"/>
          <w:szCs w:val="18"/>
        </w:rPr>
        <w:t>7000</w:t>
      </w:r>
      <w:r w:rsidRPr="008731A6">
        <w:rPr>
          <w:rFonts w:ascii="Arial" w:eastAsia="Arial" w:hAnsi="Arial" w:cs="Arial"/>
          <w:spacing w:val="15"/>
          <w:sz w:val="18"/>
          <w:szCs w:val="18"/>
        </w:rPr>
        <w:t xml:space="preserve"> </w:t>
      </w:r>
      <w:r w:rsidRPr="008731A6">
        <w:rPr>
          <w:rFonts w:ascii="Arial" w:eastAsia="Arial" w:hAnsi="Arial" w:cs="Arial"/>
          <w:sz w:val="18"/>
          <w:szCs w:val="18"/>
        </w:rPr>
        <w:t>Chassis</w:t>
      </w:r>
      <w:r w:rsidRPr="008731A6">
        <w:rPr>
          <w:rFonts w:ascii="Arial" w:eastAsia="Arial" w:hAnsi="Arial" w:cs="Arial"/>
          <w:spacing w:val="15"/>
          <w:sz w:val="18"/>
          <w:szCs w:val="18"/>
        </w:rPr>
        <w:t xml:space="preserve"> </w:t>
      </w:r>
      <w:r w:rsidRPr="008731A6">
        <w:rPr>
          <w:rFonts w:ascii="Arial" w:eastAsia="Arial" w:hAnsi="Arial" w:cs="Arial"/>
          <w:sz w:val="18"/>
          <w:szCs w:val="18"/>
        </w:rPr>
        <w:t>with</w:t>
      </w:r>
      <w:r w:rsidRPr="008731A6">
        <w:rPr>
          <w:rFonts w:ascii="Arial" w:eastAsia="Arial" w:hAnsi="Arial" w:cs="Arial"/>
          <w:spacing w:val="15"/>
          <w:sz w:val="18"/>
          <w:szCs w:val="18"/>
        </w:rPr>
        <w:t xml:space="preserve"> </w:t>
      </w:r>
      <w:r w:rsidRPr="008731A6">
        <w:rPr>
          <w:rFonts w:ascii="Arial" w:eastAsia="Arial" w:hAnsi="Arial" w:cs="Arial"/>
          <w:sz w:val="18"/>
          <w:szCs w:val="18"/>
        </w:rPr>
        <w:t>3PAR</w:t>
      </w:r>
      <w:r w:rsidRPr="008731A6">
        <w:rPr>
          <w:rFonts w:ascii="Arial" w:eastAsia="Arial" w:hAnsi="Arial" w:cs="Arial"/>
          <w:spacing w:val="15"/>
          <w:sz w:val="18"/>
          <w:szCs w:val="18"/>
        </w:rPr>
        <w:t xml:space="preserve"> </w:t>
      </w:r>
      <w:r w:rsidRPr="008731A6">
        <w:rPr>
          <w:rFonts w:ascii="Arial" w:eastAsia="Arial" w:hAnsi="Arial" w:cs="Arial"/>
          <w:sz w:val="18"/>
          <w:szCs w:val="18"/>
        </w:rPr>
        <w:t>storage</w:t>
      </w:r>
      <w:r w:rsidRPr="008731A6">
        <w:rPr>
          <w:rFonts w:ascii="Arial" w:eastAsia="Arial" w:hAnsi="Arial" w:cs="Arial"/>
          <w:spacing w:val="15"/>
          <w:sz w:val="18"/>
          <w:szCs w:val="18"/>
        </w:rPr>
        <w:t xml:space="preserve"> </w:t>
      </w:r>
      <w:r w:rsidRPr="008731A6">
        <w:rPr>
          <w:rFonts w:ascii="Arial" w:eastAsia="Arial" w:hAnsi="Arial" w:cs="Arial"/>
          <w:sz w:val="18"/>
          <w:szCs w:val="18"/>
        </w:rPr>
        <w:t>solutions</w:t>
      </w:r>
      <w:r w:rsidRPr="008731A6">
        <w:rPr>
          <w:rFonts w:ascii="Arial" w:eastAsia="Arial" w:hAnsi="Arial" w:cs="Arial"/>
          <w:spacing w:val="15"/>
          <w:sz w:val="18"/>
          <w:szCs w:val="18"/>
        </w:rPr>
        <w:t xml:space="preserve"> </w:t>
      </w:r>
      <w:r w:rsidRPr="008731A6">
        <w:rPr>
          <w:rFonts w:ascii="Arial" w:eastAsia="Arial" w:hAnsi="Arial" w:cs="Arial"/>
          <w:sz w:val="18"/>
          <w:szCs w:val="18"/>
        </w:rPr>
        <w:t>running</w:t>
      </w:r>
      <w:r w:rsidR="008731A6">
        <w:rPr>
          <w:rFonts w:ascii="Arial" w:eastAsia="Arial" w:hAnsi="Arial" w:cs="Arial"/>
          <w:sz w:val="18"/>
          <w:szCs w:val="18"/>
        </w:rPr>
        <w:t xml:space="preserve"> </w:t>
      </w:r>
      <w:r w:rsidRPr="008731A6">
        <w:rPr>
          <w:rFonts w:ascii="Arial" w:eastAsia="Arial" w:hAnsi="Arial" w:cs="Arial"/>
          <w:sz w:val="18"/>
          <w:szCs w:val="18"/>
        </w:rPr>
        <w:t>Linux,</w:t>
      </w:r>
      <w:r w:rsidRPr="008731A6">
        <w:rPr>
          <w:rFonts w:ascii="Arial" w:eastAsia="Arial" w:hAnsi="Arial" w:cs="Arial"/>
          <w:spacing w:val="11"/>
          <w:sz w:val="18"/>
          <w:szCs w:val="18"/>
        </w:rPr>
        <w:t xml:space="preserve"> </w:t>
      </w:r>
      <w:r w:rsidRPr="008731A6">
        <w:rPr>
          <w:rFonts w:ascii="Arial" w:eastAsia="Arial" w:hAnsi="Arial" w:cs="Arial"/>
          <w:sz w:val="18"/>
          <w:szCs w:val="18"/>
        </w:rPr>
        <w:t>Windows,</w:t>
      </w:r>
      <w:r w:rsidRPr="008731A6">
        <w:rPr>
          <w:rFonts w:ascii="Arial" w:eastAsia="Arial" w:hAnsi="Arial" w:cs="Arial"/>
          <w:spacing w:val="11"/>
          <w:sz w:val="18"/>
          <w:szCs w:val="18"/>
        </w:rPr>
        <w:t xml:space="preserve"> </w:t>
      </w:r>
      <w:r w:rsidRPr="008731A6">
        <w:rPr>
          <w:rFonts w:ascii="Arial" w:eastAsia="Arial" w:hAnsi="Arial" w:cs="Arial"/>
          <w:sz w:val="18"/>
          <w:szCs w:val="18"/>
        </w:rPr>
        <w:t>Solaris</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UNIX.</w:t>
      </w:r>
      <w:r w:rsidRPr="008731A6">
        <w:rPr>
          <w:rFonts w:ascii="Arial" w:eastAsia="Arial" w:hAnsi="Arial" w:cs="Arial"/>
          <w:spacing w:val="11"/>
          <w:sz w:val="18"/>
          <w:szCs w:val="18"/>
        </w:rPr>
        <w:t xml:space="preserve"> </w:t>
      </w:r>
    </w:p>
    <w:p w14:paraId="696AA10B" w14:textId="77777777" w:rsidR="008731A6" w:rsidRPr="008731A6" w:rsidRDefault="0026564C" w:rsidP="008731A6">
      <w:pPr>
        <w:pStyle w:val="ListParagraph"/>
        <w:numPr>
          <w:ilvl w:val="0"/>
          <w:numId w:val="10"/>
        </w:numPr>
        <w:spacing w:before="53"/>
        <w:ind w:right="-500"/>
        <w:jc w:val="both"/>
        <w:rPr>
          <w:rFonts w:ascii="Arial" w:eastAsia="Arial" w:hAnsi="Arial" w:cs="Arial"/>
          <w:spacing w:val="-13"/>
          <w:sz w:val="18"/>
          <w:szCs w:val="18"/>
        </w:rPr>
      </w:pPr>
      <w:r w:rsidRPr="008731A6">
        <w:rPr>
          <w:rFonts w:ascii="Arial" w:eastAsia="Arial" w:hAnsi="Arial" w:cs="Arial"/>
          <w:sz w:val="18"/>
          <w:szCs w:val="18"/>
        </w:rPr>
        <w:t>Upgraded</w:t>
      </w:r>
      <w:r w:rsidRPr="008731A6">
        <w:rPr>
          <w:rFonts w:ascii="Arial" w:eastAsia="Arial" w:hAnsi="Arial" w:cs="Arial"/>
          <w:spacing w:val="11"/>
          <w:sz w:val="18"/>
          <w:szCs w:val="18"/>
        </w:rPr>
        <w:t xml:space="preserve"> </w:t>
      </w:r>
      <w:r w:rsidRPr="008731A6">
        <w:rPr>
          <w:rFonts w:ascii="Arial" w:eastAsia="Arial" w:hAnsi="Arial" w:cs="Arial"/>
          <w:sz w:val="18"/>
          <w:szCs w:val="18"/>
        </w:rPr>
        <w:t>networking</w:t>
      </w:r>
      <w:r w:rsidRPr="008731A6">
        <w:rPr>
          <w:rFonts w:ascii="Arial" w:eastAsia="Arial" w:hAnsi="Arial" w:cs="Arial"/>
          <w:spacing w:val="11"/>
          <w:sz w:val="18"/>
          <w:szCs w:val="18"/>
        </w:rPr>
        <w:t xml:space="preserve"> </w:t>
      </w:r>
      <w:r w:rsidRPr="008731A6">
        <w:rPr>
          <w:rFonts w:ascii="Arial" w:eastAsia="Arial" w:hAnsi="Arial" w:cs="Arial"/>
          <w:sz w:val="18"/>
          <w:szCs w:val="18"/>
        </w:rPr>
        <w:t>from</w:t>
      </w:r>
      <w:r w:rsidRPr="008731A6">
        <w:rPr>
          <w:rFonts w:ascii="Arial" w:eastAsia="Arial" w:hAnsi="Arial" w:cs="Arial"/>
          <w:spacing w:val="11"/>
          <w:sz w:val="18"/>
          <w:szCs w:val="18"/>
        </w:rPr>
        <w:t xml:space="preserve"> </w:t>
      </w:r>
      <w:r w:rsidRPr="008731A6">
        <w:rPr>
          <w:rFonts w:ascii="Arial" w:eastAsia="Arial" w:hAnsi="Arial" w:cs="Arial"/>
          <w:sz w:val="18"/>
          <w:szCs w:val="18"/>
        </w:rPr>
        <w:t>VSS</w:t>
      </w:r>
      <w:r w:rsidRPr="008731A6">
        <w:rPr>
          <w:rFonts w:ascii="Arial" w:eastAsia="Arial" w:hAnsi="Arial" w:cs="Arial"/>
          <w:spacing w:val="11"/>
          <w:sz w:val="18"/>
          <w:szCs w:val="18"/>
        </w:rPr>
        <w:t xml:space="preserve"> </w:t>
      </w:r>
      <w:r w:rsidRPr="008731A6">
        <w:rPr>
          <w:rFonts w:ascii="Arial" w:eastAsia="Arial" w:hAnsi="Arial" w:cs="Arial"/>
          <w:sz w:val="18"/>
          <w:szCs w:val="18"/>
        </w:rPr>
        <w:t>to</w:t>
      </w:r>
      <w:r w:rsidRPr="008731A6">
        <w:rPr>
          <w:rFonts w:ascii="Arial" w:eastAsia="Arial" w:hAnsi="Arial" w:cs="Arial"/>
          <w:spacing w:val="11"/>
          <w:sz w:val="18"/>
          <w:szCs w:val="18"/>
        </w:rPr>
        <w:t xml:space="preserve"> </w:t>
      </w:r>
      <w:r w:rsidRPr="008731A6">
        <w:rPr>
          <w:rFonts w:ascii="Arial" w:eastAsia="Arial" w:hAnsi="Arial" w:cs="Arial"/>
          <w:sz w:val="18"/>
          <w:szCs w:val="18"/>
        </w:rPr>
        <w:t>VDS</w:t>
      </w:r>
      <w:r w:rsidRPr="008731A6">
        <w:rPr>
          <w:rFonts w:ascii="Arial" w:eastAsia="Arial" w:hAnsi="Arial" w:cs="Arial"/>
          <w:spacing w:val="11"/>
          <w:sz w:val="18"/>
          <w:szCs w:val="18"/>
        </w:rPr>
        <w:t xml:space="preserve"> </w:t>
      </w:r>
      <w:r w:rsidRPr="008731A6">
        <w:rPr>
          <w:rFonts w:ascii="Arial" w:eastAsia="Arial" w:hAnsi="Arial" w:cs="Arial"/>
          <w:sz w:val="18"/>
          <w:szCs w:val="18"/>
        </w:rPr>
        <w:t>VLAN</w:t>
      </w:r>
      <w:r w:rsidRPr="008731A6">
        <w:rPr>
          <w:rFonts w:ascii="Arial" w:eastAsia="Arial" w:hAnsi="Arial" w:cs="Arial"/>
          <w:spacing w:val="11"/>
          <w:sz w:val="18"/>
          <w:szCs w:val="18"/>
        </w:rPr>
        <w:t xml:space="preserve"> </w:t>
      </w:r>
      <w:r w:rsidRPr="008731A6">
        <w:rPr>
          <w:rFonts w:ascii="Arial" w:eastAsia="Arial" w:hAnsi="Arial" w:cs="Arial"/>
          <w:sz w:val="18"/>
          <w:szCs w:val="18"/>
        </w:rPr>
        <w:t>Tagged</w:t>
      </w:r>
      <w:r w:rsidRPr="008731A6">
        <w:rPr>
          <w:rFonts w:ascii="Arial" w:eastAsia="Arial" w:hAnsi="Arial" w:cs="Arial"/>
          <w:spacing w:val="11"/>
          <w:sz w:val="18"/>
          <w:szCs w:val="18"/>
        </w:rPr>
        <w:t xml:space="preserve"> </w:t>
      </w:r>
      <w:r w:rsidRPr="008731A6">
        <w:rPr>
          <w:rFonts w:ascii="Arial" w:eastAsia="Arial" w:hAnsi="Arial" w:cs="Arial"/>
          <w:sz w:val="18"/>
          <w:szCs w:val="18"/>
        </w:rPr>
        <w:t>on</w:t>
      </w:r>
      <w:r w:rsidRPr="008731A6">
        <w:rPr>
          <w:rFonts w:ascii="Arial" w:eastAsia="Arial" w:hAnsi="Arial" w:cs="Arial"/>
          <w:spacing w:val="11"/>
          <w:sz w:val="18"/>
          <w:szCs w:val="18"/>
        </w:rPr>
        <w:t xml:space="preserve"> </w:t>
      </w:r>
      <w:r w:rsidRPr="008731A6">
        <w:rPr>
          <w:rFonts w:ascii="Arial" w:eastAsia="Arial" w:hAnsi="Arial" w:cs="Arial"/>
          <w:sz w:val="18"/>
          <w:szCs w:val="18"/>
        </w:rPr>
        <w:t>5.01</w:t>
      </w:r>
      <w:r w:rsidRPr="008731A6">
        <w:rPr>
          <w:rFonts w:ascii="Arial" w:eastAsia="Arial" w:hAnsi="Arial" w:cs="Arial"/>
          <w:spacing w:val="11"/>
          <w:sz w:val="18"/>
          <w:szCs w:val="18"/>
        </w:rPr>
        <w:t xml:space="preserve"> </w:t>
      </w:r>
      <w:r w:rsidRPr="008731A6">
        <w:rPr>
          <w:rFonts w:ascii="Arial" w:eastAsia="Arial" w:hAnsi="Arial" w:cs="Arial"/>
          <w:sz w:val="18"/>
          <w:szCs w:val="18"/>
        </w:rPr>
        <w:t>and</w:t>
      </w:r>
      <w:r w:rsidRPr="008731A6">
        <w:rPr>
          <w:rFonts w:ascii="Arial" w:eastAsia="Arial" w:hAnsi="Arial" w:cs="Arial"/>
          <w:spacing w:val="11"/>
          <w:sz w:val="18"/>
          <w:szCs w:val="18"/>
        </w:rPr>
        <w:t xml:space="preserve"> </w:t>
      </w:r>
      <w:r w:rsidRPr="008731A6">
        <w:rPr>
          <w:rFonts w:ascii="Arial" w:eastAsia="Arial" w:hAnsi="Arial" w:cs="Arial"/>
          <w:sz w:val="18"/>
          <w:szCs w:val="18"/>
        </w:rPr>
        <w:t>5.5</w:t>
      </w:r>
      <w:r w:rsidR="008731A6" w:rsidRPr="008731A6">
        <w:rPr>
          <w:rFonts w:ascii="Arial" w:eastAsia="Arial" w:hAnsi="Arial" w:cs="Arial"/>
          <w:sz w:val="18"/>
          <w:szCs w:val="18"/>
        </w:rPr>
        <w:t xml:space="preserve"> </w:t>
      </w:r>
      <w:r w:rsidRPr="008731A6">
        <w:rPr>
          <w:rFonts w:ascii="Arial" w:eastAsia="Arial" w:hAnsi="Arial" w:cs="Arial"/>
          <w:sz w:val="18"/>
          <w:szCs w:val="18"/>
        </w:rPr>
        <w:t>ESXI</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vCenter'</w:t>
      </w:r>
      <w:r w:rsidRPr="008731A6">
        <w:rPr>
          <w:rFonts w:ascii="Arial" w:eastAsia="Arial" w:hAnsi="Arial" w:cs="Arial"/>
          <w:spacing w:val="-1"/>
          <w:sz w:val="18"/>
          <w:szCs w:val="18"/>
        </w:rPr>
        <w:t xml:space="preserve"> </w:t>
      </w:r>
      <w:r w:rsidRPr="008731A6">
        <w:rPr>
          <w:rFonts w:ascii="Arial" w:eastAsia="Arial" w:hAnsi="Arial" w:cs="Arial"/>
          <w:sz w:val="18"/>
          <w:szCs w:val="18"/>
        </w:rPr>
        <w:t>s.</w:t>
      </w:r>
      <w:r w:rsidRPr="008731A6">
        <w:rPr>
          <w:rFonts w:ascii="Arial" w:eastAsia="Arial" w:hAnsi="Arial" w:cs="Arial"/>
          <w:spacing w:val="-1"/>
          <w:sz w:val="18"/>
          <w:szCs w:val="18"/>
        </w:rPr>
        <w:t xml:space="preserve"> </w:t>
      </w:r>
      <w:r w:rsidRPr="008731A6">
        <w:rPr>
          <w:rFonts w:ascii="Arial" w:eastAsia="Arial" w:hAnsi="Arial" w:cs="Arial"/>
          <w:sz w:val="18"/>
          <w:szCs w:val="18"/>
        </w:rPr>
        <w:t>Maintain</w:t>
      </w:r>
      <w:r w:rsidRPr="008731A6">
        <w:rPr>
          <w:rFonts w:ascii="Arial" w:eastAsia="Arial" w:hAnsi="Arial" w:cs="Arial"/>
          <w:spacing w:val="-1"/>
          <w:sz w:val="18"/>
          <w:szCs w:val="18"/>
        </w:rPr>
        <w:t xml:space="preserve"> </w:t>
      </w:r>
      <w:r w:rsidRPr="008731A6">
        <w:rPr>
          <w:rFonts w:ascii="Arial" w:eastAsia="Arial" w:hAnsi="Arial" w:cs="Arial"/>
          <w:sz w:val="18"/>
          <w:szCs w:val="18"/>
        </w:rPr>
        <w:t>4.0</w:t>
      </w:r>
      <w:r w:rsidRPr="008731A6">
        <w:rPr>
          <w:rFonts w:ascii="Arial" w:eastAsia="Arial" w:hAnsi="Arial" w:cs="Arial"/>
          <w:spacing w:val="-1"/>
          <w:sz w:val="18"/>
          <w:szCs w:val="18"/>
        </w:rPr>
        <w:t xml:space="preserve"> </w:t>
      </w:r>
      <w:r w:rsidRPr="008731A6">
        <w:rPr>
          <w:rFonts w:ascii="Arial" w:eastAsia="Arial" w:hAnsi="Arial" w:cs="Arial"/>
          <w:sz w:val="18"/>
          <w:szCs w:val="18"/>
        </w:rPr>
        <w:t>-</w:t>
      </w:r>
      <w:r w:rsidRPr="008731A6">
        <w:rPr>
          <w:rFonts w:ascii="Arial" w:eastAsia="Arial" w:hAnsi="Arial" w:cs="Arial"/>
          <w:spacing w:val="-1"/>
          <w:sz w:val="18"/>
          <w:szCs w:val="18"/>
        </w:rPr>
        <w:t xml:space="preserve"> </w:t>
      </w:r>
      <w:r w:rsidRPr="008731A6">
        <w:rPr>
          <w:rFonts w:ascii="Arial" w:eastAsia="Arial" w:hAnsi="Arial" w:cs="Arial"/>
          <w:sz w:val="18"/>
          <w:szCs w:val="18"/>
        </w:rPr>
        <w:t>5.5</w:t>
      </w:r>
      <w:r w:rsidRPr="008731A6">
        <w:rPr>
          <w:rFonts w:ascii="Arial" w:eastAsia="Arial" w:hAnsi="Arial" w:cs="Arial"/>
          <w:spacing w:val="-1"/>
          <w:sz w:val="18"/>
          <w:szCs w:val="18"/>
        </w:rPr>
        <w:t xml:space="preserve"> </w:t>
      </w:r>
      <w:r w:rsidRPr="008731A6">
        <w:rPr>
          <w:rFonts w:ascii="Arial" w:eastAsia="Arial" w:hAnsi="Arial" w:cs="Arial"/>
          <w:sz w:val="18"/>
          <w:szCs w:val="18"/>
        </w:rPr>
        <w:t>VMware</w:t>
      </w:r>
      <w:r w:rsidRPr="008731A6">
        <w:rPr>
          <w:rFonts w:ascii="Arial" w:eastAsia="Arial" w:hAnsi="Arial" w:cs="Arial"/>
          <w:spacing w:val="-1"/>
          <w:sz w:val="18"/>
          <w:szCs w:val="18"/>
        </w:rPr>
        <w:t xml:space="preserve"> </w:t>
      </w:r>
      <w:r w:rsidRPr="008731A6">
        <w:rPr>
          <w:rFonts w:ascii="Arial" w:eastAsia="Arial" w:hAnsi="Arial" w:cs="Arial"/>
          <w:sz w:val="18"/>
          <w:szCs w:val="18"/>
        </w:rPr>
        <w:t>Clusters</w:t>
      </w:r>
      <w:r w:rsidRPr="008731A6">
        <w:rPr>
          <w:rFonts w:ascii="Arial" w:eastAsia="Arial" w:hAnsi="Arial" w:cs="Arial"/>
          <w:spacing w:val="-1"/>
          <w:sz w:val="18"/>
          <w:szCs w:val="18"/>
        </w:rPr>
        <w:t xml:space="preserve"> </w:t>
      </w:r>
      <w:r w:rsidRPr="008731A6">
        <w:rPr>
          <w:rFonts w:ascii="Arial" w:eastAsia="Arial" w:hAnsi="Arial" w:cs="Arial"/>
          <w:sz w:val="18"/>
          <w:szCs w:val="18"/>
        </w:rPr>
        <w:t>running</w:t>
      </w:r>
      <w:r w:rsidRPr="008731A6">
        <w:rPr>
          <w:rFonts w:ascii="Arial" w:eastAsia="Arial" w:hAnsi="Arial" w:cs="Arial"/>
          <w:spacing w:val="-1"/>
          <w:sz w:val="18"/>
          <w:szCs w:val="18"/>
        </w:rPr>
        <w:t xml:space="preserve"> </w:t>
      </w:r>
      <w:r w:rsidRPr="008731A6">
        <w:rPr>
          <w:rFonts w:ascii="Arial" w:eastAsia="Arial" w:hAnsi="Arial" w:cs="Arial"/>
          <w:sz w:val="18"/>
          <w:szCs w:val="18"/>
        </w:rPr>
        <w:t>on</w:t>
      </w:r>
      <w:r w:rsidRPr="008731A6">
        <w:rPr>
          <w:rFonts w:ascii="Arial" w:eastAsia="Arial" w:hAnsi="Arial" w:cs="Arial"/>
          <w:spacing w:val="-1"/>
          <w:sz w:val="18"/>
          <w:szCs w:val="18"/>
        </w:rPr>
        <w:t xml:space="preserve"> </w:t>
      </w:r>
      <w:r w:rsidRPr="008731A6">
        <w:rPr>
          <w:rFonts w:ascii="Arial" w:eastAsia="Arial" w:hAnsi="Arial" w:cs="Arial"/>
          <w:sz w:val="18"/>
          <w:szCs w:val="18"/>
        </w:rPr>
        <w:t>both</w:t>
      </w:r>
      <w:r w:rsidRPr="008731A6">
        <w:rPr>
          <w:rFonts w:ascii="Arial" w:eastAsia="Arial" w:hAnsi="Arial" w:cs="Arial"/>
          <w:spacing w:val="-1"/>
          <w:sz w:val="18"/>
          <w:szCs w:val="18"/>
        </w:rPr>
        <w:t xml:space="preserve"> </w:t>
      </w:r>
      <w:r w:rsidRPr="008731A6">
        <w:rPr>
          <w:rFonts w:ascii="Arial" w:eastAsia="Arial" w:hAnsi="Arial" w:cs="Arial"/>
          <w:sz w:val="18"/>
          <w:szCs w:val="18"/>
        </w:rPr>
        <w:t>current</w:t>
      </w:r>
      <w:r w:rsidRPr="008731A6">
        <w:rPr>
          <w:rFonts w:ascii="Arial" w:eastAsia="Arial" w:hAnsi="Arial" w:cs="Arial"/>
          <w:spacing w:val="-1"/>
          <w:sz w:val="18"/>
          <w:szCs w:val="18"/>
        </w:rPr>
        <w:t xml:space="preserve"> </w:t>
      </w:r>
      <w:r w:rsidRPr="008731A6">
        <w:rPr>
          <w:rFonts w:ascii="Arial" w:eastAsia="Arial" w:hAnsi="Arial" w:cs="Arial"/>
          <w:sz w:val="18"/>
          <w:szCs w:val="18"/>
        </w:rPr>
        <w:t>and</w:t>
      </w:r>
      <w:r w:rsidRPr="008731A6">
        <w:rPr>
          <w:rFonts w:ascii="Arial" w:eastAsia="Arial" w:hAnsi="Arial" w:cs="Arial"/>
          <w:spacing w:val="-1"/>
          <w:sz w:val="18"/>
          <w:szCs w:val="18"/>
        </w:rPr>
        <w:t xml:space="preserve"> </w:t>
      </w:r>
      <w:r w:rsidRPr="008731A6">
        <w:rPr>
          <w:rFonts w:ascii="Arial" w:eastAsia="Arial" w:hAnsi="Arial" w:cs="Arial"/>
          <w:sz w:val="18"/>
          <w:szCs w:val="18"/>
        </w:rPr>
        <w:t>discontinued</w:t>
      </w:r>
      <w:r w:rsidRPr="008731A6">
        <w:rPr>
          <w:rFonts w:ascii="Arial" w:eastAsia="Arial" w:hAnsi="Arial" w:cs="Arial"/>
          <w:spacing w:val="-1"/>
          <w:sz w:val="18"/>
          <w:szCs w:val="18"/>
        </w:rPr>
        <w:t xml:space="preserve"> </w:t>
      </w:r>
      <w:r w:rsidRPr="008731A6">
        <w:rPr>
          <w:rFonts w:ascii="Arial" w:eastAsia="Arial" w:hAnsi="Arial" w:cs="Arial"/>
          <w:sz w:val="18"/>
          <w:szCs w:val="18"/>
        </w:rPr>
        <w:t>hardware</w:t>
      </w:r>
      <w:r w:rsidRPr="008731A6">
        <w:rPr>
          <w:rFonts w:ascii="Arial" w:eastAsia="Arial" w:hAnsi="Arial" w:cs="Arial"/>
          <w:spacing w:val="-1"/>
          <w:sz w:val="18"/>
          <w:szCs w:val="18"/>
        </w:rPr>
        <w:t xml:space="preserve"> </w:t>
      </w:r>
      <w:r w:rsidRPr="008731A6">
        <w:rPr>
          <w:rFonts w:ascii="Arial" w:eastAsia="Arial" w:hAnsi="Arial" w:cs="Arial"/>
          <w:sz w:val="18"/>
          <w:szCs w:val="18"/>
        </w:rPr>
        <w:t>for testing</w:t>
      </w:r>
      <w:r w:rsidRPr="008731A6">
        <w:rPr>
          <w:rFonts w:ascii="Arial" w:eastAsia="Arial" w:hAnsi="Arial" w:cs="Arial"/>
          <w:spacing w:val="-13"/>
          <w:sz w:val="18"/>
          <w:szCs w:val="18"/>
        </w:rPr>
        <w:t xml:space="preserve"> </w:t>
      </w:r>
      <w:r w:rsidRPr="008731A6">
        <w:rPr>
          <w:rFonts w:ascii="Arial" w:eastAsia="Arial" w:hAnsi="Arial" w:cs="Arial"/>
          <w:sz w:val="18"/>
          <w:szCs w:val="18"/>
        </w:rPr>
        <w:t>and</w:t>
      </w:r>
      <w:r w:rsidRPr="008731A6">
        <w:rPr>
          <w:rFonts w:ascii="Arial" w:eastAsia="Arial" w:hAnsi="Arial" w:cs="Arial"/>
          <w:spacing w:val="-13"/>
          <w:sz w:val="18"/>
          <w:szCs w:val="18"/>
        </w:rPr>
        <w:t xml:space="preserve"> </w:t>
      </w:r>
      <w:r w:rsidRPr="008731A6">
        <w:rPr>
          <w:rFonts w:ascii="Arial" w:eastAsia="Arial" w:hAnsi="Arial" w:cs="Arial"/>
          <w:sz w:val="18"/>
          <w:szCs w:val="18"/>
        </w:rPr>
        <w:t>production.</w:t>
      </w:r>
      <w:r w:rsidRPr="008731A6">
        <w:rPr>
          <w:rFonts w:ascii="Arial" w:eastAsia="Arial" w:hAnsi="Arial" w:cs="Arial"/>
          <w:spacing w:val="-13"/>
          <w:sz w:val="18"/>
          <w:szCs w:val="18"/>
        </w:rPr>
        <w:t xml:space="preserve"> </w:t>
      </w:r>
    </w:p>
    <w:p w14:paraId="4652D9F6" w14:textId="4F5C43DB" w:rsidR="00B048D2" w:rsidRDefault="0026564C" w:rsidP="008731A6">
      <w:pPr>
        <w:pStyle w:val="ListParagraph"/>
        <w:numPr>
          <w:ilvl w:val="0"/>
          <w:numId w:val="10"/>
        </w:numPr>
        <w:spacing w:before="53"/>
        <w:ind w:right="-500"/>
        <w:jc w:val="both"/>
        <w:rPr>
          <w:rFonts w:ascii="Arial" w:eastAsia="Arial" w:hAnsi="Arial" w:cs="Arial"/>
          <w:sz w:val="18"/>
          <w:szCs w:val="18"/>
        </w:rPr>
      </w:pP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4400</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EVA</w:t>
      </w:r>
      <w:r w:rsidRPr="008731A6">
        <w:rPr>
          <w:rFonts w:ascii="Arial" w:eastAsia="Arial" w:hAnsi="Arial" w:cs="Arial"/>
          <w:spacing w:val="-13"/>
          <w:sz w:val="18"/>
          <w:szCs w:val="18"/>
        </w:rPr>
        <w:t xml:space="preserve"> </w:t>
      </w:r>
      <w:r w:rsidRPr="008731A6">
        <w:rPr>
          <w:rFonts w:ascii="Arial" w:eastAsia="Arial" w:hAnsi="Arial" w:cs="Arial"/>
          <w:sz w:val="18"/>
          <w:szCs w:val="18"/>
        </w:rPr>
        <w:t>8400</w:t>
      </w:r>
      <w:r w:rsidRPr="008731A6">
        <w:rPr>
          <w:rFonts w:ascii="Arial" w:eastAsia="Arial" w:hAnsi="Arial" w:cs="Arial"/>
          <w:spacing w:val="-13"/>
          <w:sz w:val="18"/>
          <w:szCs w:val="18"/>
        </w:rPr>
        <w:t xml:space="preserve"> </w:t>
      </w:r>
      <w:r w:rsidRPr="008731A6">
        <w:rPr>
          <w:rFonts w:ascii="Arial" w:eastAsia="Arial" w:hAnsi="Arial" w:cs="Arial"/>
          <w:sz w:val="18"/>
          <w:szCs w:val="18"/>
        </w:rPr>
        <w:t>storage</w:t>
      </w:r>
      <w:r w:rsidRPr="008731A6">
        <w:rPr>
          <w:rFonts w:ascii="Arial" w:eastAsia="Arial" w:hAnsi="Arial" w:cs="Arial"/>
          <w:spacing w:val="-13"/>
          <w:sz w:val="18"/>
          <w:szCs w:val="18"/>
        </w:rPr>
        <w:t xml:space="preserve"> </w:t>
      </w:r>
      <w:r w:rsidRPr="008731A6">
        <w:rPr>
          <w:rFonts w:ascii="Arial" w:eastAsia="Arial" w:hAnsi="Arial" w:cs="Arial"/>
          <w:sz w:val="18"/>
          <w:szCs w:val="18"/>
        </w:rPr>
        <w:t>arrays</w:t>
      </w:r>
      <w:r w:rsidRPr="008731A6">
        <w:rPr>
          <w:rFonts w:ascii="Arial" w:eastAsia="Arial" w:hAnsi="Arial" w:cs="Arial"/>
          <w:spacing w:val="-13"/>
          <w:sz w:val="18"/>
          <w:szCs w:val="18"/>
        </w:rPr>
        <w:t xml:space="preserve"> </w:t>
      </w:r>
      <w:r w:rsidRPr="008731A6">
        <w:rPr>
          <w:rFonts w:ascii="Arial" w:eastAsia="Arial" w:hAnsi="Arial" w:cs="Arial"/>
          <w:sz w:val="18"/>
          <w:szCs w:val="18"/>
        </w:rPr>
        <w:t>to</w:t>
      </w:r>
      <w:r w:rsidRPr="008731A6">
        <w:rPr>
          <w:rFonts w:ascii="Arial" w:eastAsia="Arial" w:hAnsi="Arial" w:cs="Arial"/>
          <w:spacing w:val="-13"/>
          <w:sz w:val="18"/>
          <w:szCs w:val="18"/>
        </w:rPr>
        <w:t xml:space="preserve"> </w:t>
      </w:r>
      <w:r w:rsidRPr="008731A6">
        <w:rPr>
          <w:rFonts w:ascii="Arial" w:eastAsia="Arial" w:hAnsi="Arial" w:cs="Arial"/>
          <w:sz w:val="18"/>
          <w:szCs w:val="18"/>
        </w:rPr>
        <w:t>HP</w:t>
      </w:r>
      <w:r w:rsidRPr="008731A6">
        <w:rPr>
          <w:rFonts w:ascii="Arial" w:eastAsia="Arial" w:hAnsi="Arial" w:cs="Arial"/>
          <w:spacing w:val="-13"/>
          <w:sz w:val="18"/>
          <w:szCs w:val="18"/>
        </w:rPr>
        <w:t xml:space="preserve"> </w:t>
      </w:r>
      <w:r w:rsidRPr="008731A6">
        <w:rPr>
          <w:rFonts w:ascii="Arial" w:eastAsia="Arial" w:hAnsi="Arial" w:cs="Arial"/>
          <w:sz w:val="18"/>
          <w:szCs w:val="18"/>
        </w:rPr>
        <w:t>UX</w:t>
      </w:r>
      <w:r w:rsidRPr="008731A6">
        <w:rPr>
          <w:rFonts w:ascii="Arial" w:eastAsia="Arial" w:hAnsi="Arial" w:cs="Arial"/>
          <w:spacing w:val="-13"/>
          <w:sz w:val="18"/>
          <w:szCs w:val="18"/>
        </w:rPr>
        <w:t xml:space="preserve"> </w:t>
      </w:r>
      <w:r w:rsidRPr="008731A6">
        <w:rPr>
          <w:rFonts w:ascii="Arial" w:eastAsia="Arial" w:hAnsi="Arial" w:cs="Arial"/>
          <w:sz w:val="18"/>
          <w:szCs w:val="18"/>
        </w:rPr>
        <w:t>Tape</w:t>
      </w:r>
      <w:r w:rsidRPr="008731A6">
        <w:rPr>
          <w:rFonts w:ascii="Arial" w:eastAsia="Arial" w:hAnsi="Arial" w:cs="Arial"/>
          <w:spacing w:val="-13"/>
          <w:sz w:val="18"/>
          <w:szCs w:val="18"/>
        </w:rPr>
        <w:t xml:space="preserve"> </w:t>
      </w:r>
      <w:r w:rsidRPr="008731A6">
        <w:rPr>
          <w:rFonts w:ascii="Arial" w:eastAsia="Arial" w:hAnsi="Arial" w:cs="Arial"/>
          <w:sz w:val="18"/>
          <w:szCs w:val="18"/>
        </w:rPr>
        <w:t>back</w:t>
      </w:r>
      <w:r w:rsidRPr="008731A6">
        <w:rPr>
          <w:rFonts w:ascii="Arial" w:eastAsia="Arial" w:hAnsi="Arial" w:cs="Arial"/>
          <w:spacing w:val="-13"/>
          <w:sz w:val="18"/>
          <w:szCs w:val="18"/>
        </w:rPr>
        <w:t xml:space="preserve"> </w:t>
      </w:r>
      <w:r w:rsidRPr="008731A6">
        <w:rPr>
          <w:rFonts w:ascii="Arial" w:eastAsia="Arial" w:hAnsi="Arial" w:cs="Arial"/>
          <w:sz w:val="18"/>
          <w:szCs w:val="18"/>
        </w:rPr>
        <w:t>solution.</w:t>
      </w:r>
      <w:r w:rsidRPr="008731A6">
        <w:rPr>
          <w:rFonts w:ascii="Arial" w:eastAsia="Arial" w:hAnsi="Arial" w:cs="Arial"/>
          <w:spacing w:val="-13"/>
          <w:sz w:val="18"/>
          <w:szCs w:val="18"/>
        </w:rPr>
        <w:t xml:space="preserve"> </w:t>
      </w:r>
      <w:r w:rsidRPr="008731A6">
        <w:rPr>
          <w:rFonts w:ascii="Arial" w:eastAsia="Arial" w:hAnsi="Arial" w:cs="Arial"/>
          <w:sz w:val="18"/>
          <w:szCs w:val="18"/>
        </w:rPr>
        <w:t>Design</w:t>
      </w:r>
      <w:r w:rsidRPr="008731A6">
        <w:rPr>
          <w:rFonts w:ascii="Arial" w:eastAsia="Arial" w:hAnsi="Arial" w:cs="Arial"/>
          <w:spacing w:val="-13"/>
          <w:sz w:val="18"/>
          <w:szCs w:val="18"/>
        </w:rPr>
        <w:t xml:space="preserve"> </w:t>
      </w:r>
      <w:r w:rsidRPr="008731A6">
        <w:rPr>
          <w:rFonts w:ascii="Arial" w:eastAsia="Arial" w:hAnsi="Arial" w:cs="Arial"/>
          <w:sz w:val="18"/>
          <w:szCs w:val="18"/>
        </w:rPr>
        <w:t>automated backup</w:t>
      </w:r>
      <w:r w:rsidRPr="008731A6">
        <w:rPr>
          <w:rFonts w:ascii="Arial" w:eastAsia="Arial" w:hAnsi="Arial" w:cs="Arial"/>
          <w:spacing w:val="24"/>
          <w:sz w:val="18"/>
          <w:szCs w:val="18"/>
        </w:rPr>
        <w:t xml:space="preserve"> </w:t>
      </w:r>
      <w:r w:rsidRPr="008731A6">
        <w:rPr>
          <w:rFonts w:ascii="Arial" w:eastAsia="Arial" w:hAnsi="Arial" w:cs="Arial"/>
          <w:sz w:val="18"/>
          <w:szCs w:val="18"/>
        </w:rPr>
        <w:t>solution</w:t>
      </w:r>
      <w:r w:rsidRPr="008731A6">
        <w:rPr>
          <w:rFonts w:ascii="Arial" w:eastAsia="Arial" w:hAnsi="Arial" w:cs="Arial"/>
          <w:spacing w:val="24"/>
          <w:sz w:val="18"/>
          <w:szCs w:val="18"/>
        </w:rPr>
        <w:t xml:space="preserve"> </w:t>
      </w:r>
      <w:r w:rsidRPr="008731A6">
        <w:rPr>
          <w:rFonts w:ascii="Arial" w:eastAsia="Arial" w:hAnsi="Arial" w:cs="Arial"/>
          <w:sz w:val="18"/>
          <w:szCs w:val="18"/>
        </w:rPr>
        <w:t>and</w:t>
      </w:r>
      <w:r w:rsidRPr="008731A6">
        <w:rPr>
          <w:rFonts w:ascii="Arial" w:eastAsia="Arial" w:hAnsi="Arial" w:cs="Arial"/>
          <w:spacing w:val="24"/>
          <w:sz w:val="18"/>
          <w:szCs w:val="18"/>
        </w:rPr>
        <w:t xml:space="preserve"> </w:t>
      </w:r>
      <w:r w:rsidRPr="008731A6">
        <w:rPr>
          <w:rFonts w:ascii="Arial" w:eastAsia="Arial" w:hAnsi="Arial" w:cs="Arial"/>
          <w:sz w:val="18"/>
          <w:szCs w:val="18"/>
        </w:rPr>
        <w:t>daily</w:t>
      </w:r>
      <w:r w:rsidRPr="008731A6">
        <w:rPr>
          <w:rFonts w:ascii="Arial" w:eastAsia="Arial" w:hAnsi="Arial" w:cs="Arial"/>
          <w:spacing w:val="24"/>
          <w:sz w:val="18"/>
          <w:szCs w:val="18"/>
        </w:rPr>
        <w:t xml:space="preserve"> </w:t>
      </w:r>
      <w:r w:rsidRPr="008731A6">
        <w:rPr>
          <w:rFonts w:ascii="Arial" w:eastAsia="Arial" w:hAnsi="Arial" w:cs="Arial"/>
          <w:sz w:val="18"/>
          <w:szCs w:val="18"/>
        </w:rPr>
        <w:t>reporting</w:t>
      </w:r>
      <w:r w:rsidRPr="008731A6">
        <w:rPr>
          <w:rFonts w:ascii="Arial" w:eastAsia="Arial" w:hAnsi="Arial" w:cs="Arial"/>
          <w:spacing w:val="24"/>
          <w:sz w:val="18"/>
          <w:szCs w:val="18"/>
        </w:rPr>
        <w:t xml:space="preserve"> </w:t>
      </w:r>
      <w:r w:rsidRPr="008731A6">
        <w:rPr>
          <w:rFonts w:ascii="Arial" w:eastAsia="Arial" w:hAnsi="Arial" w:cs="Arial"/>
          <w:sz w:val="18"/>
          <w:szCs w:val="18"/>
        </w:rPr>
        <w:t>of</w:t>
      </w:r>
      <w:r w:rsidRPr="008731A6">
        <w:rPr>
          <w:rFonts w:ascii="Arial" w:eastAsia="Arial" w:hAnsi="Arial" w:cs="Arial"/>
          <w:spacing w:val="24"/>
          <w:sz w:val="18"/>
          <w:szCs w:val="18"/>
        </w:rPr>
        <w:t xml:space="preserve"> </w:t>
      </w:r>
      <w:r w:rsidRPr="008731A6">
        <w:rPr>
          <w:rFonts w:ascii="Arial" w:eastAsia="Arial" w:hAnsi="Arial" w:cs="Arial"/>
          <w:sz w:val="18"/>
          <w:szCs w:val="18"/>
        </w:rPr>
        <w:t>system</w:t>
      </w:r>
      <w:r w:rsidRPr="008731A6">
        <w:rPr>
          <w:rFonts w:ascii="Arial" w:eastAsia="Arial" w:hAnsi="Arial" w:cs="Arial"/>
          <w:spacing w:val="24"/>
          <w:sz w:val="18"/>
          <w:szCs w:val="18"/>
        </w:rPr>
        <w:t xml:space="preserve"> </w:t>
      </w:r>
      <w:r w:rsidRPr="008731A6">
        <w:rPr>
          <w:rFonts w:ascii="Arial" w:eastAsia="Arial" w:hAnsi="Arial" w:cs="Arial"/>
          <w:sz w:val="18"/>
          <w:szCs w:val="18"/>
        </w:rPr>
        <w:t>operations</w:t>
      </w:r>
      <w:r w:rsidRPr="008731A6">
        <w:rPr>
          <w:rFonts w:ascii="Arial" w:eastAsia="Arial" w:hAnsi="Arial" w:cs="Arial"/>
          <w:spacing w:val="24"/>
          <w:sz w:val="18"/>
          <w:szCs w:val="18"/>
        </w:rPr>
        <w:t xml:space="preserve"> </w:t>
      </w:r>
      <w:r w:rsidRPr="008731A6">
        <w:rPr>
          <w:rFonts w:ascii="Arial" w:eastAsia="Arial" w:hAnsi="Arial" w:cs="Arial"/>
          <w:sz w:val="18"/>
          <w:szCs w:val="18"/>
        </w:rPr>
        <w:t>using</w:t>
      </w:r>
      <w:r w:rsidRPr="008731A6">
        <w:rPr>
          <w:rFonts w:ascii="Arial" w:eastAsia="Arial" w:hAnsi="Arial" w:cs="Arial"/>
          <w:spacing w:val="24"/>
          <w:sz w:val="18"/>
          <w:szCs w:val="18"/>
        </w:rPr>
        <w:t xml:space="preserve"> </w:t>
      </w:r>
      <w:r w:rsidRPr="008731A6">
        <w:rPr>
          <w:rFonts w:ascii="Arial" w:eastAsia="Arial" w:hAnsi="Arial" w:cs="Arial"/>
          <w:sz w:val="18"/>
          <w:szCs w:val="18"/>
        </w:rPr>
        <w:t>PowerCLI,</w:t>
      </w:r>
      <w:r w:rsidRPr="008731A6">
        <w:rPr>
          <w:rFonts w:ascii="Arial" w:eastAsia="Arial" w:hAnsi="Arial" w:cs="Arial"/>
          <w:spacing w:val="24"/>
          <w:sz w:val="18"/>
          <w:szCs w:val="18"/>
        </w:rPr>
        <w:t xml:space="preserve"> </w:t>
      </w:r>
      <w:r w:rsidR="008731A6">
        <w:rPr>
          <w:rFonts w:ascii="Arial" w:eastAsia="Arial" w:hAnsi="Arial" w:cs="Arial"/>
          <w:spacing w:val="24"/>
          <w:sz w:val="18"/>
          <w:szCs w:val="18"/>
        </w:rPr>
        <w:t xml:space="preserve">MS </w:t>
      </w:r>
      <w:r w:rsidRPr="008731A6">
        <w:rPr>
          <w:rFonts w:ascii="Arial" w:eastAsia="Arial" w:hAnsi="Arial" w:cs="Arial"/>
          <w:sz w:val="18"/>
          <w:szCs w:val="18"/>
        </w:rPr>
        <w:t>PowerS</w:t>
      </w:r>
      <w:r w:rsidR="00615F16">
        <w:rPr>
          <w:rFonts w:ascii="Arial" w:eastAsia="Arial" w:hAnsi="Arial" w:cs="Arial"/>
          <w:sz w:val="18"/>
          <w:szCs w:val="18"/>
        </w:rPr>
        <w:t>hell</w:t>
      </w:r>
    </w:p>
    <w:p w14:paraId="2D1C47CC"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Created</w:t>
      </w:r>
      <w:r w:rsidRPr="008731A6">
        <w:rPr>
          <w:rFonts w:ascii="Arial" w:eastAsia="Arial" w:hAnsi="Arial" w:cs="Arial"/>
          <w:spacing w:val="-4"/>
          <w:sz w:val="18"/>
          <w:szCs w:val="18"/>
        </w:rPr>
        <w:t xml:space="preserve"> </w:t>
      </w:r>
      <w:r w:rsidRPr="008731A6">
        <w:rPr>
          <w:rFonts w:ascii="Arial" w:eastAsia="Arial" w:hAnsi="Arial" w:cs="Arial"/>
          <w:sz w:val="18"/>
          <w:szCs w:val="18"/>
        </w:rPr>
        <w:t>LINUX,</w:t>
      </w:r>
      <w:r w:rsidRPr="008731A6">
        <w:rPr>
          <w:rFonts w:ascii="Arial" w:eastAsia="Arial" w:hAnsi="Arial" w:cs="Arial"/>
          <w:spacing w:val="-4"/>
          <w:sz w:val="18"/>
          <w:szCs w:val="18"/>
        </w:rPr>
        <w:t xml:space="preserve"> </w:t>
      </w:r>
      <w:r w:rsidRPr="008731A6">
        <w:rPr>
          <w:rFonts w:ascii="Arial" w:eastAsia="Arial" w:hAnsi="Arial" w:cs="Arial"/>
          <w:sz w:val="18"/>
          <w:szCs w:val="18"/>
        </w:rPr>
        <w:t>Windows</w:t>
      </w:r>
      <w:r w:rsidRPr="008731A6">
        <w:rPr>
          <w:rFonts w:ascii="Arial" w:eastAsia="Arial" w:hAnsi="Arial" w:cs="Arial"/>
          <w:spacing w:val="-4"/>
          <w:sz w:val="18"/>
          <w:szCs w:val="18"/>
        </w:rPr>
        <w:t xml:space="preserve"> </w:t>
      </w:r>
      <w:r w:rsidRPr="008731A6">
        <w:rPr>
          <w:rFonts w:ascii="Arial" w:eastAsia="Arial" w:hAnsi="Arial" w:cs="Arial"/>
          <w:sz w:val="18"/>
          <w:szCs w:val="18"/>
        </w:rPr>
        <w:t>OS</w:t>
      </w:r>
      <w:r w:rsidRPr="008731A6">
        <w:rPr>
          <w:rFonts w:ascii="Arial" w:eastAsia="Arial" w:hAnsi="Arial" w:cs="Arial"/>
          <w:spacing w:val="-4"/>
          <w:sz w:val="18"/>
          <w:szCs w:val="18"/>
        </w:rPr>
        <w:t xml:space="preserve"> </w:t>
      </w:r>
      <w:r w:rsidRPr="008731A6">
        <w:rPr>
          <w:rFonts w:ascii="Arial" w:eastAsia="Arial" w:hAnsi="Arial" w:cs="Arial"/>
          <w:sz w:val="18"/>
          <w:szCs w:val="18"/>
        </w:rPr>
        <w:t>templates</w:t>
      </w:r>
      <w:r w:rsidRPr="008731A6">
        <w:rPr>
          <w:rFonts w:ascii="Arial" w:eastAsia="Arial" w:hAnsi="Arial" w:cs="Arial"/>
          <w:spacing w:val="-4"/>
          <w:sz w:val="18"/>
          <w:szCs w:val="18"/>
        </w:rPr>
        <w:t xml:space="preserve"> </w:t>
      </w:r>
      <w:r w:rsidRPr="008731A6">
        <w:rPr>
          <w:rFonts w:ascii="Arial" w:eastAsia="Arial" w:hAnsi="Arial" w:cs="Arial"/>
          <w:sz w:val="18"/>
          <w:szCs w:val="18"/>
        </w:rPr>
        <w:t>for</w:t>
      </w:r>
      <w:r w:rsidRPr="008731A6">
        <w:rPr>
          <w:rFonts w:ascii="Arial" w:eastAsia="Arial" w:hAnsi="Arial" w:cs="Arial"/>
          <w:spacing w:val="-4"/>
          <w:sz w:val="18"/>
          <w:szCs w:val="18"/>
        </w:rPr>
        <w:t xml:space="preserve"> </w:t>
      </w:r>
      <w:r w:rsidRPr="008731A6">
        <w:rPr>
          <w:rFonts w:ascii="Arial" w:eastAsia="Arial" w:hAnsi="Arial" w:cs="Arial"/>
          <w:sz w:val="18"/>
          <w:szCs w:val="18"/>
        </w:rPr>
        <w:t>VM</w:t>
      </w:r>
      <w:r w:rsidRPr="008731A6">
        <w:rPr>
          <w:rFonts w:ascii="Arial" w:eastAsia="Arial" w:hAnsi="Arial" w:cs="Arial"/>
          <w:spacing w:val="-4"/>
          <w:sz w:val="18"/>
          <w:szCs w:val="18"/>
        </w:rPr>
        <w:t xml:space="preserve"> </w:t>
      </w:r>
      <w:r w:rsidRPr="008731A6">
        <w:rPr>
          <w:rFonts w:ascii="Arial" w:eastAsia="Arial" w:hAnsi="Arial" w:cs="Arial"/>
          <w:sz w:val="18"/>
          <w:szCs w:val="18"/>
        </w:rPr>
        <w:t>creation</w:t>
      </w:r>
      <w:r w:rsidRPr="008731A6">
        <w:rPr>
          <w:rFonts w:ascii="Arial" w:eastAsia="Arial" w:hAnsi="Arial" w:cs="Arial"/>
          <w:spacing w:val="-4"/>
          <w:sz w:val="18"/>
          <w:szCs w:val="18"/>
        </w:rPr>
        <w:t xml:space="preserve"> </w:t>
      </w:r>
      <w:r w:rsidRPr="008731A6">
        <w:rPr>
          <w:rFonts w:ascii="Arial" w:eastAsia="Arial" w:hAnsi="Arial" w:cs="Arial"/>
          <w:sz w:val="18"/>
          <w:szCs w:val="18"/>
        </w:rPr>
        <w:t>based</w:t>
      </w:r>
      <w:r w:rsidRPr="008731A6">
        <w:rPr>
          <w:rFonts w:ascii="Arial" w:eastAsia="Arial" w:hAnsi="Arial" w:cs="Arial"/>
          <w:spacing w:val="-4"/>
          <w:sz w:val="18"/>
          <w:szCs w:val="18"/>
        </w:rPr>
        <w:t xml:space="preserve"> </w:t>
      </w:r>
      <w:r w:rsidRPr="008731A6">
        <w:rPr>
          <w:rFonts w:ascii="Arial" w:eastAsia="Arial" w:hAnsi="Arial" w:cs="Arial"/>
          <w:sz w:val="18"/>
          <w:szCs w:val="18"/>
        </w:rPr>
        <w:t>on</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requirements.</w:t>
      </w:r>
      <w:r w:rsidRPr="008731A6">
        <w:rPr>
          <w:rFonts w:ascii="Arial" w:eastAsia="Arial" w:hAnsi="Arial" w:cs="Arial"/>
          <w:spacing w:val="-4"/>
          <w:sz w:val="18"/>
          <w:szCs w:val="18"/>
        </w:rPr>
        <w:t xml:space="preserve"> </w:t>
      </w:r>
      <w:r w:rsidRPr="008731A6">
        <w:rPr>
          <w:rFonts w:ascii="Arial" w:eastAsia="Arial" w:hAnsi="Arial" w:cs="Arial"/>
          <w:sz w:val="18"/>
          <w:szCs w:val="18"/>
        </w:rPr>
        <w:t>(Each</w:t>
      </w:r>
      <w:r w:rsidRPr="008731A6">
        <w:rPr>
          <w:rFonts w:ascii="Arial" w:eastAsia="Arial" w:hAnsi="Arial" w:cs="Arial"/>
          <w:spacing w:val="-4"/>
          <w:sz w:val="18"/>
          <w:szCs w:val="18"/>
        </w:rPr>
        <w:t xml:space="preserve"> </w:t>
      </w:r>
      <w:r w:rsidRPr="008731A6">
        <w:rPr>
          <w:rFonts w:ascii="Arial" w:eastAsia="Arial" w:hAnsi="Arial" w:cs="Arial"/>
          <w:sz w:val="18"/>
          <w:szCs w:val="18"/>
        </w:rPr>
        <w:t>lab</w:t>
      </w:r>
      <w:r w:rsidRPr="008731A6">
        <w:rPr>
          <w:rFonts w:ascii="Arial" w:eastAsia="Arial" w:hAnsi="Arial" w:cs="Arial"/>
          <w:spacing w:val="-4"/>
          <w:sz w:val="18"/>
          <w:szCs w:val="18"/>
        </w:rPr>
        <w:t xml:space="preserve"> </w:t>
      </w:r>
      <w:r w:rsidRPr="008731A6">
        <w:rPr>
          <w:rFonts w:ascii="Arial" w:eastAsia="Arial" w:hAnsi="Arial" w:cs="Arial"/>
          <w:sz w:val="18"/>
          <w:szCs w:val="18"/>
        </w:rPr>
        <w:t xml:space="preserve">may be testing for several things or one specialty item) </w:t>
      </w:r>
    </w:p>
    <w:p w14:paraId="30FB1A07" w14:textId="77777777" w:rsidR="00615F16" w:rsidRPr="008731A6" w:rsidRDefault="00615F16" w:rsidP="00615F16">
      <w:pPr>
        <w:pStyle w:val="ListParagraph"/>
        <w:numPr>
          <w:ilvl w:val="0"/>
          <w:numId w:val="10"/>
        </w:numPr>
        <w:spacing w:before="67" w:line="301" w:lineRule="auto"/>
        <w:ind w:right="-500"/>
        <w:jc w:val="both"/>
        <w:rPr>
          <w:rFonts w:ascii="Arial" w:eastAsia="Arial" w:hAnsi="Arial" w:cs="Arial"/>
          <w:sz w:val="18"/>
          <w:szCs w:val="18"/>
        </w:rPr>
      </w:pPr>
      <w:r w:rsidRPr="008731A6">
        <w:rPr>
          <w:rFonts w:ascii="Arial" w:eastAsia="Arial" w:hAnsi="Arial" w:cs="Arial"/>
          <w:sz w:val="18"/>
          <w:szCs w:val="18"/>
        </w:rPr>
        <w:t>Other duties included the training of staff in the use of vCenter</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specific</w:t>
      </w:r>
      <w:r w:rsidRPr="008731A6">
        <w:rPr>
          <w:rFonts w:ascii="Arial" w:eastAsia="Arial" w:hAnsi="Arial" w:cs="Arial"/>
          <w:spacing w:val="-8"/>
          <w:sz w:val="18"/>
          <w:szCs w:val="18"/>
        </w:rPr>
        <w:t xml:space="preserve"> </w:t>
      </w:r>
      <w:r w:rsidRPr="008731A6">
        <w:rPr>
          <w:rFonts w:ascii="Arial" w:eastAsia="Arial" w:hAnsi="Arial" w:cs="Arial"/>
          <w:sz w:val="18"/>
          <w:szCs w:val="18"/>
        </w:rPr>
        <w:t>lab</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how</w:t>
      </w:r>
      <w:r w:rsidRPr="008731A6">
        <w:rPr>
          <w:rFonts w:ascii="Arial" w:eastAsia="Arial" w:hAnsi="Arial" w:cs="Arial"/>
          <w:spacing w:val="-8"/>
          <w:sz w:val="18"/>
          <w:szCs w:val="18"/>
        </w:rPr>
        <w:t xml:space="preserve"> </w:t>
      </w:r>
      <w:r w:rsidRPr="008731A6">
        <w:rPr>
          <w:rFonts w:ascii="Arial" w:eastAsia="Arial" w:hAnsi="Arial" w:cs="Arial"/>
          <w:sz w:val="18"/>
          <w:szCs w:val="18"/>
        </w:rPr>
        <w:t>to</w:t>
      </w:r>
      <w:r w:rsidRPr="008731A6">
        <w:rPr>
          <w:rFonts w:ascii="Arial" w:eastAsia="Arial" w:hAnsi="Arial" w:cs="Arial"/>
          <w:spacing w:val="-8"/>
          <w:sz w:val="18"/>
          <w:szCs w:val="18"/>
        </w:rPr>
        <w:t xml:space="preserve"> </w:t>
      </w:r>
      <w:r w:rsidRPr="008731A6">
        <w:rPr>
          <w:rFonts w:ascii="Arial" w:eastAsia="Arial" w:hAnsi="Arial" w:cs="Arial"/>
          <w:sz w:val="18"/>
          <w:szCs w:val="18"/>
        </w:rPr>
        <w:t>properly</w:t>
      </w:r>
      <w:r w:rsidRPr="008731A6">
        <w:rPr>
          <w:rFonts w:ascii="Arial" w:eastAsia="Arial" w:hAnsi="Arial" w:cs="Arial"/>
          <w:spacing w:val="-8"/>
          <w:sz w:val="18"/>
          <w:szCs w:val="18"/>
        </w:rPr>
        <w:t xml:space="preserve"> </w:t>
      </w:r>
      <w:r w:rsidRPr="008731A6">
        <w:rPr>
          <w:rFonts w:ascii="Arial" w:eastAsia="Arial" w:hAnsi="Arial" w:cs="Arial"/>
          <w:sz w:val="18"/>
          <w:szCs w:val="18"/>
        </w:rPr>
        <w:t>configure</w:t>
      </w:r>
      <w:r w:rsidRPr="008731A6">
        <w:rPr>
          <w:rFonts w:ascii="Arial" w:eastAsia="Arial" w:hAnsi="Arial" w:cs="Arial"/>
          <w:spacing w:val="-8"/>
          <w:sz w:val="18"/>
          <w:szCs w:val="18"/>
        </w:rPr>
        <w:t xml:space="preserve"> </w:t>
      </w:r>
      <w:r w:rsidRPr="008731A6">
        <w:rPr>
          <w:rFonts w:ascii="Arial" w:eastAsia="Arial" w:hAnsi="Arial" w:cs="Arial"/>
          <w:sz w:val="18"/>
          <w:szCs w:val="18"/>
        </w:rPr>
        <w:t>VM</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their</w:t>
      </w:r>
      <w:r w:rsidRPr="008731A6">
        <w:rPr>
          <w:rFonts w:ascii="Arial" w:eastAsia="Arial" w:hAnsi="Arial" w:cs="Arial"/>
          <w:spacing w:val="-8"/>
          <w:sz w:val="18"/>
          <w:szCs w:val="18"/>
        </w:rPr>
        <w:t xml:space="preserve"> </w:t>
      </w:r>
      <w:r w:rsidRPr="008731A6">
        <w:rPr>
          <w:rFonts w:ascii="Arial" w:eastAsia="Arial" w:hAnsi="Arial" w:cs="Arial"/>
          <w:sz w:val="18"/>
          <w:szCs w:val="18"/>
        </w:rPr>
        <w:t>use.</w:t>
      </w:r>
      <w:r w:rsidRPr="008731A6">
        <w:rPr>
          <w:rFonts w:ascii="Arial" w:eastAsia="Arial" w:hAnsi="Arial" w:cs="Arial"/>
          <w:spacing w:val="-8"/>
          <w:sz w:val="18"/>
          <w:szCs w:val="18"/>
        </w:rPr>
        <w:t xml:space="preserve"> </w:t>
      </w:r>
      <w:r w:rsidRPr="008731A6">
        <w:rPr>
          <w:rFonts w:ascii="Arial" w:eastAsia="Arial" w:hAnsi="Arial" w:cs="Arial"/>
          <w:sz w:val="18"/>
          <w:szCs w:val="18"/>
        </w:rPr>
        <w:t>Maintain</w:t>
      </w:r>
      <w:r w:rsidRPr="008731A6">
        <w:rPr>
          <w:rFonts w:ascii="Arial" w:eastAsia="Arial" w:hAnsi="Arial" w:cs="Arial"/>
          <w:spacing w:val="-8"/>
          <w:sz w:val="18"/>
          <w:szCs w:val="18"/>
        </w:rPr>
        <w:t xml:space="preserve"> </w:t>
      </w:r>
      <w:r w:rsidRPr="008731A6">
        <w:rPr>
          <w:rFonts w:ascii="Arial" w:eastAsia="Arial" w:hAnsi="Arial" w:cs="Arial"/>
          <w:sz w:val="18"/>
          <w:szCs w:val="18"/>
        </w:rPr>
        <w:t>security</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 xml:space="preserve">permissions of all VMware systems and testing and production Domain. Update all HP Chassis firmware including </w:t>
      </w:r>
      <w:proofErr w:type="spellStart"/>
      <w:r w:rsidRPr="008731A6">
        <w:rPr>
          <w:rFonts w:ascii="Arial" w:eastAsia="Arial" w:hAnsi="Arial" w:cs="Arial"/>
          <w:sz w:val="18"/>
          <w:szCs w:val="18"/>
        </w:rPr>
        <w:t>ilo</w:t>
      </w:r>
      <w:proofErr w:type="spellEnd"/>
      <w:r w:rsidRPr="008731A6">
        <w:rPr>
          <w:rFonts w:ascii="Arial" w:eastAsia="Arial" w:hAnsi="Arial" w:cs="Arial"/>
          <w:sz w:val="18"/>
          <w:szCs w:val="18"/>
        </w:rPr>
        <w:t xml:space="preserve"> OA TOR with current releases.</w:t>
      </w:r>
    </w:p>
    <w:p w14:paraId="21A409E5" w14:textId="77777777" w:rsidR="00615F16" w:rsidRDefault="00615F16" w:rsidP="00615F16">
      <w:pPr>
        <w:pStyle w:val="ListParagraph"/>
        <w:spacing w:before="53"/>
        <w:ind w:left="1350" w:right="-500"/>
        <w:jc w:val="both"/>
        <w:rPr>
          <w:rFonts w:ascii="Arial" w:eastAsia="Arial" w:hAnsi="Arial" w:cs="Arial"/>
          <w:sz w:val="18"/>
          <w:szCs w:val="18"/>
        </w:rPr>
      </w:pPr>
    </w:p>
    <w:p w14:paraId="7D91A626" w14:textId="77777777" w:rsidR="00615F16" w:rsidRDefault="00615F16" w:rsidP="00615F16">
      <w:pPr>
        <w:spacing w:before="53"/>
        <w:ind w:right="-500"/>
        <w:jc w:val="both"/>
        <w:rPr>
          <w:rFonts w:ascii="Arial" w:eastAsia="Arial" w:hAnsi="Arial" w:cs="Arial"/>
          <w:sz w:val="18"/>
          <w:szCs w:val="18"/>
        </w:rPr>
      </w:pPr>
    </w:p>
    <w:p w14:paraId="2D615EC0" w14:textId="77777777" w:rsidR="00615F16" w:rsidRDefault="00615F16" w:rsidP="00615F16">
      <w:pPr>
        <w:spacing w:before="53"/>
        <w:ind w:right="-500"/>
        <w:jc w:val="both"/>
        <w:rPr>
          <w:rFonts w:ascii="Arial" w:eastAsia="Arial" w:hAnsi="Arial" w:cs="Arial"/>
          <w:sz w:val="18"/>
          <w:szCs w:val="18"/>
        </w:rPr>
      </w:pPr>
    </w:p>
    <w:p w14:paraId="4D479CEE" w14:textId="77777777" w:rsidR="00615F16" w:rsidRDefault="00615F16" w:rsidP="00615F16">
      <w:pPr>
        <w:spacing w:before="53"/>
        <w:ind w:right="-500"/>
        <w:jc w:val="both"/>
        <w:rPr>
          <w:rFonts w:ascii="Arial" w:eastAsia="Arial" w:hAnsi="Arial" w:cs="Arial"/>
          <w:sz w:val="18"/>
          <w:szCs w:val="18"/>
        </w:rPr>
      </w:pPr>
    </w:p>
    <w:p w14:paraId="67B864D4" w14:textId="0B7CC96A" w:rsidR="00615F16" w:rsidRPr="00615F16" w:rsidRDefault="00615F16" w:rsidP="00615F16">
      <w:pPr>
        <w:spacing w:before="53"/>
        <w:ind w:right="-500"/>
        <w:jc w:val="both"/>
        <w:rPr>
          <w:rFonts w:ascii="Arial" w:eastAsia="Arial" w:hAnsi="Arial" w:cs="Arial"/>
          <w:sz w:val="18"/>
          <w:szCs w:val="18"/>
        </w:rPr>
        <w:sectPr w:rsidR="00615F16" w:rsidRPr="00615F16">
          <w:pgSz w:w="12240" w:h="15840"/>
          <w:pgMar w:top="1420" w:right="1680" w:bottom="280" w:left="1700" w:header="720" w:footer="720" w:gutter="0"/>
          <w:cols w:space="720"/>
        </w:sectPr>
      </w:pPr>
    </w:p>
    <w:p w14:paraId="47B969FF" w14:textId="77777777" w:rsidR="00B048D2" w:rsidRDefault="00B048D2" w:rsidP="006D2E43">
      <w:pPr>
        <w:spacing w:before="1" w:line="160" w:lineRule="exact"/>
        <w:ind w:left="630" w:right="-500"/>
        <w:rPr>
          <w:sz w:val="16"/>
          <w:szCs w:val="16"/>
        </w:rPr>
      </w:pPr>
    </w:p>
    <w:p w14:paraId="2F244117"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Senior Engineer Virtualization Services</w:t>
      </w:r>
    </w:p>
    <w:p w14:paraId="1CE1E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Breakthrough Technology Group, Inc</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2012 to September 2013</w:t>
      </w:r>
      <w:r>
        <w:rPr>
          <w:rFonts w:ascii="Arial" w:eastAsia="Arial" w:hAnsi="Arial" w:cs="Arial"/>
          <w:spacing w:val="-30"/>
          <w:sz w:val="18"/>
          <w:szCs w:val="18"/>
        </w:rPr>
        <w:t xml:space="preserve"> </w:t>
      </w:r>
      <w:r>
        <w:rPr>
          <w:rFonts w:ascii="Arial" w:eastAsia="Arial" w:hAnsi="Arial" w:cs="Arial"/>
          <w:sz w:val="18"/>
          <w:szCs w:val="18"/>
        </w:rPr>
        <w:t>- Remote</w:t>
      </w:r>
    </w:p>
    <w:p w14:paraId="2165B8B8" w14:textId="77777777" w:rsidR="00B048D2" w:rsidRDefault="00B048D2" w:rsidP="006D2E43">
      <w:pPr>
        <w:spacing w:before="3" w:line="140" w:lineRule="exact"/>
        <w:ind w:left="630" w:right="-500"/>
        <w:rPr>
          <w:sz w:val="14"/>
          <w:szCs w:val="14"/>
        </w:rPr>
      </w:pPr>
    </w:p>
    <w:p w14:paraId="7367540C" w14:textId="58D5B71B"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Design develop production level multi-tenant cloud infrastructure using VMware, CITRIX and Microsoft </w:t>
      </w:r>
      <w:r w:rsidR="00463C6B">
        <w:rPr>
          <w:rFonts w:ascii="Arial" w:eastAsia="Arial" w:hAnsi="Arial" w:cs="Arial"/>
          <w:sz w:val="18"/>
          <w:szCs w:val="18"/>
        </w:rPr>
        <w:t xml:space="preserve">and Linux </w:t>
      </w:r>
      <w:r w:rsidRPr="008731A6">
        <w:rPr>
          <w:rFonts w:ascii="Arial" w:eastAsia="Arial" w:hAnsi="Arial" w:cs="Arial"/>
          <w:sz w:val="18"/>
          <w:szCs w:val="18"/>
        </w:rPr>
        <w:t xml:space="preserve">solutions. </w:t>
      </w:r>
    </w:p>
    <w:p w14:paraId="5F01FB85" w14:textId="6B1F56E1"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 xml:space="preserve">Install cloud monitoring systems using HP Insight, Veeam, PowerShell and other automated reporting software. </w:t>
      </w:r>
    </w:p>
    <w:p w14:paraId="6A1AF774" w14:textId="0F427407" w:rsidR="008731A6" w:rsidRPr="008731A6" w:rsidRDefault="0026564C" w:rsidP="008731A6">
      <w:pPr>
        <w:pStyle w:val="ListParagraph"/>
        <w:numPr>
          <w:ilvl w:val="0"/>
          <w:numId w:val="11"/>
        </w:numPr>
        <w:spacing w:line="301" w:lineRule="auto"/>
        <w:ind w:right="-500"/>
        <w:jc w:val="both"/>
        <w:rPr>
          <w:rFonts w:ascii="Arial" w:eastAsia="Arial" w:hAnsi="Arial" w:cs="Arial"/>
          <w:sz w:val="18"/>
          <w:szCs w:val="18"/>
        </w:rPr>
      </w:pPr>
      <w:r w:rsidRPr="008731A6">
        <w:rPr>
          <w:rFonts w:ascii="Arial" w:eastAsia="Arial" w:hAnsi="Arial" w:cs="Arial"/>
          <w:sz w:val="18"/>
          <w:szCs w:val="18"/>
        </w:rPr>
        <w:t>SQL Database Clustering Service using SQL 2008/2012, AD, DNS, WINS, WSUS, KMS, iSCSI SAN, SharePoint Services in the Cloud.</w:t>
      </w:r>
    </w:p>
    <w:p w14:paraId="27940AB0" w14:textId="541EA1A8" w:rsidR="008731A6" w:rsidRPr="008731A6" w:rsidRDefault="0026564C"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relations,</w:t>
      </w:r>
      <w:r w:rsidRPr="008731A6">
        <w:rPr>
          <w:rFonts w:ascii="Arial" w:eastAsia="Arial" w:hAnsi="Arial" w:cs="Arial"/>
          <w:spacing w:val="21"/>
          <w:sz w:val="18"/>
          <w:szCs w:val="18"/>
        </w:rPr>
        <w:t xml:space="preserve"> </w:t>
      </w:r>
      <w:r w:rsidRPr="008731A6">
        <w:rPr>
          <w:rFonts w:ascii="Arial" w:eastAsia="Arial" w:hAnsi="Arial" w:cs="Arial"/>
          <w:sz w:val="18"/>
          <w:szCs w:val="18"/>
        </w:rPr>
        <w:t>provide</w:t>
      </w:r>
      <w:r w:rsidRPr="008731A6">
        <w:rPr>
          <w:rFonts w:ascii="Arial" w:eastAsia="Arial" w:hAnsi="Arial" w:cs="Arial"/>
          <w:spacing w:val="21"/>
          <w:sz w:val="18"/>
          <w:szCs w:val="18"/>
        </w:rPr>
        <w:t xml:space="preserve"> </w:t>
      </w:r>
      <w:r w:rsidRPr="008731A6">
        <w:rPr>
          <w:rFonts w:ascii="Arial" w:eastAsia="Arial" w:hAnsi="Arial" w:cs="Arial"/>
          <w:sz w:val="18"/>
          <w:szCs w:val="18"/>
        </w:rPr>
        <w:t>Priority</w:t>
      </w:r>
      <w:r w:rsidRPr="008731A6">
        <w:rPr>
          <w:rFonts w:ascii="Arial" w:eastAsia="Arial" w:hAnsi="Arial" w:cs="Arial"/>
          <w:spacing w:val="21"/>
          <w:sz w:val="18"/>
          <w:szCs w:val="18"/>
        </w:rPr>
        <w:t xml:space="preserve"> </w:t>
      </w:r>
      <w:r w:rsidRPr="008731A6">
        <w:rPr>
          <w:rFonts w:ascii="Arial" w:eastAsia="Arial" w:hAnsi="Arial" w:cs="Arial"/>
          <w:sz w:val="18"/>
          <w:szCs w:val="18"/>
        </w:rPr>
        <w:t>1</w:t>
      </w:r>
      <w:r w:rsidRPr="008731A6">
        <w:rPr>
          <w:rFonts w:ascii="Arial" w:eastAsia="Arial" w:hAnsi="Arial" w:cs="Arial"/>
          <w:spacing w:val="21"/>
          <w:sz w:val="18"/>
          <w:szCs w:val="18"/>
        </w:rPr>
        <w:t xml:space="preserve"> </w:t>
      </w:r>
      <w:r w:rsidRPr="008731A6">
        <w:rPr>
          <w:rFonts w:ascii="Arial" w:eastAsia="Arial" w:hAnsi="Arial" w:cs="Arial"/>
          <w:sz w:val="18"/>
          <w:szCs w:val="18"/>
        </w:rPr>
        <w:t>and</w:t>
      </w:r>
      <w:r w:rsidRPr="008731A6">
        <w:rPr>
          <w:rFonts w:ascii="Arial" w:eastAsia="Arial" w:hAnsi="Arial" w:cs="Arial"/>
          <w:spacing w:val="21"/>
          <w:sz w:val="18"/>
          <w:szCs w:val="18"/>
        </w:rPr>
        <w:t xml:space="preserve"> </w:t>
      </w:r>
      <w:r w:rsidRPr="008731A6">
        <w:rPr>
          <w:rFonts w:ascii="Arial" w:eastAsia="Arial" w:hAnsi="Arial" w:cs="Arial"/>
          <w:sz w:val="18"/>
          <w:szCs w:val="18"/>
        </w:rPr>
        <w:t>2</w:t>
      </w:r>
      <w:r w:rsidRPr="008731A6">
        <w:rPr>
          <w:rFonts w:ascii="Arial" w:eastAsia="Arial" w:hAnsi="Arial" w:cs="Arial"/>
          <w:spacing w:val="21"/>
          <w:sz w:val="18"/>
          <w:szCs w:val="18"/>
        </w:rPr>
        <w:t xml:space="preserve"> </w:t>
      </w:r>
      <w:r w:rsidRPr="008731A6">
        <w:rPr>
          <w:rFonts w:ascii="Arial" w:eastAsia="Arial" w:hAnsi="Arial" w:cs="Arial"/>
          <w:sz w:val="18"/>
          <w:szCs w:val="18"/>
        </w:rPr>
        <w:t>customer</w:t>
      </w:r>
      <w:r w:rsidRPr="008731A6">
        <w:rPr>
          <w:rFonts w:ascii="Arial" w:eastAsia="Arial" w:hAnsi="Arial" w:cs="Arial"/>
          <w:spacing w:val="21"/>
          <w:sz w:val="18"/>
          <w:szCs w:val="18"/>
        </w:rPr>
        <w:t xml:space="preserve"> </w:t>
      </w:r>
      <w:r w:rsidRPr="008731A6">
        <w:rPr>
          <w:rFonts w:ascii="Arial" w:eastAsia="Arial" w:hAnsi="Arial" w:cs="Arial"/>
          <w:sz w:val="18"/>
          <w:szCs w:val="18"/>
        </w:rPr>
        <w:t>engineering</w:t>
      </w:r>
      <w:r w:rsidRPr="008731A6">
        <w:rPr>
          <w:rFonts w:ascii="Arial" w:eastAsia="Arial" w:hAnsi="Arial" w:cs="Arial"/>
          <w:spacing w:val="21"/>
          <w:sz w:val="18"/>
          <w:szCs w:val="18"/>
        </w:rPr>
        <w:t xml:space="preserve"> </w:t>
      </w:r>
      <w:r w:rsidRPr="008731A6">
        <w:rPr>
          <w:rFonts w:ascii="Arial" w:eastAsia="Arial" w:hAnsi="Arial" w:cs="Arial"/>
          <w:sz w:val="18"/>
          <w:szCs w:val="18"/>
        </w:rPr>
        <w:t>support</w:t>
      </w:r>
      <w:r w:rsidRPr="008731A6">
        <w:rPr>
          <w:rFonts w:ascii="Arial" w:eastAsia="Arial" w:hAnsi="Arial" w:cs="Arial"/>
          <w:spacing w:val="21"/>
          <w:sz w:val="18"/>
          <w:szCs w:val="18"/>
        </w:rPr>
        <w:t xml:space="preserve"> </w:t>
      </w:r>
      <w:r w:rsidRPr="008731A6">
        <w:rPr>
          <w:rFonts w:ascii="Arial" w:eastAsia="Arial" w:hAnsi="Arial" w:cs="Arial"/>
          <w:sz w:val="18"/>
          <w:szCs w:val="18"/>
        </w:rPr>
        <w:t>24/7,</w:t>
      </w:r>
      <w:r w:rsidRPr="008731A6">
        <w:rPr>
          <w:rFonts w:ascii="Arial" w:eastAsia="Arial" w:hAnsi="Arial" w:cs="Arial"/>
          <w:spacing w:val="21"/>
          <w:sz w:val="18"/>
          <w:szCs w:val="18"/>
        </w:rPr>
        <w:t xml:space="preserve"> </w:t>
      </w:r>
      <w:r w:rsidRPr="008731A6">
        <w:rPr>
          <w:rFonts w:ascii="Arial" w:eastAsia="Arial" w:hAnsi="Arial" w:cs="Arial"/>
          <w:sz w:val="18"/>
          <w:szCs w:val="18"/>
        </w:rPr>
        <w:t>maintain</w:t>
      </w:r>
      <w:r w:rsidRPr="008731A6">
        <w:rPr>
          <w:rFonts w:ascii="Arial" w:eastAsia="Arial" w:hAnsi="Arial" w:cs="Arial"/>
          <w:spacing w:val="21"/>
          <w:sz w:val="18"/>
          <w:szCs w:val="18"/>
        </w:rPr>
        <w:t xml:space="preserve"> </w:t>
      </w:r>
      <w:r w:rsidRPr="008731A6">
        <w:rPr>
          <w:rFonts w:ascii="Arial" w:eastAsia="Arial" w:hAnsi="Arial" w:cs="Arial"/>
          <w:sz w:val="18"/>
          <w:szCs w:val="18"/>
        </w:rPr>
        <w:t>vendor solutions and adopt new technology to provide the highest level of service possible.</w:t>
      </w:r>
    </w:p>
    <w:p w14:paraId="41FD9173" w14:textId="66334359" w:rsidR="00B048D2" w:rsidRPr="008731A6" w:rsidRDefault="008731A6" w:rsidP="008731A6">
      <w:pPr>
        <w:pStyle w:val="ListParagraph"/>
        <w:numPr>
          <w:ilvl w:val="0"/>
          <w:numId w:val="11"/>
        </w:numPr>
        <w:spacing w:before="1" w:line="301" w:lineRule="auto"/>
        <w:ind w:right="-500"/>
        <w:rPr>
          <w:rFonts w:ascii="Arial" w:eastAsia="Arial" w:hAnsi="Arial" w:cs="Arial"/>
          <w:sz w:val="18"/>
          <w:szCs w:val="18"/>
        </w:rPr>
      </w:pPr>
      <w:r w:rsidRPr="008731A6">
        <w:rPr>
          <w:rFonts w:ascii="Arial" w:eastAsia="Arial" w:hAnsi="Arial" w:cs="Arial"/>
          <w:sz w:val="18"/>
          <w:szCs w:val="18"/>
        </w:rPr>
        <w:t xml:space="preserve">Install </w:t>
      </w:r>
      <w:r w:rsidRPr="008731A6">
        <w:rPr>
          <w:rFonts w:ascii="Arial" w:eastAsia="Arial" w:hAnsi="Arial" w:cs="Arial"/>
          <w:spacing w:val="4"/>
          <w:sz w:val="18"/>
          <w:szCs w:val="18"/>
        </w:rPr>
        <w:t>VMware</w:t>
      </w:r>
      <w:r w:rsidRPr="008731A6">
        <w:rPr>
          <w:rFonts w:ascii="Arial" w:eastAsia="Arial" w:hAnsi="Arial" w:cs="Arial"/>
          <w:sz w:val="18"/>
          <w:szCs w:val="18"/>
        </w:rPr>
        <w:t xml:space="preserve">, </w:t>
      </w:r>
      <w:proofErr w:type="gramStart"/>
      <w:r w:rsidRPr="008731A6">
        <w:rPr>
          <w:rFonts w:ascii="Arial" w:eastAsia="Arial" w:hAnsi="Arial" w:cs="Arial"/>
          <w:spacing w:val="4"/>
          <w:sz w:val="18"/>
          <w:szCs w:val="18"/>
        </w:rPr>
        <w:t>CITRIX</w:t>
      </w:r>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Servers</w:t>
      </w:r>
      <w:proofErr w:type="gramEnd"/>
      <w:r w:rsidR="0026564C" w:rsidRPr="008731A6">
        <w:rPr>
          <w:rFonts w:ascii="Arial" w:eastAsia="Arial" w:hAnsi="Arial" w:cs="Arial"/>
          <w:sz w:val="18"/>
          <w:szCs w:val="18"/>
        </w:rPr>
        <w:t xml:space="preserve">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both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XenApp,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Xen</w:t>
      </w:r>
      <w:r>
        <w:rPr>
          <w:rFonts w:ascii="Arial" w:eastAsia="Arial" w:hAnsi="Arial" w:cs="Arial"/>
          <w:sz w:val="18"/>
          <w:szCs w:val="18"/>
        </w:rPr>
        <w:t xml:space="preserve"> </w:t>
      </w:r>
      <w:r w:rsidR="0026564C" w:rsidRPr="008731A6">
        <w:rPr>
          <w:rFonts w:ascii="Arial" w:eastAsia="Arial" w:hAnsi="Arial" w:cs="Arial"/>
          <w:sz w:val="18"/>
          <w:szCs w:val="18"/>
        </w:rPr>
        <w:t xml:space="preserve">Desktop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and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dependencies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including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 xml:space="preserve">DRS, </w:t>
      </w:r>
      <w:r w:rsidR="0026564C" w:rsidRPr="008731A6">
        <w:rPr>
          <w:rFonts w:ascii="Arial" w:eastAsia="Arial" w:hAnsi="Arial" w:cs="Arial"/>
          <w:spacing w:val="4"/>
          <w:sz w:val="18"/>
          <w:szCs w:val="18"/>
        </w:rPr>
        <w:t xml:space="preserve"> </w:t>
      </w:r>
      <w:r w:rsidR="0026564C" w:rsidRPr="008731A6">
        <w:rPr>
          <w:rFonts w:ascii="Arial" w:eastAsia="Arial" w:hAnsi="Arial" w:cs="Arial"/>
          <w:sz w:val="18"/>
          <w:szCs w:val="18"/>
        </w:rPr>
        <w:t>SQL Clustering, and Backups. Configure and monitor iSCSI SAN, SAAS usage.</w:t>
      </w:r>
    </w:p>
    <w:p w14:paraId="37C1B91A" w14:textId="38A2E793" w:rsidR="00B048D2" w:rsidRPr="008731A6" w:rsidRDefault="0026564C" w:rsidP="008731A6">
      <w:pPr>
        <w:pStyle w:val="ListParagraph"/>
        <w:numPr>
          <w:ilvl w:val="0"/>
          <w:numId w:val="11"/>
        </w:numPr>
        <w:spacing w:before="1"/>
        <w:ind w:right="-500"/>
        <w:jc w:val="both"/>
        <w:rPr>
          <w:rFonts w:ascii="Arial" w:eastAsia="Arial" w:hAnsi="Arial" w:cs="Arial"/>
          <w:sz w:val="18"/>
          <w:szCs w:val="18"/>
        </w:rPr>
      </w:pPr>
      <w:r w:rsidRPr="008731A6">
        <w:rPr>
          <w:rFonts w:ascii="Arial" w:eastAsia="Arial" w:hAnsi="Arial" w:cs="Arial"/>
          <w:sz w:val="18"/>
          <w:szCs w:val="18"/>
        </w:rPr>
        <w:t>Install manage HP Insight monitoring software for all HP BLc7000/ C3000 infrastructure</w:t>
      </w:r>
    </w:p>
    <w:p w14:paraId="1DE6E97F" w14:textId="379D6F16"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Design and install multi-tenant SharePoint 2010-12, Help Desk and Ticketing system</w:t>
      </w:r>
    </w:p>
    <w:p w14:paraId="3E9878D1" w14:textId="0C1A34E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Script and automate monitoring and usage reports for customers</w:t>
      </w:r>
    </w:p>
    <w:p w14:paraId="7A5FAEEE" w14:textId="48184FF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Managed Severity 1 &amp; 2 Priority customer outages, RFO, RCA documentation and customer relations</w:t>
      </w:r>
    </w:p>
    <w:p w14:paraId="43C6EBD4" w14:textId="5ED3811A"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Install</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configure</w:t>
      </w:r>
      <w:r w:rsidRPr="008731A6">
        <w:rPr>
          <w:rFonts w:ascii="Arial" w:eastAsia="Arial" w:hAnsi="Arial" w:cs="Arial"/>
          <w:spacing w:val="3"/>
          <w:sz w:val="18"/>
          <w:szCs w:val="18"/>
        </w:rPr>
        <w:t xml:space="preserve"> </w:t>
      </w:r>
      <w:r w:rsidRPr="008731A6">
        <w:rPr>
          <w:rFonts w:ascii="Arial" w:eastAsia="Arial" w:hAnsi="Arial" w:cs="Arial"/>
          <w:sz w:val="18"/>
          <w:szCs w:val="18"/>
        </w:rPr>
        <w:t>infrastructure</w:t>
      </w:r>
      <w:r w:rsidRPr="008731A6">
        <w:rPr>
          <w:rFonts w:ascii="Arial" w:eastAsia="Arial" w:hAnsi="Arial" w:cs="Arial"/>
          <w:spacing w:val="3"/>
          <w:sz w:val="18"/>
          <w:szCs w:val="18"/>
        </w:rPr>
        <w:t xml:space="preserve"> </w:t>
      </w:r>
      <w:r w:rsidRPr="008731A6">
        <w:rPr>
          <w:rFonts w:ascii="Arial" w:eastAsia="Arial" w:hAnsi="Arial" w:cs="Arial"/>
          <w:sz w:val="18"/>
          <w:szCs w:val="18"/>
        </w:rPr>
        <w:t>Monitoring</w:t>
      </w:r>
      <w:r w:rsidRPr="008731A6">
        <w:rPr>
          <w:rFonts w:ascii="Arial" w:eastAsia="Arial" w:hAnsi="Arial" w:cs="Arial"/>
          <w:spacing w:val="3"/>
          <w:sz w:val="18"/>
          <w:szCs w:val="18"/>
        </w:rPr>
        <w:t xml:space="preserve"> </w:t>
      </w:r>
      <w:r w:rsidRPr="008731A6">
        <w:rPr>
          <w:rFonts w:ascii="Arial" w:eastAsia="Arial" w:hAnsi="Arial" w:cs="Arial"/>
          <w:sz w:val="18"/>
          <w:szCs w:val="18"/>
        </w:rPr>
        <w:t>Software</w:t>
      </w:r>
      <w:r w:rsidRPr="008731A6">
        <w:rPr>
          <w:rFonts w:ascii="Arial" w:eastAsia="Arial" w:hAnsi="Arial" w:cs="Arial"/>
          <w:spacing w:val="3"/>
          <w:sz w:val="18"/>
          <w:szCs w:val="18"/>
        </w:rPr>
        <w:t xml:space="preserve"> </w:t>
      </w:r>
      <w:r w:rsidRPr="008731A6">
        <w:rPr>
          <w:rFonts w:ascii="Arial" w:eastAsia="Arial" w:hAnsi="Arial" w:cs="Arial"/>
          <w:sz w:val="18"/>
          <w:szCs w:val="18"/>
        </w:rPr>
        <w:t>for</w:t>
      </w:r>
      <w:r w:rsidRPr="008731A6">
        <w:rPr>
          <w:rFonts w:ascii="Arial" w:eastAsia="Arial" w:hAnsi="Arial" w:cs="Arial"/>
          <w:spacing w:val="3"/>
          <w:sz w:val="18"/>
          <w:szCs w:val="18"/>
        </w:rPr>
        <w:t xml:space="preserve"> </w:t>
      </w:r>
      <w:r w:rsidRPr="008731A6">
        <w:rPr>
          <w:rFonts w:ascii="Arial" w:eastAsia="Arial" w:hAnsi="Arial" w:cs="Arial"/>
          <w:sz w:val="18"/>
          <w:szCs w:val="18"/>
        </w:rPr>
        <w:t>alerts</w:t>
      </w:r>
      <w:r w:rsidRPr="008731A6">
        <w:rPr>
          <w:rFonts w:ascii="Arial" w:eastAsia="Arial" w:hAnsi="Arial" w:cs="Arial"/>
          <w:spacing w:val="3"/>
          <w:sz w:val="18"/>
          <w:szCs w:val="18"/>
        </w:rPr>
        <w:t xml:space="preserve"> </w:t>
      </w:r>
      <w:r w:rsidRPr="008731A6">
        <w:rPr>
          <w:rFonts w:ascii="Arial" w:eastAsia="Arial" w:hAnsi="Arial" w:cs="Arial"/>
          <w:sz w:val="18"/>
          <w:szCs w:val="18"/>
        </w:rPr>
        <w:t>and</w:t>
      </w:r>
      <w:r w:rsidRPr="008731A6">
        <w:rPr>
          <w:rFonts w:ascii="Arial" w:eastAsia="Arial" w:hAnsi="Arial" w:cs="Arial"/>
          <w:spacing w:val="3"/>
          <w:sz w:val="18"/>
          <w:szCs w:val="18"/>
        </w:rPr>
        <w:t xml:space="preserve"> </w:t>
      </w:r>
      <w:r w:rsidRPr="008731A6">
        <w:rPr>
          <w:rFonts w:ascii="Arial" w:eastAsia="Arial" w:hAnsi="Arial" w:cs="Arial"/>
          <w:sz w:val="18"/>
          <w:szCs w:val="18"/>
        </w:rPr>
        <w:t>automated</w:t>
      </w:r>
      <w:r w:rsidRPr="008731A6">
        <w:rPr>
          <w:rFonts w:ascii="Arial" w:eastAsia="Arial" w:hAnsi="Arial" w:cs="Arial"/>
          <w:spacing w:val="3"/>
          <w:sz w:val="18"/>
          <w:szCs w:val="18"/>
        </w:rPr>
        <w:t xml:space="preserve"> </w:t>
      </w:r>
      <w:r w:rsidRPr="008731A6">
        <w:rPr>
          <w:rFonts w:ascii="Arial" w:eastAsia="Arial" w:hAnsi="Arial" w:cs="Arial"/>
          <w:sz w:val="18"/>
          <w:szCs w:val="18"/>
        </w:rPr>
        <w:t>ticket</w:t>
      </w:r>
      <w:r w:rsidRPr="008731A6">
        <w:rPr>
          <w:rFonts w:ascii="Arial" w:eastAsia="Arial" w:hAnsi="Arial" w:cs="Arial"/>
          <w:spacing w:val="3"/>
          <w:sz w:val="18"/>
          <w:szCs w:val="18"/>
        </w:rPr>
        <w:t xml:space="preserve"> </w:t>
      </w:r>
      <w:r w:rsidRPr="008731A6">
        <w:rPr>
          <w:rFonts w:ascii="Arial" w:eastAsia="Arial" w:hAnsi="Arial" w:cs="Arial"/>
          <w:sz w:val="18"/>
          <w:szCs w:val="18"/>
        </w:rPr>
        <w:t>creation</w:t>
      </w:r>
      <w:r w:rsidRPr="008731A6">
        <w:rPr>
          <w:rFonts w:ascii="Arial" w:eastAsia="Arial" w:hAnsi="Arial" w:cs="Arial"/>
          <w:spacing w:val="3"/>
          <w:sz w:val="18"/>
          <w:szCs w:val="18"/>
        </w:rPr>
        <w:t xml:space="preserve"> </w:t>
      </w:r>
      <w:r w:rsidRPr="008731A6">
        <w:rPr>
          <w:rFonts w:ascii="Arial" w:eastAsia="Arial" w:hAnsi="Arial" w:cs="Arial"/>
          <w:sz w:val="18"/>
          <w:szCs w:val="18"/>
        </w:rPr>
        <w:t>using</w:t>
      </w:r>
      <w:r w:rsidRPr="008731A6">
        <w:rPr>
          <w:rFonts w:ascii="Arial" w:eastAsia="Arial" w:hAnsi="Arial" w:cs="Arial"/>
          <w:spacing w:val="3"/>
          <w:sz w:val="18"/>
          <w:szCs w:val="18"/>
        </w:rPr>
        <w:t xml:space="preserve"> </w:t>
      </w:r>
      <w:r w:rsidRPr="008731A6">
        <w:rPr>
          <w:rFonts w:ascii="Arial" w:eastAsia="Arial" w:hAnsi="Arial" w:cs="Arial"/>
          <w:sz w:val="18"/>
          <w:szCs w:val="18"/>
        </w:rPr>
        <w:t>Linux</w:t>
      </w:r>
    </w:p>
    <w:p w14:paraId="4151F829" w14:textId="77777777"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SNMP boxes.</w:t>
      </w:r>
    </w:p>
    <w:p w14:paraId="00AA1610" w14:textId="472A7ECD" w:rsidR="00B048D2" w:rsidRPr="008731A6" w:rsidRDefault="0026564C" w:rsidP="008731A6">
      <w:pPr>
        <w:pStyle w:val="ListParagraph"/>
        <w:numPr>
          <w:ilvl w:val="0"/>
          <w:numId w:val="11"/>
        </w:numPr>
        <w:spacing w:before="53"/>
        <w:ind w:right="-500"/>
        <w:jc w:val="both"/>
        <w:rPr>
          <w:rFonts w:ascii="Arial" w:eastAsia="Arial" w:hAnsi="Arial" w:cs="Arial"/>
          <w:sz w:val="18"/>
          <w:szCs w:val="18"/>
        </w:rPr>
      </w:pPr>
      <w:r w:rsidRPr="008731A6">
        <w:rPr>
          <w:rFonts w:ascii="Arial" w:eastAsia="Arial" w:hAnsi="Arial" w:cs="Arial"/>
          <w:sz w:val="18"/>
          <w:szCs w:val="18"/>
        </w:rPr>
        <w:t>Support Customer Oracle and SQL CMS Server conversions from P to PV.</w:t>
      </w:r>
    </w:p>
    <w:p w14:paraId="181D1D23" w14:textId="77777777" w:rsidR="00B048D2" w:rsidRDefault="00B048D2" w:rsidP="006D2E43">
      <w:pPr>
        <w:spacing w:before="13" w:line="200" w:lineRule="exact"/>
        <w:ind w:left="630" w:right="-500"/>
      </w:pPr>
    </w:p>
    <w:p w14:paraId="2FF37978" w14:textId="77777777" w:rsidR="00B048D2" w:rsidRDefault="0026564C" w:rsidP="006D2E43">
      <w:pPr>
        <w:ind w:left="630" w:right="-500"/>
        <w:jc w:val="both"/>
        <w:rPr>
          <w:rFonts w:ascii="Arial" w:eastAsia="Arial" w:hAnsi="Arial" w:cs="Arial"/>
          <w:sz w:val="21"/>
          <w:szCs w:val="21"/>
        </w:rPr>
      </w:pPr>
      <w:r>
        <w:rPr>
          <w:rFonts w:ascii="Arial" w:eastAsia="Arial" w:hAnsi="Arial" w:cs="Arial"/>
          <w:b/>
          <w:sz w:val="21"/>
          <w:szCs w:val="21"/>
        </w:rPr>
        <w:t>Sr. Software Engineer</w:t>
      </w:r>
    </w:p>
    <w:p w14:paraId="2A87C6F3" w14:textId="77777777" w:rsidR="00B048D2" w:rsidRDefault="0026564C" w:rsidP="006D2E43">
      <w:pPr>
        <w:spacing w:before="39"/>
        <w:ind w:left="630" w:right="-500"/>
        <w:jc w:val="both"/>
        <w:rPr>
          <w:rFonts w:ascii="Arial" w:eastAsia="Arial" w:hAnsi="Arial" w:cs="Arial"/>
          <w:sz w:val="18"/>
          <w:szCs w:val="18"/>
        </w:rPr>
      </w:pPr>
      <w:r w:rsidRPr="001E1E11">
        <w:rPr>
          <w:rFonts w:ascii="Arial" w:eastAsia="Arial" w:hAnsi="Arial" w:cs="Arial"/>
          <w:b/>
          <w:sz w:val="18"/>
          <w:szCs w:val="18"/>
        </w:rPr>
        <w:t>CITIGROUP / NAIT</w:t>
      </w:r>
      <w:r>
        <w:rPr>
          <w:rFonts w:ascii="Arial" w:eastAsia="Arial" w:hAnsi="Arial" w:cs="Arial"/>
          <w:spacing w:val="50"/>
          <w:sz w:val="18"/>
          <w:szCs w:val="18"/>
        </w:rPr>
        <w:t xml:space="preserve"> </w:t>
      </w:r>
      <w:r>
        <w:rPr>
          <w:rFonts w:ascii="Arial" w:eastAsia="Arial" w:hAnsi="Arial" w:cs="Arial"/>
          <w:sz w:val="18"/>
          <w:szCs w:val="18"/>
        </w:rPr>
        <w:t>-</w:t>
      </w:r>
      <w:r>
        <w:rPr>
          <w:rFonts w:ascii="Arial" w:eastAsia="Arial" w:hAnsi="Arial" w:cs="Arial"/>
          <w:spacing w:val="50"/>
          <w:sz w:val="18"/>
          <w:szCs w:val="18"/>
        </w:rPr>
        <w:t xml:space="preserve"> </w:t>
      </w:r>
      <w:r>
        <w:rPr>
          <w:rFonts w:ascii="Arial" w:eastAsia="Arial" w:hAnsi="Arial" w:cs="Arial"/>
          <w:sz w:val="18"/>
          <w:szCs w:val="18"/>
        </w:rPr>
        <w:t>January 2003 to January 2012</w:t>
      </w:r>
      <w:r>
        <w:rPr>
          <w:rFonts w:ascii="Arial" w:eastAsia="Arial" w:hAnsi="Arial" w:cs="Arial"/>
          <w:spacing w:val="20"/>
          <w:sz w:val="18"/>
          <w:szCs w:val="18"/>
        </w:rPr>
        <w:t xml:space="preserve"> </w:t>
      </w:r>
      <w:r>
        <w:rPr>
          <w:rFonts w:ascii="Arial" w:eastAsia="Arial" w:hAnsi="Arial" w:cs="Arial"/>
          <w:sz w:val="18"/>
          <w:szCs w:val="18"/>
        </w:rPr>
        <w:t>- Remote</w:t>
      </w:r>
    </w:p>
    <w:p w14:paraId="35E82C03" w14:textId="77777777" w:rsidR="00B048D2" w:rsidRDefault="00B048D2" w:rsidP="006D2E43">
      <w:pPr>
        <w:spacing w:before="3" w:line="140" w:lineRule="exact"/>
        <w:ind w:left="630" w:right="-500"/>
        <w:rPr>
          <w:sz w:val="14"/>
          <w:szCs w:val="14"/>
        </w:rPr>
      </w:pPr>
    </w:p>
    <w:p w14:paraId="26ED351D" w14:textId="77777777" w:rsidR="00B048D2" w:rsidRPr="008731A6" w:rsidRDefault="0026564C" w:rsidP="008731A6">
      <w:pPr>
        <w:pStyle w:val="ListParagraph"/>
        <w:numPr>
          <w:ilvl w:val="0"/>
          <w:numId w:val="12"/>
        </w:numPr>
        <w:spacing w:line="301" w:lineRule="auto"/>
        <w:ind w:right="-500"/>
        <w:jc w:val="both"/>
        <w:rPr>
          <w:rFonts w:ascii="Arial" w:eastAsia="Arial" w:hAnsi="Arial" w:cs="Arial"/>
          <w:sz w:val="18"/>
          <w:szCs w:val="18"/>
        </w:rPr>
      </w:pPr>
      <w:r w:rsidRPr="008731A6">
        <w:rPr>
          <w:rFonts w:ascii="Arial" w:eastAsia="Arial" w:hAnsi="Arial" w:cs="Arial"/>
          <w:sz w:val="18"/>
          <w:szCs w:val="18"/>
        </w:rPr>
        <w:t>Successfully managed 12 on shore and 24 off shore senior application engineers, application engineers and analysts who are repackaging/re-engineering 5,264 applications for 130,000 desktops on 2000, XP, VISTA, CITRIX operating systems throughout North America on a 5x24 shift.</w:t>
      </w:r>
    </w:p>
    <w:p w14:paraId="751B5660" w14:textId="70DFF643"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 xml:space="preserve">Re-author and package complex MSI and EXE software using </w:t>
      </w:r>
      <w:proofErr w:type="spellStart"/>
      <w:r w:rsidRPr="008731A6">
        <w:rPr>
          <w:rFonts w:ascii="Arial" w:eastAsia="Arial" w:hAnsi="Arial" w:cs="Arial"/>
          <w:sz w:val="18"/>
          <w:szCs w:val="18"/>
        </w:rPr>
        <w:t>AdminStudio</w:t>
      </w:r>
      <w:proofErr w:type="spellEnd"/>
      <w:r w:rsidRPr="008731A6">
        <w:rPr>
          <w:rFonts w:ascii="Arial" w:eastAsia="Arial" w:hAnsi="Arial" w:cs="Arial"/>
          <w:sz w:val="18"/>
          <w:szCs w:val="18"/>
        </w:rPr>
        <w:t>, Wise, and Orca.</w:t>
      </w:r>
    </w:p>
    <w:p w14:paraId="34CD8D99" w14:textId="2BA28B03"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CITI Groups global MSI Template for software repackaging</w:t>
      </w:r>
      <w:r w:rsidR="008731A6">
        <w:rPr>
          <w:rFonts w:ascii="Arial" w:eastAsia="Arial" w:hAnsi="Arial" w:cs="Arial"/>
          <w:sz w:val="18"/>
          <w:szCs w:val="18"/>
        </w:rPr>
        <w:t>.</w:t>
      </w:r>
    </w:p>
    <w:p w14:paraId="4CBDEFA3" w14:textId="258E5578"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upgrade path on key software systems from XP 32bit to Windows 7 64bit Globally</w:t>
      </w:r>
    </w:p>
    <w:p w14:paraId="2D9F1DE0" w14:textId="6071B4EF"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 xml:space="preserve">Interface between CATE and CTI/CTO on all CMP and </w:t>
      </w:r>
      <w:proofErr w:type="spellStart"/>
      <w:r w:rsidRPr="008731A6">
        <w:rPr>
          <w:rFonts w:ascii="Arial" w:eastAsia="Arial" w:hAnsi="Arial" w:cs="Arial"/>
          <w:sz w:val="18"/>
          <w:szCs w:val="18"/>
        </w:rPr>
        <w:t>ResolveIT</w:t>
      </w:r>
      <w:proofErr w:type="spellEnd"/>
      <w:r w:rsidRPr="008731A6">
        <w:rPr>
          <w:rFonts w:ascii="Arial" w:eastAsia="Arial" w:hAnsi="Arial" w:cs="Arial"/>
          <w:sz w:val="18"/>
          <w:szCs w:val="18"/>
        </w:rPr>
        <w:t xml:space="preserve"> engineering projects.</w:t>
      </w:r>
    </w:p>
    <w:p w14:paraId="4C49F629" w14:textId="05371496"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Developed and interpreted organizational goals, policies and procedures.</w:t>
      </w:r>
    </w:p>
    <w:p w14:paraId="4C75704A" w14:textId="5E733FB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Develop</w:t>
      </w:r>
      <w:r w:rsidRPr="008731A6">
        <w:rPr>
          <w:rFonts w:ascii="Arial" w:eastAsia="Arial" w:hAnsi="Arial" w:cs="Arial"/>
          <w:spacing w:val="8"/>
          <w:sz w:val="18"/>
          <w:szCs w:val="18"/>
        </w:rPr>
        <w:t xml:space="preserve"> </w:t>
      </w:r>
      <w:r w:rsidRPr="008731A6">
        <w:rPr>
          <w:rFonts w:ascii="Arial" w:eastAsia="Arial" w:hAnsi="Arial" w:cs="Arial"/>
          <w:sz w:val="18"/>
          <w:szCs w:val="18"/>
        </w:rPr>
        <w:t>engineering</w:t>
      </w:r>
      <w:r w:rsidRPr="008731A6">
        <w:rPr>
          <w:rFonts w:ascii="Arial" w:eastAsia="Arial" w:hAnsi="Arial" w:cs="Arial"/>
          <w:spacing w:val="8"/>
          <w:sz w:val="18"/>
          <w:szCs w:val="18"/>
        </w:rPr>
        <w:t xml:space="preserve"> </w:t>
      </w:r>
      <w:r w:rsidRPr="008731A6">
        <w:rPr>
          <w:rFonts w:ascii="Arial" w:eastAsia="Arial" w:hAnsi="Arial" w:cs="Arial"/>
          <w:sz w:val="18"/>
          <w:szCs w:val="18"/>
        </w:rPr>
        <w:t>staff</w:t>
      </w:r>
      <w:r w:rsidRPr="008731A6">
        <w:rPr>
          <w:rFonts w:ascii="Arial" w:eastAsia="Arial" w:hAnsi="Arial" w:cs="Arial"/>
          <w:spacing w:val="8"/>
          <w:sz w:val="18"/>
          <w:szCs w:val="18"/>
        </w:rPr>
        <w:t xml:space="preserve"> </w:t>
      </w:r>
      <w:r w:rsidRPr="008731A6">
        <w:rPr>
          <w:rFonts w:ascii="Arial" w:eastAsia="Arial" w:hAnsi="Arial" w:cs="Arial"/>
          <w:sz w:val="18"/>
          <w:szCs w:val="18"/>
        </w:rPr>
        <w:t>training</w:t>
      </w:r>
      <w:r w:rsidRPr="008731A6">
        <w:rPr>
          <w:rFonts w:ascii="Arial" w:eastAsia="Arial" w:hAnsi="Arial" w:cs="Arial"/>
          <w:spacing w:val="8"/>
          <w:sz w:val="18"/>
          <w:szCs w:val="18"/>
        </w:rPr>
        <w:t xml:space="preserve"> </w:t>
      </w:r>
      <w:r w:rsidRPr="008731A6">
        <w:rPr>
          <w:rFonts w:ascii="Arial" w:eastAsia="Arial" w:hAnsi="Arial" w:cs="Arial"/>
          <w:sz w:val="18"/>
          <w:szCs w:val="18"/>
        </w:rPr>
        <w:t>programs</w:t>
      </w:r>
      <w:r w:rsidRPr="008731A6">
        <w:rPr>
          <w:rFonts w:ascii="Arial" w:eastAsia="Arial" w:hAnsi="Arial" w:cs="Arial"/>
          <w:spacing w:val="8"/>
          <w:sz w:val="18"/>
          <w:szCs w:val="18"/>
        </w:rPr>
        <w:t xml:space="preserve"> </w:t>
      </w:r>
      <w:r w:rsidRPr="008731A6">
        <w:rPr>
          <w:rFonts w:ascii="Arial" w:eastAsia="Arial" w:hAnsi="Arial" w:cs="Arial"/>
          <w:sz w:val="18"/>
          <w:szCs w:val="18"/>
        </w:rPr>
        <w:t>for</w:t>
      </w:r>
      <w:r w:rsidRPr="008731A6">
        <w:rPr>
          <w:rFonts w:ascii="Arial" w:eastAsia="Arial" w:hAnsi="Arial" w:cs="Arial"/>
          <w:spacing w:val="8"/>
          <w:sz w:val="18"/>
          <w:szCs w:val="18"/>
        </w:rPr>
        <w:t xml:space="preserve"> </w:t>
      </w:r>
      <w:r w:rsidRPr="008731A6">
        <w:rPr>
          <w:rFonts w:ascii="Arial" w:eastAsia="Arial" w:hAnsi="Arial" w:cs="Arial"/>
          <w:sz w:val="18"/>
          <w:szCs w:val="18"/>
        </w:rPr>
        <w:t>QA,</w:t>
      </w:r>
      <w:r w:rsidRPr="008731A6">
        <w:rPr>
          <w:rFonts w:ascii="Arial" w:eastAsia="Arial" w:hAnsi="Arial" w:cs="Arial"/>
          <w:spacing w:val="8"/>
          <w:sz w:val="18"/>
          <w:szCs w:val="18"/>
        </w:rPr>
        <w:t xml:space="preserve"> </w:t>
      </w:r>
      <w:r w:rsidRPr="008731A6">
        <w:rPr>
          <w:rFonts w:ascii="Arial" w:eastAsia="Arial" w:hAnsi="Arial" w:cs="Arial"/>
          <w:sz w:val="18"/>
          <w:szCs w:val="18"/>
        </w:rPr>
        <w:t>EOL,</w:t>
      </w:r>
      <w:r w:rsidRPr="008731A6">
        <w:rPr>
          <w:rFonts w:ascii="Arial" w:eastAsia="Arial" w:hAnsi="Arial" w:cs="Arial"/>
          <w:spacing w:val="8"/>
          <w:sz w:val="18"/>
          <w:szCs w:val="18"/>
        </w:rPr>
        <w:t xml:space="preserve"> </w:t>
      </w:r>
      <w:r w:rsidRPr="008731A6">
        <w:rPr>
          <w:rFonts w:ascii="Arial" w:eastAsia="Arial" w:hAnsi="Arial" w:cs="Arial"/>
          <w:sz w:val="18"/>
          <w:szCs w:val="18"/>
        </w:rPr>
        <w:t>and</w:t>
      </w:r>
      <w:r w:rsidRPr="008731A6">
        <w:rPr>
          <w:rFonts w:ascii="Arial" w:eastAsia="Arial" w:hAnsi="Arial" w:cs="Arial"/>
          <w:spacing w:val="8"/>
          <w:sz w:val="18"/>
          <w:szCs w:val="18"/>
        </w:rPr>
        <w:t xml:space="preserve"> </w:t>
      </w:r>
      <w:r w:rsidRPr="008731A6">
        <w:rPr>
          <w:rFonts w:ascii="Arial" w:eastAsia="Arial" w:hAnsi="Arial" w:cs="Arial"/>
          <w:sz w:val="18"/>
          <w:szCs w:val="18"/>
        </w:rPr>
        <w:t>business</w:t>
      </w:r>
      <w:r w:rsidRPr="008731A6">
        <w:rPr>
          <w:rFonts w:ascii="Arial" w:eastAsia="Arial" w:hAnsi="Arial" w:cs="Arial"/>
          <w:spacing w:val="8"/>
          <w:sz w:val="18"/>
          <w:szCs w:val="18"/>
        </w:rPr>
        <w:t xml:space="preserve"> </w:t>
      </w:r>
      <w:r w:rsidRPr="008731A6">
        <w:rPr>
          <w:rFonts w:ascii="Arial" w:eastAsia="Arial" w:hAnsi="Arial" w:cs="Arial"/>
          <w:sz w:val="18"/>
          <w:szCs w:val="18"/>
        </w:rPr>
        <w:t>software</w:t>
      </w:r>
      <w:r w:rsidRPr="008731A6">
        <w:rPr>
          <w:rFonts w:ascii="Arial" w:eastAsia="Arial" w:hAnsi="Arial" w:cs="Arial"/>
          <w:spacing w:val="8"/>
          <w:sz w:val="18"/>
          <w:szCs w:val="18"/>
        </w:rPr>
        <w:t xml:space="preserve"> </w:t>
      </w:r>
      <w:r w:rsidRPr="008731A6">
        <w:rPr>
          <w:rFonts w:ascii="Arial" w:eastAsia="Arial" w:hAnsi="Arial" w:cs="Arial"/>
          <w:sz w:val="18"/>
          <w:szCs w:val="18"/>
        </w:rPr>
        <w:t>development</w:t>
      </w:r>
      <w:r w:rsidRPr="008731A6">
        <w:rPr>
          <w:rFonts w:ascii="Arial" w:eastAsia="Arial" w:hAnsi="Arial" w:cs="Arial"/>
          <w:spacing w:val="8"/>
          <w:sz w:val="18"/>
          <w:szCs w:val="18"/>
        </w:rPr>
        <w:t xml:space="preserve"> </w:t>
      </w:r>
      <w:r w:rsidRPr="008731A6">
        <w:rPr>
          <w:rFonts w:ascii="Arial" w:eastAsia="Arial" w:hAnsi="Arial" w:cs="Arial"/>
          <w:sz w:val="18"/>
          <w:szCs w:val="18"/>
        </w:rPr>
        <w:t>testing</w:t>
      </w:r>
      <w:r w:rsidRPr="008731A6">
        <w:rPr>
          <w:rFonts w:ascii="Arial" w:eastAsia="Arial" w:hAnsi="Arial" w:cs="Arial"/>
          <w:spacing w:val="8"/>
          <w:sz w:val="18"/>
          <w:szCs w:val="18"/>
        </w:rPr>
        <w:t xml:space="preserve"> </w:t>
      </w:r>
      <w:r w:rsidRPr="008731A6">
        <w:rPr>
          <w:rFonts w:ascii="Arial" w:eastAsia="Arial" w:hAnsi="Arial" w:cs="Arial"/>
          <w:sz w:val="18"/>
          <w:szCs w:val="18"/>
        </w:rPr>
        <w:t>and application life cycle.</w:t>
      </w:r>
    </w:p>
    <w:p w14:paraId="5061A837" w14:textId="066014F1" w:rsidR="00B048D2" w:rsidRPr="008731A6" w:rsidRDefault="0026564C" w:rsidP="008731A6">
      <w:pPr>
        <w:pStyle w:val="ListParagraph"/>
        <w:numPr>
          <w:ilvl w:val="0"/>
          <w:numId w:val="12"/>
        </w:numPr>
        <w:spacing w:before="1"/>
        <w:ind w:right="-500"/>
        <w:jc w:val="both"/>
        <w:rPr>
          <w:rFonts w:ascii="Arial" w:eastAsia="Arial" w:hAnsi="Arial" w:cs="Arial"/>
          <w:sz w:val="18"/>
          <w:szCs w:val="18"/>
        </w:rPr>
      </w:pPr>
      <w:r w:rsidRPr="008731A6">
        <w:rPr>
          <w:rFonts w:ascii="Arial" w:eastAsia="Arial" w:hAnsi="Arial" w:cs="Arial"/>
          <w:sz w:val="18"/>
          <w:szCs w:val="18"/>
        </w:rPr>
        <w:t>Develop SOE Desktop OS images for global release.</w:t>
      </w:r>
    </w:p>
    <w:p w14:paraId="4D7F1DF2" w14:textId="19340600"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Maintain</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design</w:t>
      </w:r>
      <w:r w:rsidRPr="008731A6">
        <w:rPr>
          <w:rFonts w:ascii="Arial" w:eastAsia="Arial" w:hAnsi="Arial" w:cs="Arial"/>
          <w:spacing w:val="-7"/>
          <w:sz w:val="18"/>
          <w:szCs w:val="18"/>
        </w:rPr>
        <w:t xml:space="preserve"> </w:t>
      </w:r>
      <w:r w:rsidRPr="008731A6">
        <w:rPr>
          <w:rFonts w:ascii="Arial" w:eastAsia="Arial" w:hAnsi="Arial" w:cs="Arial"/>
          <w:sz w:val="18"/>
          <w:szCs w:val="18"/>
        </w:rPr>
        <w:t>auditable</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and</w:t>
      </w:r>
      <w:r w:rsidRPr="008731A6">
        <w:rPr>
          <w:rFonts w:ascii="Arial" w:eastAsia="Arial" w:hAnsi="Arial" w:cs="Arial"/>
          <w:spacing w:val="-7"/>
          <w:sz w:val="18"/>
          <w:szCs w:val="18"/>
        </w:rPr>
        <w:t xml:space="preserve"> </w:t>
      </w:r>
      <w:r w:rsidRPr="008731A6">
        <w:rPr>
          <w:rFonts w:ascii="Arial" w:eastAsia="Arial" w:hAnsi="Arial" w:cs="Arial"/>
          <w:sz w:val="18"/>
          <w:szCs w:val="18"/>
        </w:rPr>
        <w:t>procedures</w:t>
      </w:r>
      <w:r w:rsidRPr="008731A6">
        <w:rPr>
          <w:rFonts w:ascii="Arial" w:eastAsia="Arial" w:hAnsi="Arial" w:cs="Arial"/>
          <w:spacing w:val="-7"/>
          <w:sz w:val="18"/>
          <w:szCs w:val="18"/>
        </w:rPr>
        <w:t xml:space="preserve"> </w:t>
      </w:r>
      <w:r w:rsidRPr="008731A6">
        <w:rPr>
          <w:rFonts w:ascii="Arial" w:eastAsia="Arial" w:hAnsi="Arial" w:cs="Arial"/>
          <w:sz w:val="18"/>
          <w:szCs w:val="18"/>
        </w:rPr>
        <w:t>on</w:t>
      </w:r>
      <w:r w:rsidRPr="008731A6">
        <w:rPr>
          <w:rFonts w:ascii="Arial" w:eastAsia="Arial" w:hAnsi="Arial" w:cs="Arial"/>
          <w:spacing w:val="-7"/>
          <w:sz w:val="18"/>
          <w:szCs w:val="18"/>
        </w:rPr>
        <w:t xml:space="preserve"> </w:t>
      </w:r>
      <w:r w:rsidRPr="008731A6">
        <w:rPr>
          <w:rFonts w:ascii="Arial" w:eastAsia="Arial" w:hAnsi="Arial" w:cs="Arial"/>
          <w:sz w:val="18"/>
          <w:szCs w:val="18"/>
        </w:rPr>
        <w:t>all</w:t>
      </w:r>
      <w:r w:rsidRPr="008731A6">
        <w:rPr>
          <w:rFonts w:ascii="Arial" w:eastAsia="Arial" w:hAnsi="Arial" w:cs="Arial"/>
          <w:spacing w:val="-7"/>
          <w:sz w:val="18"/>
          <w:szCs w:val="18"/>
        </w:rPr>
        <w:t xml:space="preserve"> </w:t>
      </w:r>
      <w:r w:rsidRPr="008731A6">
        <w:rPr>
          <w:rFonts w:ascii="Arial" w:eastAsia="Arial" w:hAnsi="Arial" w:cs="Arial"/>
          <w:sz w:val="18"/>
          <w:szCs w:val="18"/>
        </w:rPr>
        <w:t>application</w:t>
      </w:r>
      <w:r w:rsidRPr="008731A6">
        <w:rPr>
          <w:rFonts w:ascii="Arial" w:eastAsia="Arial" w:hAnsi="Arial" w:cs="Arial"/>
          <w:spacing w:val="-7"/>
          <w:sz w:val="18"/>
          <w:szCs w:val="18"/>
        </w:rPr>
        <w:t xml:space="preserve"> </w:t>
      </w:r>
      <w:r w:rsidRPr="008731A6">
        <w:rPr>
          <w:rFonts w:ascii="Arial" w:eastAsia="Arial" w:hAnsi="Arial" w:cs="Arial"/>
          <w:sz w:val="18"/>
          <w:szCs w:val="18"/>
        </w:rPr>
        <w:t>repackaging</w:t>
      </w:r>
      <w:r w:rsidRPr="008731A6">
        <w:rPr>
          <w:rFonts w:ascii="Arial" w:eastAsia="Arial" w:hAnsi="Arial" w:cs="Arial"/>
          <w:spacing w:val="-7"/>
          <w:sz w:val="18"/>
          <w:szCs w:val="18"/>
        </w:rPr>
        <w:t xml:space="preserve"> </w:t>
      </w:r>
      <w:r w:rsidRPr="008731A6">
        <w:rPr>
          <w:rFonts w:ascii="Arial" w:eastAsia="Arial" w:hAnsi="Arial" w:cs="Arial"/>
          <w:sz w:val="18"/>
          <w:szCs w:val="18"/>
        </w:rPr>
        <w:t>processes</w:t>
      </w:r>
      <w:r w:rsidRPr="008731A6">
        <w:rPr>
          <w:rFonts w:ascii="Arial" w:eastAsia="Arial" w:hAnsi="Arial" w:cs="Arial"/>
          <w:spacing w:val="-7"/>
          <w:sz w:val="18"/>
          <w:szCs w:val="18"/>
        </w:rPr>
        <w:t xml:space="preserve"> </w:t>
      </w:r>
      <w:r w:rsidRPr="008731A6">
        <w:rPr>
          <w:rFonts w:ascii="Arial" w:eastAsia="Arial" w:hAnsi="Arial" w:cs="Arial"/>
          <w:sz w:val="18"/>
          <w:szCs w:val="18"/>
        </w:rPr>
        <w:t>including</w:t>
      </w:r>
    </w:p>
    <w:p w14:paraId="20ACB032" w14:textId="77777777" w:rsidR="00B048D2" w:rsidRPr="008731A6" w:rsidRDefault="0026564C" w:rsidP="008731A6">
      <w:pPr>
        <w:pStyle w:val="ListParagraph"/>
        <w:numPr>
          <w:ilvl w:val="0"/>
          <w:numId w:val="12"/>
        </w:numPr>
        <w:spacing w:before="53"/>
        <w:ind w:right="-500"/>
        <w:jc w:val="both"/>
        <w:rPr>
          <w:rFonts w:ascii="Arial" w:eastAsia="Arial" w:hAnsi="Arial" w:cs="Arial"/>
          <w:sz w:val="18"/>
          <w:szCs w:val="18"/>
        </w:rPr>
      </w:pPr>
      <w:r w:rsidRPr="008731A6">
        <w:rPr>
          <w:rFonts w:ascii="Arial" w:eastAsia="Arial" w:hAnsi="Arial" w:cs="Arial"/>
          <w:sz w:val="18"/>
          <w:szCs w:val="18"/>
        </w:rPr>
        <w:t>EOL, SDLC.</w:t>
      </w:r>
    </w:p>
    <w:p w14:paraId="1BF03B7E" w14:textId="7DD13446" w:rsidR="00B048D2" w:rsidRPr="008731A6" w:rsidRDefault="0026564C" w:rsidP="008731A6">
      <w:pPr>
        <w:pStyle w:val="ListParagraph"/>
        <w:numPr>
          <w:ilvl w:val="0"/>
          <w:numId w:val="12"/>
        </w:numPr>
        <w:spacing w:before="53" w:line="301" w:lineRule="auto"/>
        <w:ind w:right="-500"/>
        <w:rPr>
          <w:rFonts w:ascii="Arial" w:eastAsia="Arial" w:hAnsi="Arial" w:cs="Arial"/>
          <w:sz w:val="18"/>
          <w:szCs w:val="18"/>
        </w:rPr>
      </w:pPr>
      <w:r w:rsidRPr="008731A6">
        <w:rPr>
          <w:rFonts w:ascii="Arial" w:eastAsia="Arial" w:hAnsi="Arial" w:cs="Arial"/>
          <w:sz w:val="18"/>
          <w:szCs w:val="18"/>
        </w:rPr>
        <w:t>Consulted</w:t>
      </w:r>
      <w:r w:rsidRPr="008731A6">
        <w:rPr>
          <w:rFonts w:ascii="Arial" w:eastAsia="Arial" w:hAnsi="Arial" w:cs="Arial"/>
          <w:spacing w:val="32"/>
          <w:sz w:val="18"/>
          <w:szCs w:val="18"/>
        </w:rPr>
        <w:t xml:space="preserve"> </w:t>
      </w:r>
      <w:r w:rsidRPr="008731A6">
        <w:rPr>
          <w:rFonts w:ascii="Arial" w:eastAsia="Arial" w:hAnsi="Arial" w:cs="Arial"/>
          <w:sz w:val="18"/>
          <w:szCs w:val="18"/>
        </w:rPr>
        <w:t>with</w:t>
      </w:r>
      <w:r w:rsidRPr="008731A6">
        <w:rPr>
          <w:rFonts w:ascii="Arial" w:eastAsia="Arial" w:hAnsi="Arial" w:cs="Arial"/>
          <w:spacing w:val="32"/>
          <w:sz w:val="18"/>
          <w:szCs w:val="18"/>
        </w:rPr>
        <w:t xml:space="preserve"> </w:t>
      </w:r>
      <w:r w:rsidRPr="008731A6">
        <w:rPr>
          <w:rFonts w:ascii="Arial" w:eastAsia="Arial" w:hAnsi="Arial" w:cs="Arial"/>
          <w:sz w:val="18"/>
          <w:szCs w:val="18"/>
        </w:rPr>
        <w:t>users,</w:t>
      </w:r>
      <w:r w:rsidRPr="008731A6">
        <w:rPr>
          <w:rFonts w:ascii="Arial" w:eastAsia="Arial" w:hAnsi="Arial" w:cs="Arial"/>
          <w:spacing w:val="32"/>
          <w:sz w:val="18"/>
          <w:szCs w:val="18"/>
        </w:rPr>
        <w:t xml:space="preserve"> </w:t>
      </w:r>
      <w:r w:rsidRPr="008731A6">
        <w:rPr>
          <w:rFonts w:ascii="Arial" w:eastAsia="Arial" w:hAnsi="Arial" w:cs="Arial"/>
          <w:sz w:val="18"/>
          <w:szCs w:val="18"/>
        </w:rPr>
        <w:t>management,</w:t>
      </w:r>
      <w:r w:rsidRPr="008731A6">
        <w:rPr>
          <w:rFonts w:ascii="Arial" w:eastAsia="Arial" w:hAnsi="Arial" w:cs="Arial"/>
          <w:spacing w:val="32"/>
          <w:sz w:val="18"/>
          <w:szCs w:val="18"/>
        </w:rPr>
        <w:t xml:space="preserve"> </w:t>
      </w:r>
      <w:r w:rsidRPr="008731A6">
        <w:rPr>
          <w:rFonts w:ascii="Arial" w:eastAsia="Arial" w:hAnsi="Arial" w:cs="Arial"/>
          <w:sz w:val="18"/>
          <w:szCs w:val="18"/>
        </w:rPr>
        <w:t>vendors,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technicians</w:t>
      </w:r>
      <w:r w:rsidRPr="008731A6">
        <w:rPr>
          <w:rFonts w:ascii="Arial" w:eastAsia="Arial" w:hAnsi="Arial" w:cs="Arial"/>
          <w:spacing w:val="32"/>
          <w:sz w:val="18"/>
          <w:szCs w:val="18"/>
        </w:rPr>
        <w:t xml:space="preserve"> </w:t>
      </w:r>
      <w:r w:rsidRPr="008731A6">
        <w:rPr>
          <w:rFonts w:ascii="Arial" w:eastAsia="Arial" w:hAnsi="Arial" w:cs="Arial"/>
          <w:sz w:val="18"/>
          <w:szCs w:val="18"/>
        </w:rPr>
        <w:t>to</w:t>
      </w:r>
      <w:r w:rsidRPr="008731A6">
        <w:rPr>
          <w:rFonts w:ascii="Arial" w:eastAsia="Arial" w:hAnsi="Arial" w:cs="Arial"/>
          <w:spacing w:val="32"/>
          <w:sz w:val="18"/>
          <w:szCs w:val="18"/>
        </w:rPr>
        <w:t xml:space="preserve"> </w:t>
      </w:r>
      <w:r w:rsidRPr="008731A6">
        <w:rPr>
          <w:rFonts w:ascii="Arial" w:eastAsia="Arial" w:hAnsi="Arial" w:cs="Arial"/>
          <w:sz w:val="18"/>
          <w:szCs w:val="18"/>
        </w:rPr>
        <w:t>assess</w:t>
      </w:r>
      <w:r w:rsidRPr="008731A6">
        <w:rPr>
          <w:rFonts w:ascii="Arial" w:eastAsia="Arial" w:hAnsi="Arial" w:cs="Arial"/>
          <w:spacing w:val="32"/>
          <w:sz w:val="18"/>
          <w:szCs w:val="18"/>
        </w:rPr>
        <w:t xml:space="preserve"> </w:t>
      </w:r>
      <w:r w:rsidRPr="008731A6">
        <w:rPr>
          <w:rFonts w:ascii="Arial" w:eastAsia="Arial" w:hAnsi="Arial" w:cs="Arial"/>
          <w:sz w:val="18"/>
          <w:szCs w:val="18"/>
        </w:rPr>
        <w:t>computing</w:t>
      </w:r>
      <w:r w:rsidRPr="008731A6">
        <w:rPr>
          <w:rFonts w:ascii="Arial" w:eastAsia="Arial" w:hAnsi="Arial" w:cs="Arial"/>
          <w:spacing w:val="32"/>
          <w:sz w:val="18"/>
          <w:szCs w:val="18"/>
        </w:rPr>
        <w:t xml:space="preserve"> </w:t>
      </w:r>
      <w:r w:rsidRPr="008731A6">
        <w:rPr>
          <w:rFonts w:ascii="Arial" w:eastAsia="Arial" w:hAnsi="Arial" w:cs="Arial"/>
          <w:sz w:val="18"/>
          <w:szCs w:val="18"/>
        </w:rPr>
        <w:t>needs</w:t>
      </w:r>
      <w:r w:rsidRPr="008731A6">
        <w:rPr>
          <w:rFonts w:ascii="Arial" w:eastAsia="Arial" w:hAnsi="Arial" w:cs="Arial"/>
          <w:spacing w:val="32"/>
          <w:sz w:val="18"/>
          <w:szCs w:val="18"/>
        </w:rPr>
        <w:t xml:space="preserve"> </w:t>
      </w:r>
      <w:r w:rsidRPr="008731A6">
        <w:rPr>
          <w:rFonts w:ascii="Arial" w:eastAsia="Arial" w:hAnsi="Arial" w:cs="Arial"/>
          <w:sz w:val="18"/>
          <w:szCs w:val="18"/>
        </w:rPr>
        <w:t>and</w:t>
      </w:r>
      <w:r w:rsidRPr="008731A6">
        <w:rPr>
          <w:rFonts w:ascii="Arial" w:eastAsia="Arial" w:hAnsi="Arial" w:cs="Arial"/>
          <w:spacing w:val="32"/>
          <w:sz w:val="18"/>
          <w:szCs w:val="18"/>
        </w:rPr>
        <w:t xml:space="preserve"> </w:t>
      </w:r>
      <w:r w:rsidRPr="008731A6">
        <w:rPr>
          <w:rFonts w:ascii="Arial" w:eastAsia="Arial" w:hAnsi="Arial" w:cs="Arial"/>
          <w:sz w:val="18"/>
          <w:szCs w:val="18"/>
        </w:rPr>
        <w:t>system requirements.</w:t>
      </w:r>
    </w:p>
    <w:p w14:paraId="6A2715A1" w14:textId="765A672F" w:rsidR="00B048D2" w:rsidRPr="008731A6" w:rsidRDefault="0026564C" w:rsidP="008731A6">
      <w:pPr>
        <w:pStyle w:val="ListParagraph"/>
        <w:numPr>
          <w:ilvl w:val="0"/>
          <w:numId w:val="12"/>
        </w:numPr>
        <w:spacing w:before="1" w:line="301" w:lineRule="auto"/>
        <w:ind w:right="-500"/>
        <w:rPr>
          <w:rFonts w:ascii="Arial" w:eastAsia="Arial" w:hAnsi="Arial" w:cs="Arial"/>
          <w:sz w:val="18"/>
          <w:szCs w:val="18"/>
        </w:rPr>
      </w:pPr>
      <w:r w:rsidRPr="008731A6">
        <w:rPr>
          <w:rFonts w:ascii="Arial" w:eastAsia="Arial" w:hAnsi="Arial" w:cs="Arial"/>
          <w:sz w:val="18"/>
          <w:szCs w:val="18"/>
        </w:rPr>
        <w:t>Directed</w:t>
      </w:r>
      <w:r w:rsidRPr="008731A6">
        <w:rPr>
          <w:rFonts w:ascii="Arial" w:eastAsia="Arial" w:hAnsi="Arial" w:cs="Arial"/>
          <w:spacing w:val="-4"/>
          <w:sz w:val="18"/>
          <w:szCs w:val="18"/>
        </w:rPr>
        <w:t xml:space="preserve"> </w:t>
      </w:r>
      <w:r w:rsidRPr="008731A6">
        <w:rPr>
          <w:rFonts w:ascii="Arial" w:eastAsia="Arial" w:hAnsi="Arial" w:cs="Arial"/>
          <w:sz w:val="18"/>
          <w:szCs w:val="18"/>
        </w:rPr>
        <w:t>daily</w:t>
      </w:r>
      <w:r w:rsidRPr="008731A6">
        <w:rPr>
          <w:rFonts w:ascii="Arial" w:eastAsia="Arial" w:hAnsi="Arial" w:cs="Arial"/>
          <w:spacing w:val="-4"/>
          <w:sz w:val="18"/>
          <w:szCs w:val="18"/>
        </w:rPr>
        <w:t xml:space="preserve"> </w:t>
      </w:r>
      <w:r w:rsidRPr="008731A6">
        <w:rPr>
          <w:rFonts w:ascii="Arial" w:eastAsia="Arial" w:hAnsi="Arial" w:cs="Arial"/>
          <w:sz w:val="18"/>
          <w:szCs w:val="18"/>
        </w:rPr>
        <w:t>operations</w:t>
      </w:r>
      <w:r w:rsidRPr="008731A6">
        <w:rPr>
          <w:rFonts w:ascii="Arial" w:eastAsia="Arial" w:hAnsi="Arial" w:cs="Arial"/>
          <w:spacing w:val="-4"/>
          <w:sz w:val="18"/>
          <w:szCs w:val="18"/>
        </w:rPr>
        <w:t xml:space="preserve"> </w:t>
      </w:r>
      <w:r w:rsidRPr="008731A6">
        <w:rPr>
          <w:rFonts w:ascii="Arial" w:eastAsia="Arial" w:hAnsi="Arial" w:cs="Arial"/>
          <w:sz w:val="18"/>
          <w:szCs w:val="18"/>
        </w:rPr>
        <w:t>of</w:t>
      </w:r>
      <w:r w:rsidRPr="008731A6">
        <w:rPr>
          <w:rFonts w:ascii="Arial" w:eastAsia="Arial" w:hAnsi="Arial" w:cs="Arial"/>
          <w:spacing w:val="-4"/>
          <w:sz w:val="18"/>
          <w:szCs w:val="18"/>
        </w:rPr>
        <w:t xml:space="preserve"> </w:t>
      </w:r>
      <w:r w:rsidRPr="008731A6">
        <w:rPr>
          <w:rFonts w:ascii="Arial" w:eastAsia="Arial" w:hAnsi="Arial" w:cs="Arial"/>
          <w:sz w:val="18"/>
          <w:szCs w:val="18"/>
        </w:rPr>
        <w:t>department,</w:t>
      </w:r>
      <w:r w:rsidRPr="008731A6">
        <w:rPr>
          <w:rFonts w:ascii="Arial" w:eastAsia="Arial" w:hAnsi="Arial" w:cs="Arial"/>
          <w:spacing w:val="-4"/>
          <w:sz w:val="18"/>
          <w:szCs w:val="18"/>
        </w:rPr>
        <w:t xml:space="preserve"> </w:t>
      </w:r>
      <w:r w:rsidRPr="008731A6">
        <w:rPr>
          <w:rFonts w:ascii="Arial" w:eastAsia="Arial" w:hAnsi="Arial" w:cs="Arial"/>
          <w:sz w:val="18"/>
          <w:szCs w:val="18"/>
        </w:rPr>
        <w:t>analyzed</w:t>
      </w:r>
      <w:r w:rsidRPr="008731A6">
        <w:rPr>
          <w:rFonts w:ascii="Arial" w:eastAsia="Arial" w:hAnsi="Arial" w:cs="Arial"/>
          <w:spacing w:val="-4"/>
          <w:sz w:val="18"/>
          <w:szCs w:val="18"/>
        </w:rPr>
        <w:t xml:space="preserve"> </w:t>
      </w:r>
      <w:r w:rsidRPr="008731A6">
        <w:rPr>
          <w:rFonts w:ascii="Arial" w:eastAsia="Arial" w:hAnsi="Arial" w:cs="Arial"/>
          <w:sz w:val="18"/>
          <w:szCs w:val="18"/>
        </w:rPr>
        <w:t>workflow,</w:t>
      </w:r>
      <w:r w:rsidRPr="008731A6">
        <w:rPr>
          <w:rFonts w:ascii="Arial" w:eastAsia="Arial" w:hAnsi="Arial" w:cs="Arial"/>
          <w:spacing w:val="-4"/>
          <w:sz w:val="18"/>
          <w:szCs w:val="18"/>
        </w:rPr>
        <w:t xml:space="preserve"> </w:t>
      </w:r>
      <w:r w:rsidRPr="008731A6">
        <w:rPr>
          <w:rFonts w:ascii="Arial" w:eastAsia="Arial" w:hAnsi="Arial" w:cs="Arial"/>
          <w:sz w:val="18"/>
          <w:szCs w:val="18"/>
        </w:rPr>
        <w:t>established</w:t>
      </w:r>
      <w:r w:rsidRPr="008731A6">
        <w:rPr>
          <w:rFonts w:ascii="Arial" w:eastAsia="Arial" w:hAnsi="Arial" w:cs="Arial"/>
          <w:spacing w:val="-4"/>
          <w:sz w:val="18"/>
          <w:szCs w:val="18"/>
        </w:rPr>
        <w:t xml:space="preserve"> </w:t>
      </w:r>
      <w:r w:rsidRPr="008731A6">
        <w:rPr>
          <w:rFonts w:ascii="Arial" w:eastAsia="Arial" w:hAnsi="Arial" w:cs="Arial"/>
          <w:sz w:val="18"/>
          <w:szCs w:val="18"/>
        </w:rPr>
        <w:t>priorities,</w:t>
      </w:r>
      <w:r w:rsidRPr="008731A6">
        <w:rPr>
          <w:rFonts w:ascii="Arial" w:eastAsia="Arial" w:hAnsi="Arial" w:cs="Arial"/>
          <w:spacing w:val="-4"/>
          <w:sz w:val="18"/>
          <w:szCs w:val="18"/>
        </w:rPr>
        <w:t xml:space="preserve"> </w:t>
      </w:r>
      <w:r w:rsidRPr="008731A6">
        <w:rPr>
          <w:rFonts w:ascii="Arial" w:eastAsia="Arial" w:hAnsi="Arial" w:cs="Arial"/>
          <w:sz w:val="18"/>
          <w:szCs w:val="18"/>
        </w:rPr>
        <w:t>developed</w:t>
      </w:r>
      <w:r w:rsidRPr="008731A6">
        <w:rPr>
          <w:rFonts w:ascii="Arial" w:eastAsia="Arial" w:hAnsi="Arial" w:cs="Arial"/>
          <w:spacing w:val="-4"/>
          <w:sz w:val="18"/>
          <w:szCs w:val="18"/>
        </w:rPr>
        <w:t xml:space="preserve"> </w:t>
      </w:r>
      <w:r w:rsidRPr="008731A6">
        <w:rPr>
          <w:rFonts w:ascii="Arial" w:eastAsia="Arial" w:hAnsi="Arial" w:cs="Arial"/>
          <w:sz w:val="18"/>
          <w:szCs w:val="18"/>
        </w:rPr>
        <w:t>standards</w:t>
      </w:r>
      <w:r w:rsidRPr="008731A6">
        <w:rPr>
          <w:rFonts w:ascii="Arial" w:eastAsia="Arial" w:hAnsi="Arial" w:cs="Arial"/>
          <w:spacing w:val="-4"/>
          <w:sz w:val="18"/>
          <w:szCs w:val="18"/>
        </w:rPr>
        <w:t xml:space="preserve"> </w:t>
      </w:r>
      <w:r w:rsidRPr="008731A6">
        <w:rPr>
          <w:rFonts w:ascii="Arial" w:eastAsia="Arial" w:hAnsi="Arial" w:cs="Arial"/>
          <w:sz w:val="18"/>
          <w:szCs w:val="18"/>
        </w:rPr>
        <w:t>and set deadlines.</w:t>
      </w:r>
    </w:p>
    <w:p w14:paraId="7875BEEA" w14:textId="77777777" w:rsidR="00B048D2" w:rsidRDefault="00B048D2">
      <w:pPr>
        <w:spacing w:before="2" w:line="160" w:lineRule="exact"/>
        <w:rPr>
          <w:sz w:val="16"/>
          <w:szCs w:val="16"/>
        </w:rPr>
      </w:pPr>
    </w:p>
    <w:p w14:paraId="582A19C2" w14:textId="77777777" w:rsidR="00B048D2" w:rsidRDefault="00B048D2">
      <w:pPr>
        <w:spacing w:line="200" w:lineRule="exact"/>
      </w:pPr>
    </w:p>
    <w:p w14:paraId="3C11FE85" w14:textId="77777777" w:rsidR="003C2171" w:rsidRDefault="003C2171">
      <w:pPr>
        <w:ind w:left="100" w:right="7664"/>
        <w:jc w:val="both"/>
        <w:rPr>
          <w:rFonts w:ascii="Arial" w:eastAsia="Arial" w:hAnsi="Arial" w:cs="Arial"/>
          <w:sz w:val="18"/>
          <w:szCs w:val="18"/>
        </w:rPr>
      </w:pPr>
    </w:p>
    <w:p w14:paraId="195DF9C7" w14:textId="77777777" w:rsidR="003C2171" w:rsidRDefault="003C2171">
      <w:pPr>
        <w:ind w:left="100" w:right="7664"/>
        <w:jc w:val="both"/>
        <w:rPr>
          <w:rFonts w:ascii="Arial" w:eastAsia="Arial" w:hAnsi="Arial" w:cs="Arial"/>
          <w:sz w:val="18"/>
          <w:szCs w:val="18"/>
        </w:rPr>
      </w:pPr>
    </w:p>
    <w:p w14:paraId="45440961" w14:textId="77777777" w:rsidR="003C2171" w:rsidRDefault="003C2171">
      <w:pPr>
        <w:ind w:left="100" w:right="7664"/>
        <w:jc w:val="both"/>
        <w:rPr>
          <w:rFonts w:ascii="Arial" w:eastAsia="Arial" w:hAnsi="Arial" w:cs="Arial"/>
          <w:sz w:val="18"/>
          <w:szCs w:val="18"/>
        </w:rPr>
      </w:pPr>
    </w:p>
    <w:p w14:paraId="5E28B005" w14:textId="77777777" w:rsidR="003C2171" w:rsidRDefault="003C2171">
      <w:pPr>
        <w:ind w:left="100" w:right="7664"/>
        <w:jc w:val="both"/>
        <w:rPr>
          <w:rFonts w:ascii="Arial" w:eastAsia="Arial" w:hAnsi="Arial" w:cs="Arial"/>
          <w:sz w:val="18"/>
          <w:szCs w:val="18"/>
        </w:rPr>
      </w:pPr>
    </w:p>
    <w:p w14:paraId="59F58B3A" w14:textId="77777777" w:rsidR="003C2171" w:rsidRDefault="003C2171">
      <w:pPr>
        <w:ind w:left="100" w:right="7664"/>
        <w:jc w:val="both"/>
        <w:rPr>
          <w:rFonts w:ascii="Arial" w:eastAsia="Arial" w:hAnsi="Arial" w:cs="Arial"/>
          <w:sz w:val="18"/>
          <w:szCs w:val="18"/>
        </w:rPr>
      </w:pPr>
    </w:p>
    <w:p w14:paraId="3BEB20FD" w14:textId="2C224BDF" w:rsidR="003C2171" w:rsidRDefault="003C2171" w:rsidP="00615F16">
      <w:pPr>
        <w:ind w:left="100" w:right="7664"/>
        <w:jc w:val="center"/>
        <w:rPr>
          <w:rFonts w:ascii="Arial" w:eastAsia="Arial" w:hAnsi="Arial" w:cs="Arial"/>
          <w:sz w:val="18"/>
          <w:szCs w:val="18"/>
        </w:rPr>
      </w:pPr>
    </w:p>
    <w:p w14:paraId="3AC56EDF" w14:textId="433B3814" w:rsidR="00615F16" w:rsidRDefault="00615F16" w:rsidP="00615F16">
      <w:pPr>
        <w:ind w:left="100" w:right="7664"/>
        <w:jc w:val="center"/>
        <w:rPr>
          <w:rFonts w:ascii="Arial" w:eastAsia="Arial" w:hAnsi="Arial" w:cs="Arial"/>
          <w:sz w:val="18"/>
          <w:szCs w:val="18"/>
        </w:rPr>
      </w:pPr>
    </w:p>
    <w:p w14:paraId="51E333A7" w14:textId="14416616" w:rsidR="00615F16" w:rsidRDefault="00615F16" w:rsidP="00615F16">
      <w:pPr>
        <w:ind w:left="100" w:right="7664"/>
        <w:jc w:val="center"/>
        <w:rPr>
          <w:rFonts w:ascii="Arial" w:eastAsia="Arial" w:hAnsi="Arial" w:cs="Arial"/>
          <w:sz w:val="18"/>
          <w:szCs w:val="18"/>
        </w:rPr>
      </w:pPr>
    </w:p>
    <w:p w14:paraId="2BF61A5B" w14:textId="1B5DF006" w:rsidR="00615F16" w:rsidRDefault="00615F16" w:rsidP="00615F16">
      <w:pPr>
        <w:ind w:left="100" w:right="7664"/>
        <w:jc w:val="center"/>
        <w:rPr>
          <w:rFonts w:ascii="Arial" w:eastAsia="Arial" w:hAnsi="Arial" w:cs="Arial"/>
          <w:sz w:val="18"/>
          <w:szCs w:val="18"/>
        </w:rPr>
      </w:pPr>
    </w:p>
    <w:p w14:paraId="7DCDDD48" w14:textId="5DAF21D1" w:rsidR="00615F16" w:rsidRDefault="00615F16" w:rsidP="00615F16">
      <w:pPr>
        <w:ind w:left="100" w:right="7664"/>
        <w:jc w:val="center"/>
        <w:rPr>
          <w:rFonts w:ascii="Arial" w:eastAsia="Arial" w:hAnsi="Arial" w:cs="Arial"/>
          <w:sz w:val="18"/>
          <w:szCs w:val="18"/>
        </w:rPr>
      </w:pPr>
    </w:p>
    <w:p w14:paraId="22B14923" w14:textId="77777777" w:rsidR="00615F16" w:rsidRDefault="00615F16" w:rsidP="00615F16">
      <w:pPr>
        <w:ind w:left="100" w:right="7664"/>
        <w:jc w:val="center"/>
        <w:rPr>
          <w:rFonts w:ascii="Arial" w:eastAsia="Arial" w:hAnsi="Arial" w:cs="Arial"/>
          <w:sz w:val="18"/>
          <w:szCs w:val="18"/>
        </w:rPr>
      </w:pPr>
    </w:p>
    <w:p w14:paraId="465D597C" w14:textId="77777777" w:rsidR="003C2171" w:rsidRDefault="003C2171">
      <w:pPr>
        <w:ind w:left="100" w:right="7664"/>
        <w:jc w:val="both"/>
        <w:rPr>
          <w:rFonts w:ascii="Arial" w:eastAsia="Arial" w:hAnsi="Arial" w:cs="Arial"/>
          <w:sz w:val="18"/>
          <w:szCs w:val="18"/>
        </w:rPr>
      </w:pPr>
    </w:p>
    <w:p w14:paraId="063EC025" w14:textId="77777777" w:rsidR="003C2171" w:rsidRDefault="003C2171">
      <w:pPr>
        <w:ind w:left="100" w:right="7664"/>
        <w:jc w:val="both"/>
        <w:rPr>
          <w:rFonts w:ascii="Arial" w:eastAsia="Arial" w:hAnsi="Arial" w:cs="Arial"/>
          <w:sz w:val="18"/>
          <w:szCs w:val="18"/>
        </w:rPr>
      </w:pPr>
    </w:p>
    <w:p w14:paraId="305DF39B" w14:textId="77777777" w:rsidR="003C2171" w:rsidRDefault="003C2171">
      <w:pPr>
        <w:ind w:left="100" w:right="7664"/>
        <w:jc w:val="both"/>
        <w:rPr>
          <w:rFonts w:ascii="Arial" w:eastAsia="Arial" w:hAnsi="Arial" w:cs="Arial"/>
          <w:sz w:val="18"/>
          <w:szCs w:val="18"/>
        </w:rPr>
      </w:pPr>
    </w:p>
    <w:p w14:paraId="1F574293" w14:textId="77777777" w:rsidR="003C2171" w:rsidRDefault="003C2171">
      <w:pPr>
        <w:ind w:left="100" w:right="7664"/>
        <w:jc w:val="both"/>
        <w:rPr>
          <w:rFonts w:ascii="Arial" w:eastAsia="Arial" w:hAnsi="Arial" w:cs="Arial"/>
          <w:sz w:val="18"/>
          <w:szCs w:val="18"/>
        </w:rPr>
      </w:pPr>
    </w:p>
    <w:p w14:paraId="4C15DFA4" w14:textId="77777777" w:rsidR="006D2E43" w:rsidRDefault="006D2E43">
      <w:pPr>
        <w:ind w:left="100" w:right="7664"/>
        <w:jc w:val="both"/>
        <w:rPr>
          <w:rFonts w:ascii="Arial" w:eastAsia="Arial" w:hAnsi="Arial" w:cs="Arial"/>
          <w:sz w:val="18"/>
          <w:szCs w:val="18"/>
        </w:rPr>
      </w:pPr>
    </w:p>
    <w:p w14:paraId="71A1BCE5" w14:textId="77777777" w:rsidR="003C2171" w:rsidRDefault="003C2171">
      <w:pPr>
        <w:ind w:left="100" w:right="7664"/>
        <w:jc w:val="both"/>
        <w:rPr>
          <w:rFonts w:ascii="Arial" w:eastAsia="Arial" w:hAnsi="Arial" w:cs="Arial"/>
          <w:sz w:val="18"/>
          <w:szCs w:val="18"/>
        </w:rPr>
      </w:pPr>
    </w:p>
    <w:p w14:paraId="2D3E2D7E" w14:textId="77777777" w:rsidR="007145A0" w:rsidRDefault="007145A0" w:rsidP="007145A0">
      <w:pPr>
        <w:ind w:right="7664"/>
        <w:jc w:val="both"/>
        <w:rPr>
          <w:rFonts w:ascii="Arial" w:eastAsia="Arial" w:hAnsi="Arial" w:cs="Arial"/>
          <w:sz w:val="18"/>
          <w:szCs w:val="18"/>
        </w:rPr>
      </w:pPr>
    </w:p>
    <w:p w14:paraId="622AFFF7" w14:textId="77777777" w:rsidR="00B048D2" w:rsidRDefault="0026564C" w:rsidP="007145A0">
      <w:pPr>
        <w:ind w:right="7664"/>
        <w:jc w:val="both"/>
        <w:rPr>
          <w:rFonts w:ascii="Arial" w:eastAsia="Arial" w:hAnsi="Arial" w:cs="Arial"/>
          <w:b/>
          <w:sz w:val="18"/>
          <w:szCs w:val="18"/>
        </w:rPr>
      </w:pPr>
      <w:r w:rsidRPr="003C2171">
        <w:rPr>
          <w:rFonts w:ascii="Arial" w:eastAsia="Arial" w:hAnsi="Arial" w:cs="Arial"/>
          <w:b/>
          <w:sz w:val="18"/>
          <w:szCs w:val="18"/>
        </w:rPr>
        <w:lastRenderedPageBreak/>
        <w:t>EDUCATION</w:t>
      </w:r>
    </w:p>
    <w:p w14:paraId="64C6AA1D" w14:textId="77777777" w:rsidR="003C2171" w:rsidRPr="003C2171" w:rsidRDefault="003C2171">
      <w:pPr>
        <w:ind w:left="100" w:right="7664"/>
        <w:jc w:val="both"/>
        <w:rPr>
          <w:rFonts w:ascii="Arial" w:eastAsia="Arial" w:hAnsi="Arial" w:cs="Arial"/>
          <w:b/>
          <w:sz w:val="18"/>
          <w:szCs w:val="18"/>
        </w:rPr>
      </w:pPr>
    </w:p>
    <w:p w14:paraId="1C21BF71" w14:textId="60A2F0E8"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Boise State University</w:t>
      </w:r>
      <w:r w:rsidRPr="003C2171">
        <w:rPr>
          <w:rFonts w:ascii="Arial" w:hAnsi="Arial" w:cs="Arial"/>
          <w:sz w:val="18"/>
          <w:szCs w:val="18"/>
        </w:rPr>
        <w:t xml:space="preserve"> - (Courses </w:t>
      </w:r>
      <w:proofErr w:type="gramStart"/>
      <w:r w:rsidRPr="003C2171">
        <w:rPr>
          <w:rFonts w:ascii="Arial" w:hAnsi="Arial" w:cs="Arial"/>
          <w:sz w:val="18"/>
          <w:szCs w:val="18"/>
        </w:rPr>
        <w:t>Completed)  -</w:t>
      </w:r>
      <w:proofErr w:type="gramEnd"/>
      <w:r w:rsidRPr="003C2171">
        <w:rPr>
          <w:rFonts w:ascii="Arial" w:hAnsi="Arial" w:cs="Arial"/>
          <w:sz w:val="18"/>
          <w:szCs w:val="18"/>
        </w:rPr>
        <w:t>Creating User Documents Requirements – custom software development process.</w:t>
      </w:r>
    </w:p>
    <w:p w14:paraId="55BA08E6"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VMware </w:t>
      </w:r>
      <w:r w:rsidRPr="003C2171">
        <w:rPr>
          <w:rFonts w:ascii="Arial" w:hAnsi="Arial" w:cs="Arial"/>
          <w:sz w:val="18"/>
          <w:szCs w:val="18"/>
        </w:rPr>
        <w:t xml:space="preserve">- </w:t>
      </w:r>
      <w:proofErr w:type="spellStart"/>
      <w:r w:rsidRPr="003C2171">
        <w:rPr>
          <w:rFonts w:ascii="Arial" w:hAnsi="Arial" w:cs="Arial"/>
          <w:sz w:val="18"/>
          <w:szCs w:val="18"/>
        </w:rPr>
        <w:t>TrainSignal</w:t>
      </w:r>
      <w:proofErr w:type="spellEnd"/>
      <w:r w:rsidRPr="003C2171">
        <w:rPr>
          <w:rFonts w:ascii="Arial" w:hAnsi="Arial" w:cs="Arial"/>
          <w:sz w:val="18"/>
          <w:szCs w:val="18"/>
        </w:rPr>
        <w:t xml:space="preserve"> - VMware vSphere Optimize and Scale (VCAP5-DCA), PowerCLI, Advanced Networking, VMware vSphere Optimize &amp; Scale: Storage &amp; Networking. </w:t>
      </w:r>
    </w:p>
    <w:p w14:paraId="5CF437E5"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Flexera </w:t>
      </w:r>
      <w:r w:rsidRPr="003C2171">
        <w:rPr>
          <w:rFonts w:ascii="Arial" w:hAnsi="Arial" w:cs="Arial"/>
          <w:sz w:val="18"/>
          <w:szCs w:val="18"/>
        </w:rPr>
        <w:t xml:space="preserve">- </w:t>
      </w:r>
      <w:proofErr w:type="spellStart"/>
      <w:r w:rsidRPr="003C2171">
        <w:rPr>
          <w:rFonts w:ascii="Arial" w:hAnsi="Arial" w:cs="Arial"/>
          <w:sz w:val="18"/>
          <w:szCs w:val="18"/>
        </w:rPr>
        <w:t>AdminStudio</w:t>
      </w:r>
      <w:proofErr w:type="spellEnd"/>
      <w:r w:rsidRPr="003C2171">
        <w:rPr>
          <w:rFonts w:ascii="Arial" w:hAnsi="Arial" w:cs="Arial"/>
          <w:sz w:val="18"/>
          <w:szCs w:val="18"/>
        </w:rPr>
        <w:t xml:space="preserve"> MSI engineering 7.5 – 9.5, </w:t>
      </w:r>
      <w:proofErr w:type="spellStart"/>
      <w:r w:rsidRPr="003C2171">
        <w:rPr>
          <w:rFonts w:ascii="Arial" w:hAnsi="Arial" w:cs="Arial"/>
          <w:sz w:val="18"/>
          <w:szCs w:val="18"/>
        </w:rPr>
        <w:t>Macrovision</w:t>
      </w:r>
      <w:proofErr w:type="spellEnd"/>
      <w:r w:rsidRPr="003C2171">
        <w:rPr>
          <w:rFonts w:ascii="Arial" w:hAnsi="Arial" w:cs="Arial"/>
          <w:sz w:val="18"/>
          <w:szCs w:val="18"/>
        </w:rPr>
        <w:t xml:space="preserve"> workflow manager 3.5 – 4.04</w:t>
      </w:r>
    </w:p>
    <w:p w14:paraId="20112BF4" w14:textId="77777777" w:rsidR="003C2171" w:rsidRP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Citi training</w:t>
      </w:r>
      <w:r w:rsidRPr="003C2171">
        <w:rPr>
          <w:rFonts w:ascii="Arial" w:hAnsi="Arial" w:cs="Arial"/>
          <w:sz w:val="18"/>
          <w:szCs w:val="18"/>
        </w:rPr>
        <w:t xml:space="preserve"> - Diversity in the work place, Six Sigma Lean, Project Management, SCRUM, ITIL, CITI Mentoring VP, CITI Management of excellence. </w:t>
      </w:r>
    </w:p>
    <w:p w14:paraId="4DCFE85C" w14:textId="0979DBB6" w:rsidR="003C2171" w:rsidRDefault="003C2171" w:rsidP="003C2171">
      <w:pPr>
        <w:numPr>
          <w:ilvl w:val="0"/>
          <w:numId w:val="2"/>
        </w:numPr>
        <w:spacing w:after="200"/>
        <w:rPr>
          <w:rFonts w:ascii="Arial" w:hAnsi="Arial" w:cs="Arial"/>
          <w:sz w:val="18"/>
          <w:szCs w:val="18"/>
        </w:rPr>
      </w:pPr>
      <w:r w:rsidRPr="003C2171">
        <w:rPr>
          <w:rFonts w:ascii="Arial" w:hAnsi="Arial" w:cs="Arial"/>
          <w:i/>
          <w:sz w:val="18"/>
          <w:szCs w:val="18"/>
          <w:u w:val="single"/>
        </w:rPr>
        <w:t xml:space="preserve">Online Classes </w:t>
      </w:r>
      <w:r w:rsidRPr="003C2171">
        <w:rPr>
          <w:rFonts w:ascii="Arial" w:hAnsi="Arial" w:cs="Arial"/>
          <w:sz w:val="18"/>
          <w:szCs w:val="18"/>
        </w:rPr>
        <w:t xml:space="preserve">– </w:t>
      </w:r>
      <w:proofErr w:type="spellStart"/>
      <w:r w:rsidR="00D12E12">
        <w:rPr>
          <w:rFonts w:ascii="Arial" w:hAnsi="Arial" w:cs="Arial"/>
          <w:sz w:val="18"/>
          <w:szCs w:val="18"/>
        </w:rPr>
        <w:t>Kubernetes+Docker</w:t>
      </w:r>
      <w:proofErr w:type="spellEnd"/>
      <w:r w:rsidR="00D12E12">
        <w:rPr>
          <w:rFonts w:ascii="Arial" w:hAnsi="Arial" w:cs="Arial"/>
          <w:sz w:val="18"/>
          <w:szCs w:val="18"/>
        </w:rPr>
        <w:t xml:space="preserve">, </w:t>
      </w:r>
      <w:r w:rsidR="0061055E">
        <w:rPr>
          <w:rFonts w:ascii="Arial" w:hAnsi="Arial" w:cs="Arial"/>
          <w:sz w:val="18"/>
          <w:szCs w:val="18"/>
        </w:rPr>
        <w:t>Hadoop, DB2, PMP, MYSQL</w:t>
      </w:r>
      <w:r w:rsidRPr="003C2171">
        <w:rPr>
          <w:rFonts w:ascii="Arial" w:hAnsi="Arial" w:cs="Arial"/>
          <w:sz w:val="18"/>
          <w:szCs w:val="18"/>
        </w:rPr>
        <w:t xml:space="preserve">, </w:t>
      </w:r>
      <w:r w:rsidR="00CA38D7">
        <w:rPr>
          <w:rFonts w:ascii="Arial" w:hAnsi="Arial" w:cs="Arial"/>
          <w:sz w:val="18"/>
          <w:szCs w:val="18"/>
        </w:rPr>
        <w:t xml:space="preserve">SQL Server, </w:t>
      </w:r>
      <w:r w:rsidRPr="003C2171">
        <w:rPr>
          <w:rFonts w:ascii="Arial" w:hAnsi="Arial" w:cs="Arial"/>
          <w:sz w:val="18"/>
          <w:szCs w:val="18"/>
        </w:rPr>
        <w:t>Vagrant with Docker /Chef/Puppet Development boxes, Docker, VMWare</w:t>
      </w:r>
      <w:r>
        <w:rPr>
          <w:rFonts w:ascii="Arial" w:hAnsi="Arial" w:cs="Arial"/>
          <w:sz w:val="18"/>
          <w:szCs w:val="18"/>
        </w:rPr>
        <w:t xml:space="preserve">, OpenStack, Shell Script, RHEL </w:t>
      </w:r>
      <w:proofErr w:type="spellStart"/>
      <w:r>
        <w:rPr>
          <w:rFonts w:ascii="Arial" w:hAnsi="Arial" w:cs="Arial"/>
          <w:sz w:val="18"/>
          <w:szCs w:val="18"/>
        </w:rPr>
        <w:t>Openstack</w:t>
      </w:r>
      <w:proofErr w:type="spellEnd"/>
      <w:r>
        <w:rPr>
          <w:rFonts w:ascii="Arial" w:hAnsi="Arial" w:cs="Arial"/>
          <w:sz w:val="18"/>
          <w:szCs w:val="18"/>
        </w:rPr>
        <w:t xml:space="preserve"> and Linux Engineering.</w:t>
      </w:r>
    </w:p>
    <w:p w14:paraId="4ECD56B8" w14:textId="0333CF5C" w:rsidR="00393F2D" w:rsidRPr="003C2171" w:rsidRDefault="00393F2D" w:rsidP="003C2171">
      <w:pPr>
        <w:numPr>
          <w:ilvl w:val="0"/>
          <w:numId w:val="2"/>
        </w:numPr>
        <w:spacing w:after="200"/>
        <w:rPr>
          <w:rFonts w:ascii="Arial" w:hAnsi="Arial" w:cs="Arial"/>
          <w:sz w:val="18"/>
          <w:szCs w:val="18"/>
        </w:rPr>
      </w:pPr>
      <w:r>
        <w:rPr>
          <w:rFonts w:ascii="Arial" w:hAnsi="Arial" w:cs="Arial"/>
          <w:i/>
          <w:sz w:val="18"/>
          <w:szCs w:val="18"/>
          <w:u w:val="single"/>
        </w:rPr>
        <w:t>Current</w:t>
      </w:r>
      <w:r w:rsidRPr="00393F2D">
        <w:rPr>
          <w:rFonts w:ascii="Arial" w:hAnsi="Arial" w:cs="Arial"/>
          <w:sz w:val="18"/>
          <w:szCs w:val="18"/>
        </w:rPr>
        <w:t>-</w:t>
      </w:r>
      <w:r>
        <w:rPr>
          <w:rFonts w:ascii="Arial" w:hAnsi="Arial" w:cs="Arial"/>
          <w:sz w:val="18"/>
          <w:szCs w:val="18"/>
        </w:rPr>
        <w:t xml:space="preserve"> Working through CKA – Certified Kubernetes Administrator certification. </w:t>
      </w:r>
    </w:p>
    <w:p w14:paraId="26AA946D" w14:textId="77777777" w:rsidR="00B048D2" w:rsidRDefault="00B048D2">
      <w:pPr>
        <w:spacing w:before="13" w:line="200" w:lineRule="exact"/>
      </w:pPr>
    </w:p>
    <w:p w14:paraId="20E8C030" w14:textId="77777777" w:rsidR="003C2171" w:rsidRDefault="003C2171" w:rsidP="00033141">
      <w:pPr>
        <w:rPr>
          <w:rFonts w:ascii="Arial" w:hAnsi="Arial" w:cs="Arial"/>
          <w:b/>
          <w:sz w:val="18"/>
          <w:szCs w:val="18"/>
        </w:rPr>
      </w:pPr>
    </w:p>
    <w:p w14:paraId="3306B46C" w14:textId="77777777" w:rsidR="00033141" w:rsidRPr="00033141" w:rsidRDefault="00033141" w:rsidP="00033141">
      <w:pPr>
        <w:rPr>
          <w:rFonts w:ascii="Arial" w:hAnsi="Arial" w:cs="Arial"/>
          <w:b/>
          <w:sz w:val="18"/>
          <w:szCs w:val="18"/>
        </w:rPr>
      </w:pPr>
      <w:r w:rsidRPr="00033141">
        <w:rPr>
          <w:rFonts w:ascii="Arial" w:hAnsi="Arial" w:cs="Arial"/>
          <w:b/>
          <w:sz w:val="18"/>
          <w:szCs w:val="18"/>
        </w:rPr>
        <w:t xml:space="preserve">Skills / Software Used </w:t>
      </w:r>
      <w:proofErr w:type="gramStart"/>
      <w:r w:rsidRPr="00033141">
        <w:rPr>
          <w:rFonts w:ascii="Arial" w:hAnsi="Arial" w:cs="Arial"/>
          <w:b/>
          <w:sz w:val="18"/>
          <w:szCs w:val="18"/>
        </w:rPr>
        <w:t>In</w:t>
      </w:r>
      <w:proofErr w:type="gramEnd"/>
      <w:r w:rsidRPr="00033141">
        <w:rPr>
          <w:rFonts w:ascii="Arial" w:hAnsi="Arial" w:cs="Arial"/>
          <w:b/>
          <w:sz w:val="18"/>
          <w:szCs w:val="18"/>
        </w:rPr>
        <w:t xml:space="preserve"> Current Job Function:</w:t>
      </w:r>
    </w:p>
    <w:p w14:paraId="234455A8" w14:textId="21E623EB"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Team L</w:t>
      </w:r>
      <w:r w:rsidR="002F536E" w:rsidRPr="007145A0">
        <w:rPr>
          <w:rFonts w:ascii="Arial" w:hAnsi="Arial" w:cs="Arial"/>
          <w:sz w:val="18"/>
          <w:szCs w:val="18"/>
        </w:rPr>
        <w:t xml:space="preserve">eadership, </w:t>
      </w:r>
      <w:r w:rsidR="00375C26">
        <w:rPr>
          <w:rFonts w:ascii="Arial" w:hAnsi="Arial" w:cs="Arial"/>
          <w:sz w:val="18"/>
          <w:szCs w:val="18"/>
        </w:rPr>
        <w:t xml:space="preserve">Terraform, Vault, </w:t>
      </w:r>
      <w:r w:rsidR="00554D8B">
        <w:rPr>
          <w:rFonts w:ascii="Arial" w:hAnsi="Arial" w:cs="Arial"/>
          <w:sz w:val="18"/>
          <w:szCs w:val="18"/>
        </w:rPr>
        <w:t xml:space="preserve">Remedy, JIRA, CMC, CIMC, RSA, Qualys, </w:t>
      </w:r>
      <w:proofErr w:type="spellStart"/>
      <w:r w:rsidR="002F536E" w:rsidRPr="007145A0">
        <w:rPr>
          <w:rFonts w:ascii="Arial" w:hAnsi="Arial" w:cs="Arial"/>
          <w:sz w:val="18"/>
          <w:szCs w:val="18"/>
        </w:rPr>
        <w:t>Openstack</w:t>
      </w:r>
      <w:proofErr w:type="spellEnd"/>
      <w:r w:rsidR="002F536E" w:rsidRPr="007145A0">
        <w:rPr>
          <w:rFonts w:ascii="Arial" w:hAnsi="Arial" w:cs="Arial"/>
          <w:sz w:val="18"/>
          <w:szCs w:val="18"/>
        </w:rPr>
        <w:t>, VMWare 4,5,</w:t>
      </w:r>
      <w:r w:rsidRPr="007145A0">
        <w:rPr>
          <w:rFonts w:ascii="Arial" w:hAnsi="Arial" w:cs="Arial"/>
          <w:sz w:val="18"/>
          <w:szCs w:val="18"/>
        </w:rPr>
        <w:t>6,</w:t>
      </w:r>
      <w:r w:rsidR="00554D8B">
        <w:rPr>
          <w:rFonts w:ascii="Arial" w:hAnsi="Arial" w:cs="Arial"/>
          <w:sz w:val="18"/>
          <w:szCs w:val="18"/>
        </w:rPr>
        <w:t>6.5, 7,</w:t>
      </w:r>
      <w:r w:rsidRPr="007145A0">
        <w:rPr>
          <w:rFonts w:ascii="Arial" w:hAnsi="Arial" w:cs="Arial"/>
          <w:sz w:val="18"/>
          <w:szCs w:val="18"/>
        </w:rPr>
        <w:t xml:space="preserve"> KVM, Linux RHEL 6 -7, Windows 7 - 2016, </w:t>
      </w:r>
      <w:r w:rsidR="00737563" w:rsidRPr="007145A0">
        <w:rPr>
          <w:rFonts w:ascii="Arial" w:hAnsi="Arial" w:cs="Arial"/>
          <w:sz w:val="18"/>
          <w:szCs w:val="18"/>
        </w:rPr>
        <w:t xml:space="preserve">Docker, </w:t>
      </w:r>
      <w:r w:rsidRPr="007145A0">
        <w:rPr>
          <w:rFonts w:ascii="Arial" w:hAnsi="Arial" w:cs="Arial"/>
          <w:sz w:val="18"/>
          <w:szCs w:val="18"/>
        </w:rPr>
        <w:t xml:space="preserve">Databases (DB2, MySQL, MSSQL), YAML, Python, BASH, </w:t>
      </w:r>
      <w:proofErr w:type="spellStart"/>
      <w:r w:rsidRPr="007145A0">
        <w:rPr>
          <w:rFonts w:ascii="Arial" w:hAnsi="Arial" w:cs="Arial"/>
          <w:sz w:val="18"/>
          <w:szCs w:val="18"/>
        </w:rPr>
        <w:t>xfree</w:t>
      </w:r>
      <w:proofErr w:type="spellEnd"/>
      <w:r w:rsidRPr="007145A0">
        <w:rPr>
          <w:rFonts w:ascii="Arial" w:hAnsi="Arial" w:cs="Arial"/>
          <w:sz w:val="18"/>
          <w:szCs w:val="18"/>
        </w:rPr>
        <w:t>, RDP, Business Process Manager, Tivoli, Patching, Log File, Automation Troubleshooting, RCA / RFO / Ticketing Change Request systems</w:t>
      </w:r>
      <w:r w:rsidR="00E42C63" w:rsidRPr="007145A0">
        <w:rPr>
          <w:rFonts w:ascii="Arial" w:hAnsi="Arial" w:cs="Arial"/>
          <w:sz w:val="18"/>
          <w:szCs w:val="18"/>
        </w:rPr>
        <w:t xml:space="preserve">, </w:t>
      </w:r>
      <w:proofErr w:type="spellStart"/>
      <w:r w:rsidR="00E42C63" w:rsidRPr="007145A0">
        <w:rPr>
          <w:rFonts w:ascii="Arial" w:hAnsi="Arial" w:cs="Arial"/>
          <w:sz w:val="18"/>
          <w:szCs w:val="18"/>
        </w:rPr>
        <w:t>Hashi</w:t>
      </w:r>
      <w:proofErr w:type="spellEnd"/>
      <w:r w:rsidR="00E42C63" w:rsidRPr="007145A0">
        <w:rPr>
          <w:rFonts w:ascii="Arial" w:hAnsi="Arial" w:cs="Arial"/>
          <w:sz w:val="18"/>
          <w:szCs w:val="18"/>
        </w:rPr>
        <w:t xml:space="preserve"> Corp Vault SME.</w:t>
      </w:r>
      <w:r w:rsidRPr="007145A0">
        <w:rPr>
          <w:rFonts w:ascii="Arial" w:hAnsi="Arial" w:cs="Arial"/>
          <w:sz w:val="18"/>
          <w:szCs w:val="18"/>
        </w:rPr>
        <w:t xml:space="preserve">  </w:t>
      </w:r>
    </w:p>
    <w:p w14:paraId="3D580B90" w14:textId="77777777" w:rsidR="007145A0" w:rsidRDefault="007145A0" w:rsidP="007145A0">
      <w:pPr>
        <w:spacing w:before="1" w:line="301" w:lineRule="auto"/>
        <w:ind w:right="-500"/>
        <w:jc w:val="both"/>
        <w:rPr>
          <w:rFonts w:ascii="Arial" w:eastAsia="Arial" w:hAnsi="Arial" w:cs="Arial"/>
          <w:b/>
          <w:sz w:val="18"/>
          <w:szCs w:val="18"/>
        </w:rPr>
      </w:pPr>
      <w:r w:rsidRPr="006D2E43">
        <w:rPr>
          <w:rFonts w:ascii="Arial" w:eastAsia="Arial" w:hAnsi="Arial" w:cs="Arial"/>
          <w:b/>
          <w:sz w:val="18"/>
          <w:szCs w:val="18"/>
        </w:rPr>
        <w:t>IBM Badges:</w:t>
      </w:r>
    </w:p>
    <w:p w14:paraId="70C2C570" w14:textId="2CEA9BAB" w:rsidR="007145A0" w:rsidRPr="007145A0" w:rsidRDefault="007145A0" w:rsidP="007145A0">
      <w:pPr>
        <w:pStyle w:val="ListParagraph"/>
        <w:numPr>
          <w:ilvl w:val="0"/>
          <w:numId w:val="3"/>
        </w:numPr>
        <w:spacing w:before="1" w:line="301" w:lineRule="auto"/>
        <w:ind w:right="-500"/>
        <w:jc w:val="both"/>
        <w:rPr>
          <w:rFonts w:ascii="Arial" w:eastAsia="Arial" w:hAnsi="Arial" w:cs="Arial"/>
          <w:sz w:val="18"/>
          <w:szCs w:val="18"/>
        </w:rPr>
      </w:pPr>
      <w:r w:rsidRPr="007145A0">
        <w:rPr>
          <w:rFonts w:ascii="Arial" w:eastAsia="Arial" w:hAnsi="Arial" w:cs="Arial"/>
          <w:sz w:val="18"/>
          <w:szCs w:val="18"/>
        </w:rPr>
        <w:t>Docker Essentials: Developer, Kubernetes Cloud Container Service, Hadoop Administration - Level 1, Hadoop Administration - Level 2, Python for Data Science.</w:t>
      </w:r>
    </w:p>
    <w:p w14:paraId="531F3F0D" w14:textId="77777777" w:rsidR="007145A0" w:rsidRPr="00033141" w:rsidRDefault="007145A0" w:rsidP="00033141">
      <w:pPr>
        <w:rPr>
          <w:rFonts w:ascii="Arial" w:hAnsi="Arial" w:cs="Arial"/>
          <w:sz w:val="18"/>
          <w:szCs w:val="18"/>
        </w:rPr>
      </w:pPr>
    </w:p>
    <w:p w14:paraId="0F96CDFC" w14:textId="77777777" w:rsidR="00033141" w:rsidRPr="00033141" w:rsidRDefault="00033141" w:rsidP="00033141">
      <w:pPr>
        <w:rPr>
          <w:rFonts w:ascii="Arial" w:hAnsi="Arial" w:cs="Arial"/>
          <w:sz w:val="18"/>
          <w:szCs w:val="18"/>
        </w:rPr>
      </w:pPr>
    </w:p>
    <w:p w14:paraId="2769045E" w14:textId="77777777" w:rsidR="00033141" w:rsidRPr="00033141" w:rsidRDefault="00033141" w:rsidP="00033141">
      <w:pPr>
        <w:rPr>
          <w:rFonts w:ascii="Arial" w:hAnsi="Arial" w:cs="Arial"/>
          <w:b/>
          <w:sz w:val="18"/>
          <w:szCs w:val="18"/>
        </w:rPr>
      </w:pPr>
      <w:r w:rsidRPr="00033141">
        <w:rPr>
          <w:rFonts w:ascii="Arial" w:hAnsi="Arial" w:cs="Arial"/>
          <w:b/>
          <w:sz w:val="18"/>
          <w:szCs w:val="18"/>
        </w:rPr>
        <w:t>Technical Proficiencies (10+ years)</w:t>
      </w:r>
    </w:p>
    <w:p w14:paraId="02D954BE" w14:textId="77777777" w:rsidR="00033141" w:rsidRPr="00033141" w:rsidRDefault="00033141" w:rsidP="00033141">
      <w:pPr>
        <w:rPr>
          <w:rFonts w:ascii="Arial" w:hAnsi="Arial" w:cs="Arial"/>
          <w:sz w:val="18"/>
          <w:szCs w:val="18"/>
        </w:rPr>
      </w:pPr>
    </w:p>
    <w:p w14:paraId="377D71EF" w14:textId="77777777" w:rsidR="007145A0" w:rsidRDefault="00033141" w:rsidP="00033141">
      <w:pPr>
        <w:rPr>
          <w:rFonts w:ascii="Arial" w:hAnsi="Arial" w:cs="Arial"/>
          <w:sz w:val="18"/>
          <w:szCs w:val="18"/>
        </w:rPr>
      </w:pPr>
      <w:r w:rsidRPr="00033141">
        <w:rPr>
          <w:rFonts w:ascii="Arial" w:hAnsi="Arial" w:cs="Arial"/>
          <w:b/>
          <w:sz w:val="18"/>
          <w:szCs w:val="18"/>
        </w:rPr>
        <w:t>Platforms:</w:t>
      </w:r>
      <w:r w:rsidRPr="00033141">
        <w:rPr>
          <w:rFonts w:ascii="Arial" w:hAnsi="Arial" w:cs="Arial"/>
          <w:sz w:val="18"/>
          <w:szCs w:val="18"/>
        </w:rPr>
        <w:t xml:space="preserve"> </w:t>
      </w:r>
    </w:p>
    <w:p w14:paraId="6694BCE6" w14:textId="6288AD8C"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Windows Server 2K - 2016, XP-Win 8, OS X - MAC, Linux, UNIX - Solaris, BSD,</w:t>
      </w:r>
    </w:p>
    <w:p w14:paraId="731FAAC5" w14:textId="77777777" w:rsidR="00033141" w:rsidRPr="007145A0" w:rsidRDefault="00033141" w:rsidP="007145A0">
      <w:pPr>
        <w:pStyle w:val="ListParagraph"/>
        <w:numPr>
          <w:ilvl w:val="0"/>
          <w:numId w:val="3"/>
        </w:numPr>
        <w:rPr>
          <w:rFonts w:ascii="Arial" w:hAnsi="Arial" w:cs="Arial"/>
          <w:sz w:val="18"/>
          <w:szCs w:val="18"/>
        </w:rPr>
      </w:pPr>
      <w:r w:rsidRPr="007145A0">
        <w:rPr>
          <w:rFonts w:ascii="Arial" w:hAnsi="Arial" w:cs="Arial"/>
          <w:sz w:val="18"/>
          <w:szCs w:val="18"/>
        </w:rPr>
        <w:t>CentOS / RHEL</w:t>
      </w:r>
    </w:p>
    <w:p w14:paraId="7F8D0020" w14:textId="77777777" w:rsidR="007145A0" w:rsidRDefault="00033141" w:rsidP="00033141">
      <w:pPr>
        <w:rPr>
          <w:rFonts w:ascii="Arial" w:hAnsi="Arial" w:cs="Arial"/>
          <w:sz w:val="18"/>
          <w:szCs w:val="18"/>
        </w:rPr>
      </w:pPr>
      <w:r w:rsidRPr="00033141">
        <w:rPr>
          <w:rFonts w:ascii="Arial" w:hAnsi="Arial" w:cs="Arial"/>
          <w:b/>
          <w:sz w:val="18"/>
          <w:szCs w:val="18"/>
        </w:rPr>
        <w:t>Networking:</w:t>
      </w:r>
      <w:r w:rsidRPr="00033141">
        <w:rPr>
          <w:rFonts w:ascii="Arial" w:hAnsi="Arial" w:cs="Arial"/>
          <w:sz w:val="18"/>
          <w:szCs w:val="18"/>
        </w:rPr>
        <w:t xml:space="preserve"> </w:t>
      </w:r>
    </w:p>
    <w:p w14:paraId="20E72D3F" w14:textId="5F4ACE39"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LAN/WAN, TCP/IP, SNMP, SMTP, LDAP, FTP, SMTP, AD, DNS, WINS and RDP.</w:t>
      </w:r>
    </w:p>
    <w:p w14:paraId="14906D9D" w14:textId="77777777" w:rsidR="007145A0" w:rsidRDefault="00033141" w:rsidP="00033141">
      <w:pPr>
        <w:rPr>
          <w:rFonts w:ascii="Arial" w:hAnsi="Arial" w:cs="Arial"/>
          <w:sz w:val="18"/>
          <w:szCs w:val="18"/>
        </w:rPr>
      </w:pPr>
      <w:r w:rsidRPr="00033141">
        <w:rPr>
          <w:rFonts w:ascii="Arial" w:hAnsi="Arial" w:cs="Arial"/>
          <w:b/>
          <w:sz w:val="18"/>
          <w:szCs w:val="18"/>
        </w:rPr>
        <w:t>Software:</w:t>
      </w:r>
      <w:r w:rsidRPr="00033141">
        <w:rPr>
          <w:rFonts w:ascii="Arial" w:hAnsi="Arial" w:cs="Arial"/>
          <w:sz w:val="18"/>
          <w:szCs w:val="18"/>
        </w:rPr>
        <w:t xml:space="preserve"> </w:t>
      </w:r>
    </w:p>
    <w:p w14:paraId="5FBF9018" w14:textId="03C9CAAC"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vSphere,</w:t>
      </w:r>
      <w:r w:rsidR="00296E85" w:rsidRPr="007145A0">
        <w:rPr>
          <w:rFonts w:ascii="Arial" w:hAnsi="Arial" w:cs="Arial"/>
          <w:sz w:val="18"/>
          <w:szCs w:val="18"/>
        </w:rPr>
        <w:t xml:space="preserve"> JUJU, </w:t>
      </w:r>
      <w:r w:rsidRPr="007145A0">
        <w:rPr>
          <w:rFonts w:ascii="Arial" w:hAnsi="Arial" w:cs="Arial"/>
          <w:sz w:val="18"/>
          <w:szCs w:val="18"/>
        </w:rPr>
        <w:t xml:space="preserve">App-V, Hyper-V, SharePoint 2010-12, Apache, SolarWinds Web </w:t>
      </w:r>
      <w:proofErr w:type="spellStart"/>
      <w:r w:rsidRPr="007145A0">
        <w:rPr>
          <w:rFonts w:ascii="Arial" w:hAnsi="Arial" w:cs="Arial"/>
          <w:sz w:val="18"/>
          <w:szCs w:val="18"/>
        </w:rPr>
        <w:t>HelpDesk</w:t>
      </w:r>
      <w:proofErr w:type="spellEnd"/>
      <w:r w:rsidRPr="007145A0">
        <w:rPr>
          <w:rFonts w:ascii="Arial" w:hAnsi="Arial" w:cs="Arial"/>
          <w:sz w:val="18"/>
          <w:szCs w:val="18"/>
        </w:rPr>
        <w:t xml:space="preserve">, Science Logic Help Desk Ticketing system, </w:t>
      </w:r>
      <w:proofErr w:type="spellStart"/>
      <w:r w:rsidRPr="007145A0">
        <w:rPr>
          <w:rFonts w:ascii="Arial" w:hAnsi="Arial" w:cs="Arial"/>
          <w:sz w:val="18"/>
          <w:szCs w:val="18"/>
        </w:rPr>
        <w:t>AdminStudio</w:t>
      </w:r>
      <w:proofErr w:type="spellEnd"/>
      <w:r w:rsidRPr="007145A0">
        <w:rPr>
          <w:rFonts w:ascii="Arial" w:hAnsi="Arial" w:cs="Arial"/>
          <w:sz w:val="18"/>
          <w:szCs w:val="18"/>
        </w:rPr>
        <w:t xml:space="preserve"> </w:t>
      </w:r>
      <w:proofErr w:type="spellStart"/>
      <w:r w:rsidRPr="007145A0">
        <w:rPr>
          <w:rFonts w:ascii="Arial" w:hAnsi="Arial" w:cs="Arial"/>
          <w:sz w:val="18"/>
          <w:szCs w:val="18"/>
        </w:rPr>
        <w:t>Installshield</w:t>
      </w:r>
      <w:proofErr w:type="spellEnd"/>
      <w:r w:rsidRPr="007145A0">
        <w:rPr>
          <w:rFonts w:ascii="Arial" w:hAnsi="Arial" w:cs="Arial"/>
          <w:sz w:val="18"/>
          <w:szCs w:val="18"/>
        </w:rPr>
        <w:t xml:space="preserve">, VMware Workstation, </w:t>
      </w:r>
      <w:proofErr w:type="spellStart"/>
      <w:r w:rsidRPr="007145A0">
        <w:rPr>
          <w:rFonts w:ascii="Arial" w:hAnsi="Arial" w:cs="Arial"/>
          <w:sz w:val="18"/>
          <w:szCs w:val="18"/>
        </w:rPr>
        <w:t>ThinApp</w:t>
      </w:r>
      <w:proofErr w:type="spellEnd"/>
      <w:r w:rsidRPr="007145A0">
        <w:rPr>
          <w:rFonts w:ascii="Arial" w:hAnsi="Arial" w:cs="Arial"/>
          <w:sz w:val="18"/>
          <w:szCs w:val="18"/>
        </w:rPr>
        <w:t xml:space="preserve">, NetApp, Oracle VirtualBox, Office 2000- Office 365, Micro Trend Deep Security, Liquid Labs, </w:t>
      </w:r>
      <w:proofErr w:type="spellStart"/>
      <w:r w:rsidRPr="007145A0">
        <w:rPr>
          <w:rFonts w:ascii="Arial" w:hAnsi="Arial" w:cs="Arial"/>
          <w:sz w:val="18"/>
          <w:szCs w:val="18"/>
        </w:rPr>
        <w:t>Ensim</w:t>
      </w:r>
      <w:proofErr w:type="spellEnd"/>
      <w:r w:rsidRPr="007145A0">
        <w:rPr>
          <w:rFonts w:ascii="Arial" w:hAnsi="Arial" w:cs="Arial"/>
          <w:sz w:val="18"/>
          <w:szCs w:val="18"/>
        </w:rPr>
        <w:t>, Nutanix.</w:t>
      </w:r>
    </w:p>
    <w:p w14:paraId="0D8EA894" w14:textId="77777777" w:rsidR="007145A0" w:rsidRDefault="00033141" w:rsidP="00033141">
      <w:pPr>
        <w:rPr>
          <w:rFonts w:ascii="Arial" w:hAnsi="Arial" w:cs="Arial"/>
          <w:sz w:val="18"/>
          <w:szCs w:val="18"/>
        </w:rPr>
      </w:pPr>
      <w:r w:rsidRPr="00033141">
        <w:rPr>
          <w:rFonts w:ascii="Arial" w:hAnsi="Arial" w:cs="Arial"/>
          <w:b/>
          <w:sz w:val="18"/>
          <w:szCs w:val="18"/>
        </w:rPr>
        <w:t>Cloud Infrastructure:</w:t>
      </w:r>
      <w:r w:rsidRPr="00033141">
        <w:rPr>
          <w:rFonts w:ascii="Arial" w:hAnsi="Arial" w:cs="Arial"/>
          <w:sz w:val="18"/>
          <w:szCs w:val="18"/>
        </w:rPr>
        <w:t xml:space="preserve"> </w:t>
      </w:r>
    </w:p>
    <w:p w14:paraId="5307CA20" w14:textId="35B8BD1D"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VMware ESX 4</w:t>
      </w:r>
      <w:r w:rsidR="00375C26">
        <w:rPr>
          <w:rFonts w:ascii="Arial" w:hAnsi="Arial" w:cs="Arial"/>
          <w:sz w:val="18"/>
          <w:szCs w:val="18"/>
        </w:rPr>
        <w:t xml:space="preserve"> </w:t>
      </w:r>
      <w:r w:rsidRPr="007145A0">
        <w:rPr>
          <w:rFonts w:ascii="Arial" w:hAnsi="Arial" w:cs="Arial"/>
          <w:sz w:val="18"/>
          <w:szCs w:val="18"/>
        </w:rPr>
        <w:t>- 6.</w:t>
      </w:r>
      <w:r w:rsidR="00375C26">
        <w:rPr>
          <w:rFonts w:ascii="Arial" w:hAnsi="Arial" w:cs="Arial"/>
          <w:sz w:val="18"/>
          <w:szCs w:val="18"/>
        </w:rPr>
        <w:t>5</w:t>
      </w:r>
      <w:r w:rsidRPr="007145A0">
        <w:rPr>
          <w:rFonts w:ascii="Arial" w:hAnsi="Arial" w:cs="Arial"/>
          <w:sz w:val="18"/>
          <w:szCs w:val="18"/>
        </w:rPr>
        <w:t xml:space="preserve">, vSphere 4-6, ICO, iSCSI SAN, VMware View, VMware Tools, </w:t>
      </w:r>
      <w:proofErr w:type="spellStart"/>
      <w:r w:rsidRPr="007145A0">
        <w:rPr>
          <w:rFonts w:ascii="Arial" w:hAnsi="Arial" w:cs="Arial"/>
          <w:sz w:val="18"/>
          <w:szCs w:val="18"/>
        </w:rPr>
        <w:t>vShield</w:t>
      </w:r>
      <w:proofErr w:type="spellEnd"/>
      <w:r w:rsidRPr="007145A0">
        <w:rPr>
          <w:rFonts w:ascii="Arial" w:hAnsi="Arial" w:cs="Arial"/>
          <w:sz w:val="18"/>
          <w:szCs w:val="18"/>
        </w:rPr>
        <w:t xml:space="preserve">, CITRIX, XenApp, </w:t>
      </w:r>
      <w:proofErr w:type="spellStart"/>
      <w:r w:rsidRPr="007145A0">
        <w:rPr>
          <w:rFonts w:ascii="Arial" w:hAnsi="Arial" w:cs="Arial"/>
          <w:sz w:val="18"/>
          <w:szCs w:val="18"/>
        </w:rPr>
        <w:t>XenDesktop</w:t>
      </w:r>
      <w:proofErr w:type="spellEnd"/>
      <w:r w:rsidRPr="007145A0">
        <w:rPr>
          <w:rFonts w:ascii="Arial" w:hAnsi="Arial" w:cs="Arial"/>
          <w:sz w:val="18"/>
          <w:szCs w:val="18"/>
        </w:rPr>
        <w:t xml:space="preserve">, Docker, Kubernetes, Vagrant, VMware Storage Solutions, HP Insight Management Administration, HP Insight Control managing HP BLc7000/ C3000 systems, Data Center Operations, Veeam Reporting, PowerShell Reporting, VDI Template </w:t>
      </w:r>
      <w:proofErr w:type="spellStart"/>
      <w:r w:rsidRPr="007145A0">
        <w:rPr>
          <w:rFonts w:ascii="Arial" w:hAnsi="Arial" w:cs="Arial"/>
          <w:sz w:val="18"/>
          <w:szCs w:val="18"/>
        </w:rPr>
        <w:t>setupS</w:t>
      </w:r>
      <w:proofErr w:type="spellEnd"/>
      <w:r w:rsidRPr="007145A0">
        <w:rPr>
          <w:rFonts w:ascii="Arial" w:hAnsi="Arial" w:cs="Arial"/>
          <w:sz w:val="18"/>
          <w:szCs w:val="18"/>
        </w:rPr>
        <w:t>.</w:t>
      </w:r>
    </w:p>
    <w:p w14:paraId="68B9254D" w14:textId="77777777" w:rsidR="007145A0" w:rsidRDefault="00033141" w:rsidP="00033141">
      <w:pPr>
        <w:rPr>
          <w:rFonts w:ascii="Arial" w:hAnsi="Arial" w:cs="Arial"/>
          <w:b/>
          <w:sz w:val="18"/>
          <w:szCs w:val="18"/>
        </w:rPr>
      </w:pPr>
      <w:r w:rsidRPr="00033141">
        <w:rPr>
          <w:rFonts w:ascii="Arial" w:hAnsi="Arial" w:cs="Arial"/>
          <w:b/>
          <w:sz w:val="18"/>
          <w:szCs w:val="18"/>
        </w:rPr>
        <w:t xml:space="preserve">Databases: </w:t>
      </w:r>
    </w:p>
    <w:p w14:paraId="7EA2C01A" w14:textId="21D8FA21" w:rsidR="005D5129"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SQL Server (6.5 - 2012), MySQL, DB2, SQLite, Oracle Database 11g, MS Analysis Server, MS Reporting Server, PostgreSQL</w:t>
      </w:r>
      <w:r w:rsidR="00D07087" w:rsidRPr="007145A0">
        <w:rPr>
          <w:rFonts w:ascii="Arial" w:hAnsi="Arial" w:cs="Arial"/>
          <w:sz w:val="18"/>
          <w:szCs w:val="18"/>
        </w:rPr>
        <w:t xml:space="preserve">, </w:t>
      </w:r>
    </w:p>
    <w:p w14:paraId="3F4B72C2" w14:textId="77777777" w:rsidR="007145A0" w:rsidRDefault="005D5129" w:rsidP="00033141">
      <w:pPr>
        <w:rPr>
          <w:rFonts w:ascii="Arial" w:hAnsi="Arial" w:cs="Arial"/>
          <w:sz w:val="18"/>
          <w:szCs w:val="18"/>
        </w:rPr>
      </w:pPr>
      <w:r w:rsidRPr="005D5129">
        <w:rPr>
          <w:rFonts w:ascii="Arial" w:hAnsi="Arial" w:cs="Arial"/>
          <w:b/>
          <w:sz w:val="18"/>
          <w:szCs w:val="18"/>
        </w:rPr>
        <w:t>Big Data</w:t>
      </w:r>
      <w:r>
        <w:rPr>
          <w:rFonts w:ascii="Arial" w:hAnsi="Arial" w:cs="Arial"/>
          <w:sz w:val="18"/>
          <w:szCs w:val="18"/>
        </w:rPr>
        <w:t xml:space="preserve">: </w:t>
      </w:r>
    </w:p>
    <w:p w14:paraId="6CE20C8F" w14:textId="4C7E5A5C" w:rsidR="00033141" w:rsidRPr="007145A0" w:rsidRDefault="005D5129"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Cloudera </w:t>
      </w:r>
      <w:r w:rsidR="00D07087" w:rsidRPr="007145A0">
        <w:rPr>
          <w:rFonts w:ascii="Arial" w:hAnsi="Arial" w:cs="Arial"/>
          <w:sz w:val="18"/>
          <w:szCs w:val="18"/>
        </w:rPr>
        <w:t>Hadoop, HBase</w:t>
      </w:r>
      <w:r w:rsidRPr="007145A0">
        <w:rPr>
          <w:rFonts w:ascii="Arial" w:hAnsi="Arial" w:cs="Arial"/>
          <w:sz w:val="18"/>
          <w:szCs w:val="18"/>
        </w:rPr>
        <w:t xml:space="preserve">, Hive, </w:t>
      </w:r>
      <w:proofErr w:type="spellStart"/>
      <w:r w:rsidRPr="007145A0">
        <w:rPr>
          <w:rFonts w:ascii="Arial" w:hAnsi="Arial" w:cs="Arial"/>
          <w:sz w:val="18"/>
          <w:szCs w:val="18"/>
        </w:rPr>
        <w:t>Jupyter</w:t>
      </w:r>
      <w:proofErr w:type="spellEnd"/>
      <w:r w:rsidRPr="007145A0">
        <w:rPr>
          <w:rFonts w:ascii="Arial" w:hAnsi="Arial" w:cs="Arial"/>
          <w:sz w:val="18"/>
          <w:szCs w:val="18"/>
        </w:rPr>
        <w:t xml:space="preserve"> notebook</w:t>
      </w:r>
    </w:p>
    <w:p w14:paraId="1717BE52" w14:textId="77777777" w:rsidR="007145A0" w:rsidRDefault="00033141" w:rsidP="00033141">
      <w:pPr>
        <w:rPr>
          <w:rFonts w:ascii="Arial" w:hAnsi="Arial" w:cs="Arial"/>
          <w:sz w:val="18"/>
          <w:szCs w:val="18"/>
        </w:rPr>
      </w:pPr>
      <w:r w:rsidRPr="00033141">
        <w:rPr>
          <w:rFonts w:ascii="Arial" w:hAnsi="Arial" w:cs="Arial"/>
          <w:b/>
          <w:sz w:val="18"/>
          <w:szCs w:val="18"/>
        </w:rPr>
        <w:t>Languages/Development Tools:</w:t>
      </w:r>
      <w:r w:rsidRPr="00033141">
        <w:rPr>
          <w:rFonts w:ascii="Arial" w:hAnsi="Arial" w:cs="Arial"/>
          <w:sz w:val="18"/>
          <w:szCs w:val="18"/>
        </w:rPr>
        <w:t xml:space="preserve"> </w:t>
      </w:r>
    </w:p>
    <w:p w14:paraId="3708A91C" w14:textId="04ED1DCB"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PowerCLI 5 - 5.8, PowerShell, HTML, PHP, ASP.Net, C#, SQL, Visual Studio, Sublime Test, Python, </w:t>
      </w:r>
      <w:proofErr w:type="spellStart"/>
      <w:r w:rsidRPr="007145A0">
        <w:rPr>
          <w:rFonts w:ascii="Arial" w:hAnsi="Arial" w:cs="Arial"/>
          <w:sz w:val="18"/>
          <w:szCs w:val="18"/>
        </w:rPr>
        <w:t>GoLang</w:t>
      </w:r>
      <w:proofErr w:type="spellEnd"/>
      <w:r w:rsidRPr="007145A0">
        <w:rPr>
          <w:rFonts w:ascii="Arial" w:hAnsi="Arial" w:cs="Arial"/>
          <w:sz w:val="18"/>
          <w:szCs w:val="18"/>
        </w:rPr>
        <w:t xml:space="preserve">. </w:t>
      </w:r>
    </w:p>
    <w:p w14:paraId="624C6505" w14:textId="77777777" w:rsidR="00033141" w:rsidRPr="00033141" w:rsidRDefault="00033141" w:rsidP="00033141">
      <w:pPr>
        <w:rPr>
          <w:rFonts w:ascii="Arial" w:hAnsi="Arial" w:cs="Arial"/>
          <w:sz w:val="18"/>
          <w:szCs w:val="18"/>
        </w:rPr>
      </w:pPr>
    </w:p>
    <w:p w14:paraId="27CC6675" w14:textId="77777777" w:rsidR="00033141" w:rsidRPr="007145A0" w:rsidRDefault="00033141" w:rsidP="00033141">
      <w:pPr>
        <w:rPr>
          <w:rFonts w:ascii="Arial" w:hAnsi="Arial" w:cs="Arial"/>
          <w:b/>
          <w:sz w:val="18"/>
          <w:szCs w:val="18"/>
        </w:rPr>
      </w:pPr>
      <w:r w:rsidRPr="007145A0">
        <w:rPr>
          <w:rFonts w:ascii="Arial" w:hAnsi="Arial" w:cs="Arial"/>
          <w:b/>
          <w:sz w:val="18"/>
          <w:szCs w:val="18"/>
        </w:rPr>
        <w:t>GROUPS</w:t>
      </w:r>
    </w:p>
    <w:p w14:paraId="678350B9" w14:textId="75A6A76E" w:rsidR="00033141" w:rsidRPr="007145A0" w:rsidRDefault="00033141" w:rsidP="007145A0">
      <w:pPr>
        <w:pStyle w:val="ListParagraph"/>
        <w:numPr>
          <w:ilvl w:val="0"/>
          <w:numId w:val="4"/>
        </w:numPr>
        <w:rPr>
          <w:rFonts w:ascii="Arial" w:hAnsi="Arial" w:cs="Arial"/>
          <w:sz w:val="18"/>
          <w:szCs w:val="18"/>
        </w:rPr>
      </w:pPr>
      <w:r w:rsidRPr="007145A0">
        <w:rPr>
          <w:rFonts w:ascii="Arial" w:hAnsi="Arial" w:cs="Arial"/>
          <w:sz w:val="18"/>
          <w:szCs w:val="18"/>
        </w:rPr>
        <w:t xml:space="preserve">VMUG, </w:t>
      </w:r>
      <w:proofErr w:type="spellStart"/>
      <w:r w:rsidRPr="007145A0">
        <w:rPr>
          <w:rFonts w:ascii="Arial" w:hAnsi="Arial" w:cs="Arial"/>
          <w:sz w:val="18"/>
          <w:szCs w:val="18"/>
        </w:rPr>
        <w:t>Openstack</w:t>
      </w:r>
      <w:proofErr w:type="spellEnd"/>
      <w:r w:rsidRPr="007145A0">
        <w:rPr>
          <w:rFonts w:ascii="Arial" w:hAnsi="Arial" w:cs="Arial"/>
          <w:sz w:val="18"/>
          <w:szCs w:val="18"/>
        </w:rPr>
        <w:t xml:space="preserve">, Docker, </w:t>
      </w:r>
      <w:proofErr w:type="spellStart"/>
      <w:r w:rsidRPr="007145A0">
        <w:rPr>
          <w:rFonts w:ascii="Arial" w:hAnsi="Arial" w:cs="Arial"/>
          <w:sz w:val="18"/>
          <w:szCs w:val="18"/>
        </w:rPr>
        <w:t>HashiCorp</w:t>
      </w:r>
      <w:proofErr w:type="spellEnd"/>
      <w:r w:rsidRPr="007145A0">
        <w:rPr>
          <w:rFonts w:ascii="Arial" w:hAnsi="Arial" w:cs="Arial"/>
          <w:sz w:val="18"/>
          <w:szCs w:val="18"/>
        </w:rPr>
        <w:t>, Kubernetes</w:t>
      </w:r>
      <w:r w:rsidR="00393F2D" w:rsidRPr="007145A0">
        <w:rPr>
          <w:rFonts w:ascii="Arial" w:hAnsi="Arial" w:cs="Arial"/>
          <w:sz w:val="18"/>
          <w:szCs w:val="18"/>
        </w:rPr>
        <w:t>, Slack</w:t>
      </w:r>
    </w:p>
    <w:p w14:paraId="1E36A55D" w14:textId="77777777" w:rsidR="007145A0" w:rsidRDefault="007145A0" w:rsidP="00033141">
      <w:pPr>
        <w:rPr>
          <w:rFonts w:ascii="Arial" w:hAnsi="Arial" w:cs="Arial"/>
          <w:sz w:val="18"/>
          <w:szCs w:val="18"/>
        </w:rPr>
      </w:pPr>
    </w:p>
    <w:p w14:paraId="317292FD" w14:textId="77777777" w:rsidR="007145A0" w:rsidRPr="00033141" w:rsidRDefault="007145A0" w:rsidP="00033141">
      <w:pPr>
        <w:rPr>
          <w:rFonts w:ascii="Arial" w:hAnsi="Arial" w:cs="Arial"/>
          <w:sz w:val="18"/>
          <w:szCs w:val="18"/>
        </w:rPr>
      </w:pPr>
    </w:p>
    <w:p w14:paraId="33BCA838" w14:textId="77777777" w:rsidR="00B048D2" w:rsidRDefault="00B048D2" w:rsidP="00033141">
      <w:pPr>
        <w:spacing w:before="67"/>
        <w:ind w:left="100" w:right="8623"/>
        <w:jc w:val="both"/>
        <w:rPr>
          <w:rFonts w:ascii="Arial" w:eastAsia="Arial" w:hAnsi="Arial" w:cs="Arial"/>
          <w:sz w:val="18"/>
          <w:szCs w:val="18"/>
        </w:rPr>
      </w:pPr>
    </w:p>
    <w:sectPr w:rsidR="00B048D2">
      <w:pgSz w:w="12240" w:h="15840"/>
      <w:pgMar w:top="1380" w:right="11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B0317"/>
    <w:multiLevelType w:val="hybridMultilevel"/>
    <w:tmpl w:val="7C38CD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2E24A88"/>
    <w:multiLevelType w:val="hybridMultilevel"/>
    <w:tmpl w:val="6FD49B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5356DC1"/>
    <w:multiLevelType w:val="hybridMultilevel"/>
    <w:tmpl w:val="B414DA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5294A55"/>
    <w:multiLevelType w:val="hybridMultilevel"/>
    <w:tmpl w:val="E48A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E94783"/>
    <w:multiLevelType w:val="hybridMultilevel"/>
    <w:tmpl w:val="60E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5EB0"/>
    <w:multiLevelType w:val="multilevel"/>
    <w:tmpl w:val="AA24B5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EED2815"/>
    <w:multiLevelType w:val="hybridMultilevel"/>
    <w:tmpl w:val="E458A3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2955741"/>
    <w:multiLevelType w:val="hybridMultilevel"/>
    <w:tmpl w:val="362E078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53D56005"/>
    <w:multiLevelType w:val="hybridMultilevel"/>
    <w:tmpl w:val="26FA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A768A"/>
    <w:multiLevelType w:val="hybridMultilevel"/>
    <w:tmpl w:val="9F9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73DB2"/>
    <w:multiLevelType w:val="hybridMultilevel"/>
    <w:tmpl w:val="25F479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75691CF4"/>
    <w:multiLevelType w:val="hybridMultilevel"/>
    <w:tmpl w:val="889C68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7D1866E4"/>
    <w:multiLevelType w:val="hybridMultilevel"/>
    <w:tmpl w:val="EA84547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7F0F389B"/>
    <w:multiLevelType w:val="hybridMultilevel"/>
    <w:tmpl w:val="D4DC7C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2"/>
  </w:num>
  <w:num w:numId="6">
    <w:abstractNumId w:val="13"/>
  </w:num>
  <w:num w:numId="7">
    <w:abstractNumId w:val="8"/>
  </w:num>
  <w:num w:numId="8">
    <w:abstractNumId w:val="11"/>
  </w:num>
  <w:num w:numId="9">
    <w:abstractNumId w:val="1"/>
  </w:num>
  <w:num w:numId="10">
    <w:abstractNumId w:val="7"/>
  </w:num>
  <w:num w:numId="11">
    <w:abstractNumId w:val="12"/>
  </w:num>
  <w:num w:numId="12">
    <w:abstractNumId w:val="3"/>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44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D2"/>
    <w:rsid w:val="00033141"/>
    <w:rsid w:val="000630FD"/>
    <w:rsid w:val="00125196"/>
    <w:rsid w:val="001A48A0"/>
    <w:rsid w:val="001D219F"/>
    <w:rsid w:val="001E1E11"/>
    <w:rsid w:val="00216470"/>
    <w:rsid w:val="00224CDE"/>
    <w:rsid w:val="0026564C"/>
    <w:rsid w:val="00296E85"/>
    <w:rsid w:val="002F3AFD"/>
    <w:rsid w:val="002F536E"/>
    <w:rsid w:val="00375C26"/>
    <w:rsid w:val="00393F2D"/>
    <w:rsid w:val="003C2171"/>
    <w:rsid w:val="003F7696"/>
    <w:rsid w:val="00407BCE"/>
    <w:rsid w:val="00463C6B"/>
    <w:rsid w:val="004642A8"/>
    <w:rsid w:val="00494301"/>
    <w:rsid w:val="004B7B7F"/>
    <w:rsid w:val="004E4563"/>
    <w:rsid w:val="0050084C"/>
    <w:rsid w:val="00525EF6"/>
    <w:rsid w:val="00554D8B"/>
    <w:rsid w:val="005646E6"/>
    <w:rsid w:val="005A1F67"/>
    <w:rsid w:val="005D5129"/>
    <w:rsid w:val="0061055E"/>
    <w:rsid w:val="00615F16"/>
    <w:rsid w:val="006B2D85"/>
    <w:rsid w:val="006B3329"/>
    <w:rsid w:val="006D2E43"/>
    <w:rsid w:val="007145A0"/>
    <w:rsid w:val="00716F14"/>
    <w:rsid w:val="00737563"/>
    <w:rsid w:val="007B0CE8"/>
    <w:rsid w:val="008049AC"/>
    <w:rsid w:val="008731A6"/>
    <w:rsid w:val="0087448C"/>
    <w:rsid w:val="008C0F21"/>
    <w:rsid w:val="008C2386"/>
    <w:rsid w:val="008C2CC4"/>
    <w:rsid w:val="0095361F"/>
    <w:rsid w:val="00970C2C"/>
    <w:rsid w:val="00A437D6"/>
    <w:rsid w:val="00A95F34"/>
    <w:rsid w:val="00AC7A8B"/>
    <w:rsid w:val="00AF4143"/>
    <w:rsid w:val="00B048D2"/>
    <w:rsid w:val="00C000C3"/>
    <w:rsid w:val="00C31BE4"/>
    <w:rsid w:val="00CA38D7"/>
    <w:rsid w:val="00CD30A0"/>
    <w:rsid w:val="00CD7A9C"/>
    <w:rsid w:val="00CF05B3"/>
    <w:rsid w:val="00D07087"/>
    <w:rsid w:val="00D12E12"/>
    <w:rsid w:val="00E42C63"/>
    <w:rsid w:val="00E65D6A"/>
    <w:rsid w:val="00E9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CB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1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01920">
      <w:bodyDiv w:val="1"/>
      <w:marLeft w:val="0"/>
      <w:marRight w:val="0"/>
      <w:marTop w:val="0"/>
      <w:marBottom w:val="0"/>
      <w:divBdr>
        <w:top w:val="none" w:sz="0" w:space="0" w:color="auto"/>
        <w:left w:val="none" w:sz="0" w:space="0" w:color="auto"/>
        <w:bottom w:val="none" w:sz="0" w:space="0" w:color="auto"/>
        <w:right w:val="none" w:sz="0" w:space="0" w:color="auto"/>
      </w:divBdr>
    </w:div>
    <w:div w:id="153665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D23B-2430-D24C-A8D2-C9EECE41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 B</cp:lastModifiedBy>
  <cp:revision>22</cp:revision>
  <dcterms:created xsi:type="dcterms:W3CDTF">2018-10-12T04:18:00Z</dcterms:created>
  <dcterms:modified xsi:type="dcterms:W3CDTF">2019-08-13T18:56:00Z</dcterms:modified>
</cp:coreProperties>
</file>