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3" w:after="0"/>
        <w:ind w:left="100" w:right="940" w:firstLine="2348"/>
        <w:jc w:val="both"/>
        <w:rPr>
          <w:rFonts w:ascii="Cambria" w:hAnsi="Cambria" w:eastAsia="Arial" w:cs="Baghdad" w:asciiTheme="majorHAnsi" w:hAnsiTheme="majorHAnsi"/>
          <w:sz w:val="42"/>
          <w:szCs w:val="42"/>
        </w:rPr>
      </w:pPr>
      <w:r>
        <w:rPr>
          <w:rFonts w:eastAsia="Arial" w:cs="Arial" w:ascii="Arial" w:hAnsi="Arial"/>
          <w:b/>
          <w:sz w:val="42"/>
          <w:szCs w:val="42"/>
        </w:rPr>
        <w:t xml:space="preserve"> </w:t>
      </w:r>
      <w:r>
        <w:rPr>
          <w:rFonts w:eastAsia="Arial" w:cs="Baghdad" w:ascii="Cambria" w:hAnsi="Cambria" w:asciiTheme="majorHAnsi" w:hAnsiTheme="majorHAnsi"/>
          <w:b/>
          <w:sz w:val="42"/>
          <w:szCs w:val="42"/>
        </w:rPr>
        <w:t>Micheal Benzel</w:t>
      </w:r>
    </w:p>
    <w:p>
      <w:pPr>
        <w:pStyle w:val="Normal"/>
        <w:spacing w:lineRule="exact" w:line="100" w:before="1" w:after="0"/>
        <w:rPr>
          <w:sz w:val="10"/>
          <w:szCs w:val="10"/>
        </w:rPr>
      </w:pPr>
      <w:r>
        <w:rPr>
          <w:sz w:val="10"/>
          <w:szCs w:val="10"/>
        </w:rPr>
      </w:r>
    </w:p>
    <w:p>
      <w:pPr>
        <w:pStyle w:val="Normal"/>
        <w:spacing w:lineRule="exact" w:line="200"/>
        <w:rPr/>
      </w:pPr>
      <w:r>
        <w:rPr/>
      </w:r>
    </w:p>
    <w:p>
      <w:pPr>
        <w:pStyle w:val="Normal"/>
        <w:spacing w:lineRule="exact" w:line="200"/>
        <w:rPr/>
      </w:pPr>
      <w:r>
        <w:rPr/>
      </w:r>
    </w:p>
    <w:p>
      <w:pPr>
        <w:pStyle w:val="Normal"/>
        <w:ind w:left="100" w:right="940" w:hanging="0"/>
        <w:jc w:val="both"/>
        <w:rPr>
          <w:rFonts w:ascii="Arial" w:hAnsi="Arial" w:eastAsia="Arial" w:cs="Arial"/>
          <w:sz w:val="18"/>
          <w:szCs w:val="18"/>
        </w:rPr>
      </w:pPr>
      <w:r>
        <w:rPr>
          <w:rFonts w:eastAsia="Arial" w:cs="Arial" w:ascii="Arial" w:hAnsi="Arial"/>
          <w:sz w:val="18"/>
          <w:szCs w:val="18"/>
        </w:rPr>
        <w:t xml:space="preserve">                                </w:t>
      </w:r>
      <w:r>
        <w:rPr>
          <w:rFonts w:eastAsia="Arial" w:cs="Arial" w:ascii="Arial" w:hAnsi="Arial"/>
          <w:sz w:val="18"/>
          <w:szCs w:val="18"/>
        </w:rPr>
        <w:t xml:space="preserve">Nampa, Idaho </w:t>
      </w:r>
      <w:r>
        <w:rPr>
          <w:rFonts w:eastAsia="Symbol" w:cs="Symbol" w:ascii="Symbol" w:hAnsi="Symbol"/>
          <w:sz w:val="18"/>
          <w:szCs w:val="18"/>
        </w:rPr>
        <w:t></w:t>
      </w:r>
      <w:r>
        <w:rPr>
          <w:rFonts w:eastAsia="Arial" w:cs="Arial" w:ascii="Arial" w:hAnsi="Arial"/>
          <w:sz w:val="18"/>
          <w:szCs w:val="18"/>
        </w:rPr>
        <w:t xml:space="preserve"> email tictoc@tictoc.us </w:t>
      </w:r>
      <w:r>
        <w:rPr>
          <w:rFonts w:eastAsia="Symbol" w:cs="Symbol" w:ascii="Symbol" w:hAnsi="Symbol"/>
          <w:sz w:val="18"/>
          <w:szCs w:val="18"/>
        </w:rPr>
        <w:t></w:t>
      </w:r>
      <w:r>
        <w:rPr>
          <w:rFonts w:eastAsia="Arial" w:cs="Arial" w:ascii="Arial" w:hAnsi="Arial"/>
          <w:sz w:val="18"/>
          <w:szCs w:val="18"/>
        </w:rPr>
        <w:t xml:space="preserve"> Phone +1 (208) 440-6797</w:t>
      </w:r>
    </w:p>
    <w:p>
      <w:pPr>
        <w:pStyle w:val="Normal"/>
        <w:spacing w:lineRule="exact" w:line="220" w:before="2" w:after="0"/>
        <w:rPr>
          <w:sz w:val="22"/>
          <w:szCs w:val="22"/>
        </w:rPr>
      </w:pPr>
      <w:r>
        <w:rPr/>
        <w:drawing>
          <wp:inline distT="0" distB="0" distL="0" distR="0">
            <wp:extent cx="5626100" cy="18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26100" cy="18415"/>
                    </a:xfrm>
                    <a:prstGeom prst="rect">
                      <a:avLst/>
                    </a:prstGeom>
                  </pic:spPr>
                </pic:pic>
              </a:graphicData>
            </a:graphic>
          </wp:inline>
        </w:drawing>
      </w:r>
    </w:p>
    <w:p>
      <w:pPr>
        <w:pStyle w:val="Normal"/>
        <w:spacing w:lineRule="auto" w:line="300"/>
        <w:ind w:left="990" w:right="134" w:hanging="990"/>
        <w:jc w:val="both"/>
        <w:rPr>
          <w:rFonts w:ascii="Arial" w:hAnsi="Arial" w:eastAsia="Arial" w:cs="Arial"/>
          <w:sz w:val="18"/>
          <w:szCs w:val="18"/>
        </w:rPr>
      </w:pPr>
      <w:r>
        <w:rPr>
          <w:rFonts w:cs="Arial" w:ascii="Arial" w:hAnsi="Arial"/>
          <w:b/>
          <w:sz w:val="18"/>
          <w:szCs w:val="18"/>
        </w:rPr>
        <w:t xml:space="preserve">Summary </w:t>
      </w:r>
      <w:r>
        <w:rPr>
          <w:rFonts w:eastAsia="Arial" w:cs="Arial" w:ascii="Arial" w:hAnsi="Arial"/>
          <w:sz w:val="18"/>
          <w:szCs w:val="18"/>
        </w:rPr>
        <w:t>Senior</w:t>
      </w:r>
      <w:r>
        <w:rPr>
          <w:rFonts w:eastAsia="Arial" w:cs="Arial" w:ascii="Arial" w:hAnsi="Arial"/>
          <w:spacing w:val="-5"/>
          <w:sz w:val="18"/>
          <w:szCs w:val="18"/>
        </w:rPr>
        <w:t xml:space="preserve"> </w:t>
      </w:r>
      <w:r>
        <w:rPr>
          <w:rFonts w:eastAsia="Arial" w:cs="Arial" w:ascii="Arial" w:hAnsi="Arial"/>
          <w:sz w:val="18"/>
          <w:szCs w:val="18"/>
        </w:rPr>
        <w:t>Engineer</w:t>
      </w:r>
      <w:r>
        <w:rPr>
          <w:rFonts w:eastAsia="Arial" w:cs="Arial" w:ascii="Arial" w:hAnsi="Arial"/>
          <w:spacing w:val="-5"/>
          <w:sz w:val="18"/>
          <w:szCs w:val="18"/>
        </w:rPr>
        <w:t xml:space="preserve"> </w:t>
      </w:r>
      <w:r>
        <w:rPr>
          <w:rFonts w:eastAsia="Arial" w:cs="Arial" w:ascii="Arial" w:hAnsi="Arial"/>
          <w:sz w:val="18"/>
          <w:szCs w:val="18"/>
        </w:rPr>
        <w:t>with</w:t>
      </w:r>
      <w:r>
        <w:rPr>
          <w:rFonts w:eastAsia="Arial" w:cs="Arial" w:ascii="Arial" w:hAnsi="Arial"/>
          <w:spacing w:val="-5"/>
          <w:sz w:val="18"/>
          <w:szCs w:val="18"/>
        </w:rPr>
        <w:t xml:space="preserve"> </w:t>
      </w:r>
      <w:r>
        <w:rPr>
          <w:rFonts w:eastAsia="Arial" w:cs="Arial" w:ascii="Arial" w:hAnsi="Arial"/>
          <w:sz w:val="18"/>
          <w:szCs w:val="18"/>
        </w:rPr>
        <w:t>10+</w:t>
      </w:r>
      <w:r>
        <w:rPr>
          <w:rFonts w:eastAsia="Arial" w:cs="Arial" w:ascii="Arial" w:hAnsi="Arial"/>
          <w:spacing w:val="-5"/>
          <w:sz w:val="18"/>
          <w:szCs w:val="18"/>
        </w:rPr>
        <w:t xml:space="preserve"> </w:t>
      </w:r>
      <w:r>
        <w:rPr>
          <w:rFonts w:eastAsia="Arial" w:cs="Arial" w:ascii="Arial" w:hAnsi="Arial"/>
          <w:sz w:val="18"/>
          <w:szCs w:val="18"/>
        </w:rPr>
        <w:t>years'</w:t>
      </w:r>
      <w:r>
        <w:rPr>
          <w:rFonts w:eastAsia="Arial" w:cs="Arial" w:ascii="Arial" w:hAnsi="Arial"/>
          <w:spacing w:val="-5"/>
          <w:sz w:val="18"/>
          <w:szCs w:val="18"/>
        </w:rPr>
        <w:t xml:space="preserve"> </w:t>
      </w:r>
      <w:r>
        <w:rPr>
          <w:rFonts w:eastAsia="Arial" w:cs="Arial" w:ascii="Arial" w:hAnsi="Arial"/>
          <w:sz w:val="18"/>
          <w:szCs w:val="18"/>
        </w:rPr>
        <w:t>experience</w:t>
      </w:r>
      <w:r>
        <w:rPr>
          <w:rFonts w:eastAsia="Arial" w:cs="Arial" w:ascii="Arial" w:hAnsi="Arial"/>
          <w:spacing w:val="-5"/>
          <w:sz w:val="18"/>
          <w:szCs w:val="18"/>
        </w:rPr>
        <w:t xml:space="preserve"> </w:t>
      </w:r>
      <w:r>
        <w:rPr>
          <w:rFonts w:eastAsia="Arial" w:cs="Arial" w:ascii="Arial" w:hAnsi="Arial"/>
          <w:sz w:val="18"/>
          <w:szCs w:val="18"/>
        </w:rPr>
        <w:t>managing,</w:t>
      </w:r>
      <w:r>
        <w:rPr>
          <w:rFonts w:eastAsia="Arial" w:cs="Arial" w:ascii="Arial" w:hAnsi="Arial"/>
          <w:spacing w:val="-5"/>
          <w:sz w:val="18"/>
          <w:szCs w:val="18"/>
        </w:rPr>
        <w:t xml:space="preserve"> </w:t>
      </w:r>
      <w:r>
        <w:rPr>
          <w:rFonts w:eastAsia="Arial" w:cs="Arial" w:ascii="Arial" w:hAnsi="Arial"/>
          <w:sz w:val="18"/>
          <w:szCs w:val="18"/>
        </w:rPr>
        <w:t>developing</w:t>
      </w:r>
      <w:r>
        <w:rPr>
          <w:rFonts w:eastAsia="Arial" w:cs="Arial" w:ascii="Arial" w:hAnsi="Arial"/>
          <w:spacing w:val="-5"/>
          <w:sz w:val="18"/>
          <w:szCs w:val="18"/>
        </w:rPr>
        <w:t xml:space="preserve"> </w:t>
      </w:r>
      <w:r>
        <w:rPr>
          <w:rFonts w:eastAsia="Arial" w:cs="Arial" w:ascii="Arial" w:hAnsi="Arial"/>
          <w:sz w:val="18"/>
          <w:szCs w:val="18"/>
        </w:rPr>
        <w:t>and</w:t>
      </w:r>
      <w:r>
        <w:rPr>
          <w:rFonts w:eastAsia="Arial" w:cs="Arial" w:ascii="Arial" w:hAnsi="Arial"/>
          <w:spacing w:val="-5"/>
          <w:sz w:val="18"/>
          <w:szCs w:val="18"/>
        </w:rPr>
        <w:t xml:space="preserve"> </w:t>
      </w:r>
      <w:r>
        <w:rPr>
          <w:rFonts w:eastAsia="Arial" w:cs="Arial" w:ascii="Arial" w:hAnsi="Arial"/>
          <w:sz w:val="18"/>
          <w:szCs w:val="18"/>
        </w:rPr>
        <w:t>deploying</w:t>
      </w:r>
      <w:r>
        <w:rPr>
          <w:rFonts w:eastAsia="Arial" w:cs="Arial" w:ascii="Arial" w:hAnsi="Arial"/>
          <w:spacing w:val="-5"/>
          <w:sz w:val="18"/>
          <w:szCs w:val="18"/>
        </w:rPr>
        <w:t xml:space="preserve"> </w:t>
      </w:r>
      <w:r>
        <w:rPr>
          <w:rFonts w:eastAsia="Arial" w:cs="Arial" w:ascii="Arial" w:hAnsi="Arial"/>
          <w:sz w:val="18"/>
          <w:szCs w:val="18"/>
        </w:rPr>
        <w:t>cutting-edge</w:t>
      </w:r>
      <w:r>
        <w:rPr>
          <w:rFonts w:eastAsia="Arial" w:cs="Arial" w:ascii="Arial" w:hAnsi="Arial"/>
          <w:spacing w:val="-5"/>
          <w:sz w:val="18"/>
          <w:szCs w:val="18"/>
        </w:rPr>
        <w:t xml:space="preserve">       </w:t>
      </w:r>
      <w:r>
        <w:rPr>
          <w:rFonts w:eastAsia="Arial" w:cs="Arial" w:ascii="Arial" w:hAnsi="Arial"/>
          <w:sz w:val="18"/>
          <w:szCs w:val="18"/>
        </w:rPr>
        <w:t xml:space="preserve">technologies. </w:t>
      </w:r>
    </w:p>
    <w:p>
      <w:pPr>
        <w:pStyle w:val="Normal"/>
        <w:spacing w:lineRule="auto" w:line="300"/>
        <w:ind w:left="990" w:right="134" w:hanging="990"/>
        <w:jc w:val="both"/>
        <w:rPr/>
      </w:pPr>
      <w:r>
        <w:rPr>
          <w:rFonts w:eastAsia="Arial" w:cs="Arial" w:ascii="Arial" w:hAnsi="Arial"/>
          <w:sz w:val="18"/>
          <w:szCs w:val="18"/>
        </w:rPr>
        <w:t xml:space="preserve">LinkedIn Profile -  </w:t>
      </w:r>
      <w:hyperlink r:id="rId3">
        <w:r>
          <w:rPr>
            <w:rStyle w:val="InternetLink"/>
            <w:rFonts w:eastAsia="Arial" w:cs="Arial" w:ascii="Arial" w:hAnsi="Arial"/>
            <w:sz w:val="18"/>
            <w:szCs w:val="18"/>
          </w:rPr>
          <w:t>https://www.linkedin.com/in/michealbenzelcloudservice/</w:t>
        </w:r>
      </w:hyperlink>
    </w:p>
    <w:p>
      <w:pPr>
        <w:pStyle w:val="Normal"/>
        <w:spacing w:lineRule="exact" w:line="220" w:before="2" w:after="0"/>
        <w:rPr/>
      </w:pPr>
      <w:r>
        <w:rPr>
          <w:rFonts w:cs="Arial" w:ascii="Arial" w:hAnsi="Arial"/>
          <w:bCs/>
          <w:sz w:val="18"/>
          <w:szCs w:val="18"/>
        </w:rPr>
        <w:t xml:space="preserve">GitHub Resume - </w:t>
      </w:r>
      <w:hyperlink r:id="rId4">
        <w:r>
          <w:rPr>
            <w:rStyle w:val="InternetLink"/>
            <w:rFonts w:cs="Arial" w:ascii="Arial" w:hAnsi="Arial"/>
            <w:bCs/>
            <w:sz w:val="18"/>
            <w:szCs w:val="18"/>
          </w:rPr>
          <w:t>https://github.com/tickers/resume/blob/master/micheal-benzel_resume.html</w:t>
        </w:r>
      </w:hyperlink>
      <w:r>
        <w:rPr>
          <w:rFonts w:cs="Arial" w:ascii="Arial" w:hAnsi="Arial"/>
          <w:bCs/>
          <w:sz w:val="18"/>
          <w:szCs w:val="18"/>
        </w:rPr>
        <w:t xml:space="preserve"> </w:t>
      </w:r>
    </w:p>
    <w:p>
      <w:pPr>
        <w:pStyle w:val="Normal"/>
        <w:spacing w:lineRule="exact" w:line="220" w:before="2" w:after="0"/>
        <w:rPr>
          <w:sz w:val="22"/>
          <w:szCs w:val="22"/>
        </w:rPr>
      </w:pPr>
      <w:r>
        <w:rPr>
          <w:sz w:val="22"/>
          <w:szCs w:val="22"/>
        </w:rPr>
      </w:r>
    </w:p>
    <w:p>
      <w:pPr>
        <w:pStyle w:val="Normal"/>
        <w:spacing w:lineRule="exact" w:line="220" w:before="2" w:after="0"/>
        <w:rPr>
          <w:rFonts w:ascii="Arial" w:hAnsi="Arial" w:eastAsia="Arial" w:cs="Arial"/>
          <w:b/>
          <w:b/>
          <w:sz w:val="18"/>
          <w:szCs w:val="18"/>
        </w:rPr>
      </w:pPr>
      <w:r>
        <w:rPr>
          <w:rFonts w:eastAsia="Arial" w:cs="Arial" w:ascii="Arial" w:hAnsi="Arial"/>
          <w:b/>
          <w:sz w:val="18"/>
          <w:szCs w:val="18"/>
        </w:rPr>
        <w:t xml:space="preserve">Experience </w:t>
      </w:r>
    </w:p>
    <w:p>
      <w:pPr>
        <w:pStyle w:val="Normal"/>
        <w:spacing w:lineRule="exact" w:line="220" w:before="2" w:after="0"/>
        <w:rPr>
          <w:rFonts w:ascii="Arial" w:hAnsi="Arial" w:eastAsia="Arial" w:cs="Arial"/>
          <w:b/>
          <w:b/>
          <w:sz w:val="18"/>
          <w:szCs w:val="18"/>
        </w:rPr>
      </w:pPr>
      <w:r>
        <w:rPr>
          <w:rFonts w:eastAsia="Arial" w:cs="Arial" w:ascii="Arial" w:hAnsi="Arial"/>
          <w:b/>
          <w:sz w:val="18"/>
          <w:szCs w:val="18"/>
        </w:rPr>
      </w:r>
    </w:p>
    <w:p>
      <w:pPr>
        <w:pStyle w:val="Normal"/>
        <w:spacing w:lineRule="exact" w:line="220" w:before="2" w:after="0"/>
        <w:rPr>
          <w:rFonts w:ascii="Arial" w:hAnsi="Arial" w:eastAsia="Arial" w:cs="Arial"/>
          <w:b/>
          <w:b/>
          <w:sz w:val="21"/>
          <w:szCs w:val="21"/>
        </w:rPr>
      </w:pPr>
      <w:r>
        <w:rPr>
          <w:rFonts w:eastAsia="Arial" w:cs="Arial" w:ascii="Arial" w:hAnsi="Arial"/>
          <w:b/>
          <w:sz w:val="18"/>
          <w:szCs w:val="18"/>
        </w:rPr>
        <w:t xml:space="preserve">            </w:t>
      </w:r>
      <w:r>
        <w:rPr>
          <w:rFonts w:eastAsia="Arial" w:cs="Arial" w:ascii="Arial" w:hAnsi="Arial"/>
          <w:b/>
          <w:sz w:val="21"/>
          <w:szCs w:val="21"/>
        </w:rPr>
        <w:t>Senior Cloud - Systems Engineer FedRAMP</w:t>
      </w:r>
    </w:p>
    <w:p>
      <w:pPr>
        <w:pStyle w:val="Normal"/>
        <w:spacing w:lineRule="exact" w:line="220" w:before="2" w:after="0"/>
        <w:rPr>
          <w:sz w:val="18"/>
          <w:szCs w:val="18"/>
        </w:rPr>
      </w:pPr>
      <w:r>
        <w:rPr>
          <w:rFonts w:eastAsia="Arial" w:cs="Arial" w:ascii="Arial" w:hAnsi="Arial"/>
          <w:b/>
          <w:sz w:val="18"/>
          <w:szCs w:val="18"/>
        </w:rPr>
        <w:t xml:space="preserve">            </w:t>
      </w:r>
      <w:r>
        <w:rPr>
          <w:rFonts w:eastAsia="Arial" w:cs="Arial" w:ascii="Arial" w:hAnsi="Arial"/>
          <w:b/>
          <w:sz w:val="18"/>
          <w:szCs w:val="18"/>
        </w:rPr>
        <w:t xml:space="preserve">Cisco </w:t>
      </w:r>
      <w:r>
        <w:rPr>
          <w:rFonts w:eastAsia="Arial" w:cs="Arial" w:ascii="Arial" w:hAnsi="Arial"/>
          <w:bCs/>
          <w:sz w:val="18"/>
          <w:szCs w:val="18"/>
        </w:rPr>
        <w:t>– 2018 – 2019</w:t>
      </w:r>
      <w:r>
        <w:rPr>
          <w:rFonts w:eastAsia="Arial" w:cs="Arial" w:ascii="Arial" w:hAnsi="Arial"/>
          <w:b/>
          <w:sz w:val="18"/>
          <w:szCs w:val="18"/>
        </w:rPr>
        <w:t xml:space="preserve"> – </w:t>
      </w:r>
      <w:r>
        <w:rPr>
          <w:rFonts w:eastAsia="Arial" w:cs="Arial" w:ascii="Arial" w:hAnsi="Arial"/>
          <w:bCs/>
          <w:sz w:val="18"/>
          <w:szCs w:val="18"/>
        </w:rPr>
        <w:t>Remote Only</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Responsible for Federal Risk and Authorization Management Program (FedRAMP) compliance and global Inventory management for Federal Government authorized Cloud Service Provider (CSP) across two Federally facing teleconferencing-based network environments, Webex.com with monthly Government audits.</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FedRAMP / WebEX. Infrastructure vulnerability, POA&amp;M remediation / compliance and general maintenance of Linux environments, VMware, RSA, Qualys, including customer requests and break-fix situations.</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Created FedRAMP SSP-A13 Automated inventory reporting for Cloud Service Provider monitoring across 10,000+ devices using Device 42, SNMP, UCS Power Tools, SQL Scripts, Python, PowerCLI, PowerShell, Ansible and D42 Python tools.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Resolved vulnerabilities in the Linux Servers within WebEx and FedRAMP environments, POA&amp;M &amp; NIST, using automated scripts created in Python, PowerShell, Bash. </w:t>
      </w:r>
    </w:p>
    <w:p>
      <w:pPr>
        <w:pStyle w:val="ListParagraph"/>
        <w:numPr>
          <w:ilvl w:val="0"/>
          <w:numId w:val="10"/>
        </w:numPr>
        <w:spacing w:before="53" w:after="0"/>
        <w:ind w:left="1080" w:right="-500" w:hanging="360"/>
        <w:contextualSpacing/>
        <w:jc w:val="both"/>
        <w:rPr/>
      </w:pPr>
      <w:r>
        <w:rPr>
          <w:rFonts w:cs="Arial" w:ascii="Arial" w:hAnsi="Arial"/>
          <w:sz w:val="18"/>
          <w:szCs w:val="18"/>
        </w:rPr>
        <w:t xml:space="preserve">Create scripts for the automation/deployment of Linux servers, CIMC, UCS, UCSM, for Updates and Patches in Python/Ansible/PowerShell.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Review Qualys security logs and create Remedy Work Order’s and or Change Requests as needed.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Create JIRA Stories, Work Orders, WCR’s for change requests and work time tracking. Present at scrum meetings my current assigned WO within the current sprint.  </w:t>
      </w:r>
    </w:p>
    <w:p>
      <w:pPr>
        <w:pStyle w:val="ListParagraph"/>
        <w:numPr>
          <w:ilvl w:val="0"/>
          <w:numId w:val="10"/>
        </w:numPr>
        <w:spacing w:before="53" w:after="0"/>
        <w:ind w:left="1080" w:right="-500" w:hanging="360"/>
        <w:contextualSpacing/>
        <w:jc w:val="both"/>
        <w:rPr>
          <w:rFonts w:ascii="Arial" w:hAnsi="Arial" w:cs="Arial"/>
          <w:sz w:val="18"/>
          <w:szCs w:val="18"/>
        </w:rPr>
      </w:pPr>
      <w:r>
        <w:rPr>
          <w:rFonts w:cs="Arial" w:ascii="Arial" w:hAnsi="Arial"/>
          <w:sz w:val="18"/>
          <w:szCs w:val="18"/>
        </w:rPr>
        <w:t xml:space="preserve">Completed both Federal, State and Cisco required security and background checks for Federal Government Cloud Service Provider contracts as well as SSP-100 -300 Standards.  I have also equally completed a full ITAR for Cloud Service Provider compliance and background check for US Government contractors. </w:t>
      </w:r>
    </w:p>
    <w:p>
      <w:pPr>
        <w:pStyle w:val="Normal"/>
        <w:spacing w:before="53" w:after="0"/>
        <w:ind w:left="630" w:right="-500" w:hanging="0"/>
        <w:jc w:val="both"/>
        <w:rPr>
          <w:rFonts w:ascii="Arial" w:hAnsi="Arial" w:cs="Arial"/>
          <w:sz w:val="18"/>
          <w:szCs w:val="18"/>
        </w:rPr>
      </w:pPr>
      <w:r>
        <w:rPr>
          <w:rFonts w:cs="Arial" w:ascii="Arial" w:hAnsi="Arial"/>
          <w:sz w:val="18"/>
          <w:szCs w:val="18"/>
        </w:rPr>
      </w:r>
    </w:p>
    <w:p>
      <w:pPr>
        <w:pStyle w:val="Normal"/>
        <w:spacing w:before="53" w:after="0"/>
        <w:ind w:left="630" w:right="-500" w:hanging="0"/>
        <w:jc w:val="both"/>
        <w:rPr>
          <w:rFonts w:ascii="Arial" w:hAnsi="Arial" w:eastAsia="Arial" w:cs="Arial"/>
          <w:sz w:val="21"/>
          <w:szCs w:val="21"/>
        </w:rPr>
      </w:pPr>
      <w:r>
        <w:rPr>
          <w:rFonts w:eastAsia="Arial" w:cs="Arial" w:ascii="Arial" w:hAnsi="Arial"/>
          <w:b/>
          <w:sz w:val="21"/>
          <w:szCs w:val="21"/>
        </w:rPr>
        <w:t>Senior Cloud Engineer</w:t>
      </w:r>
      <w:r>
        <w:rPr>
          <w:rFonts w:eastAsia="Arial" w:cs="Arial" w:ascii="Arial" w:hAnsi="Arial"/>
          <w:sz w:val="21"/>
          <w:szCs w:val="21"/>
        </w:rPr>
        <w:t xml:space="preserve"> </w:t>
      </w:r>
    </w:p>
    <w:p>
      <w:pPr>
        <w:pStyle w:val="Normal"/>
        <w:spacing w:before="53" w:after="0"/>
        <w:ind w:left="630" w:right="-500" w:hanging="0"/>
        <w:jc w:val="both"/>
        <w:rPr>
          <w:rFonts w:ascii="Arial" w:hAnsi="Arial" w:eastAsia="Arial" w:cs="Arial"/>
          <w:sz w:val="18"/>
          <w:szCs w:val="18"/>
        </w:rPr>
      </w:pPr>
      <w:r>
        <w:rPr>
          <w:rFonts w:eastAsia="Arial" w:cs="Arial" w:ascii="Arial" w:hAnsi="Arial"/>
          <w:b/>
          <w:sz w:val="18"/>
          <w:szCs w:val="18"/>
        </w:rPr>
        <w:t xml:space="preserve">IBM   -   </w:t>
      </w:r>
      <w:r>
        <w:rPr>
          <w:rFonts w:eastAsia="Arial" w:cs="Arial" w:ascii="Arial" w:hAnsi="Arial"/>
          <w:sz w:val="18"/>
          <w:szCs w:val="18"/>
        </w:rPr>
        <w:t>2015 - 2018– Remote Only</w:t>
      </w:r>
    </w:p>
    <w:p>
      <w:pPr>
        <w:pStyle w:val="Normal"/>
        <w:spacing w:lineRule="auto" w:line="300" w:before="1" w:after="0"/>
        <w:ind w:left="630" w:right="-500" w:hanging="0"/>
        <w:jc w:val="both"/>
        <w:rPr>
          <w:rFonts w:ascii="Arial" w:hAnsi="Arial" w:eastAsia="Arial" w:cs="Arial"/>
          <w:sz w:val="18"/>
          <w:szCs w:val="18"/>
        </w:rPr>
      </w:pPr>
      <w:r>
        <w:rPr>
          <w:rFonts w:eastAsia="Arial" w:cs="Arial" w:ascii="Arial" w:hAnsi="Arial"/>
          <w:sz w:val="18"/>
          <w:szCs w:val="18"/>
        </w:rPr>
      </w:r>
    </w:p>
    <w:p>
      <w:pPr>
        <w:pStyle w:val="ListParagraph"/>
        <w:numPr>
          <w:ilvl w:val="0"/>
          <w:numId w:val="5"/>
        </w:numPr>
        <w:spacing w:lineRule="auto" w:line="300" w:before="1" w:after="0"/>
        <w:ind w:left="1350" w:right="-500" w:hanging="360"/>
        <w:contextualSpacing/>
        <w:jc w:val="both"/>
        <w:rPr>
          <w:rFonts w:ascii="Arial" w:hAnsi="Arial" w:eastAsia="Arial" w:cs="Arial"/>
          <w:sz w:val="18"/>
          <w:szCs w:val="18"/>
        </w:rPr>
      </w:pPr>
      <w:r>
        <w:rPr>
          <w:rFonts w:eastAsia="Arial" w:cs="Arial" w:ascii="Arial" w:hAnsi="Arial"/>
          <w:sz w:val="18"/>
          <w:szCs w:val="18"/>
        </w:rPr>
        <w:t xml:space="preserve">Primary duties include working with multiple technology teams, maintaining clients cloud environments, including </w:t>
      </w:r>
      <w:r>
        <w:rPr>
          <w:rFonts w:eastAsia="Arial" w:cs="Arial" w:ascii="Arial" w:hAnsi="Arial"/>
          <w:sz w:val="18"/>
          <w:szCs w:val="18"/>
        </w:rPr>
        <w:t xml:space="preserve">automation, </w:t>
      </w:r>
      <w:r>
        <w:rPr>
          <w:rFonts w:eastAsia="Arial" w:cs="Arial" w:ascii="Arial" w:hAnsi="Arial"/>
          <w:sz w:val="18"/>
          <w:szCs w:val="18"/>
        </w:rPr>
        <w:t>orchestration, application deployment, security, managing ticketing queues and infrastructure server installs, Linux &amp; Windows, updates and patching.</w:t>
      </w:r>
    </w:p>
    <w:p>
      <w:pPr>
        <w:pStyle w:val="ListParagraph"/>
        <w:numPr>
          <w:ilvl w:val="0"/>
          <w:numId w:val="5"/>
        </w:numPr>
        <w:spacing w:lineRule="auto" w:line="300" w:before="1" w:after="0"/>
        <w:ind w:left="1350" w:right="-500" w:hanging="360"/>
        <w:contextualSpacing/>
        <w:jc w:val="both"/>
        <w:rPr>
          <w:rFonts w:ascii="Arial" w:hAnsi="Arial" w:eastAsia="Arial" w:cs="Arial"/>
          <w:sz w:val="18"/>
          <w:szCs w:val="18"/>
        </w:rPr>
      </w:pPr>
      <w:r>
        <w:rPr>
          <w:rFonts w:eastAsia="Arial" w:cs="Arial" w:ascii="Arial" w:hAnsi="Arial"/>
          <w:sz w:val="18"/>
          <w:szCs w:val="18"/>
        </w:rPr>
        <w:t>Work</w:t>
      </w:r>
      <w:r>
        <w:rPr>
          <w:rFonts w:eastAsia="Arial" w:cs="Arial" w:ascii="Arial" w:hAnsi="Arial"/>
          <w:spacing w:val="-15"/>
          <w:sz w:val="18"/>
          <w:szCs w:val="18"/>
        </w:rPr>
        <w:t xml:space="preserve"> </w:t>
      </w:r>
      <w:r>
        <w:rPr>
          <w:rFonts w:eastAsia="Arial" w:cs="Arial" w:ascii="Arial" w:hAnsi="Arial"/>
          <w:sz w:val="18"/>
          <w:szCs w:val="18"/>
        </w:rPr>
        <w:t>with</w:t>
      </w:r>
      <w:r>
        <w:rPr>
          <w:rFonts w:eastAsia="Arial" w:cs="Arial" w:ascii="Arial" w:hAnsi="Arial"/>
          <w:spacing w:val="-15"/>
          <w:sz w:val="18"/>
          <w:szCs w:val="18"/>
        </w:rPr>
        <w:t xml:space="preserve"> </w:t>
      </w:r>
      <w:r>
        <w:rPr>
          <w:rFonts w:eastAsia="Arial" w:cs="Arial" w:ascii="Arial" w:hAnsi="Arial"/>
          <w:sz w:val="18"/>
          <w:szCs w:val="18"/>
        </w:rPr>
        <w:t>the</w:t>
      </w:r>
      <w:r>
        <w:rPr>
          <w:rFonts w:eastAsia="Arial" w:cs="Arial" w:ascii="Arial" w:hAnsi="Arial"/>
          <w:spacing w:val="-15"/>
          <w:sz w:val="18"/>
          <w:szCs w:val="18"/>
        </w:rPr>
        <w:t xml:space="preserve"> </w:t>
      </w:r>
      <w:r>
        <w:rPr>
          <w:rFonts w:eastAsia="Arial" w:cs="Arial" w:ascii="Arial" w:hAnsi="Arial"/>
          <w:sz w:val="18"/>
          <w:szCs w:val="18"/>
        </w:rPr>
        <w:t>Design,</w:t>
      </w:r>
      <w:r>
        <w:rPr>
          <w:rFonts w:eastAsia="Arial" w:cs="Arial" w:ascii="Arial" w:hAnsi="Arial"/>
          <w:spacing w:val="-15"/>
          <w:sz w:val="18"/>
          <w:szCs w:val="18"/>
        </w:rPr>
        <w:t xml:space="preserve"> </w:t>
      </w:r>
      <w:r>
        <w:rPr>
          <w:rFonts w:eastAsia="Arial" w:cs="Arial" w:ascii="Arial" w:hAnsi="Arial"/>
          <w:sz w:val="18"/>
          <w:szCs w:val="18"/>
        </w:rPr>
        <w:t>Implementation,</w:t>
      </w:r>
      <w:r>
        <w:rPr>
          <w:rFonts w:eastAsia="Arial" w:cs="Arial" w:ascii="Arial" w:hAnsi="Arial"/>
          <w:spacing w:val="-15"/>
          <w:sz w:val="18"/>
          <w:szCs w:val="18"/>
        </w:rPr>
        <w:t xml:space="preserve"> </w:t>
      </w:r>
      <w:r>
        <w:rPr>
          <w:rFonts w:eastAsia="Arial" w:cs="Arial" w:ascii="Arial" w:hAnsi="Arial"/>
          <w:sz w:val="18"/>
          <w:szCs w:val="18"/>
        </w:rPr>
        <w:t>and</w:t>
      </w:r>
      <w:r>
        <w:rPr>
          <w:rFonts w:eastAsia="Arial" w:cs="Arial" w:ascii="Arial" w:hAnsi="Arial"/>
          <w:spacing w:val="-15"/>
          <w:sz w:val="18"/>
          <w:szCs w:val="18"/>
        </w:rPr>
        <w:t xml:space="preserve"> </w:t>
      </w:r>
      <w:r>
        <w:rPr>
          <w:rFonts w:eastAsia="Arial" w:cs="Arial" w:ascii="Arial" w:hAnsi="Arial"/>
          <w:sz w:val="18"/>
          <w:szCs w:val="18"/>
        </w:rPr>
        <w:t>Development</w:t>
      </w:r>
      <w:r>
        <w:rPr>
          <w:rFonts w:eastAsia="Arial" w:cs="Arial" w:ascii="Arial" w:hAnsi="Arial"/>
          <w:spacing w:val="-15"/>
          <w:sz w:val="18"/>
          <w:szCs w:val="18"/>
        </w:rPr>
        <w:t xml:space="preserve"> </w:t>
      </w:r>
      <w:r>
        <w:rPr>
          <w:rFonts w:eastAsia="Arial" w:cs="Arial" w:ascii="Arial" w:hAnsi="Arial"/>
          <w:sz w:val="18"/>
          <w:szCs w:val="18"/>
        </w:rPr>
        <w:t>teams</w:t>
      </w:r>
      <w:r>
        <w:rPr>
          <w:rFonts w:eastAsia="Arial" w:cs="Arial" w:ascii="Arial" w:hAnsi="Arial"/>
          <w:spacing w:val="-15"/>
          <w:sz w:val="18"/>
          <w:szCs w:val="18"/>
        </w:rPr>
        <w:t xml:space="preserve"> </w:t>
      </w:r>
      <w:r>
        <w:rPr>
          <w:rFonts w:eastAsia="Arial" w:cs="Arial" w:ascii="Arial" w:hAnsi="Arial"/>
          <w:sz w:val="18"/>
          <w:szCs w:val="18"/>
        </w:rPr>
        <w:t>to</w:t>
      </w:r>
      <w:r>
        <w:rPr>
          <w:rFonts w:eastAsia="Arial" w:cs="Arial" w:ascii="Arial" w:hAnsi="Arial"/>
          <w:spacing w:val="-15"/>
          <w:sz w:val="18"/>
          <w:szCs w:val="18"/>
        </w:rPr>
        <w:t xml:space="preserve"> </w:t>
      </w:r>
      <w:r>
        <w:rPr>
          <w:rFonts w:eastAsia="Arial" w:cs="Arial" w:ascii="Arial" w:hAnsi="Arial"/>
          <w:sz w:val="18"/>
          <w:szCs w:val="18"/>
        </w:rPr>
        <w:t>resolve</w:t>
      </w:r>
      <w:r>
        <w:rPr>
          <w:rFonts w:eastAsia="Arial" w:cs="Arial" w:ascii="Arial" w:hAnsi="Arial"/>
          <w:spacing w:val="-15"/>
          <w:sz w:val="18"/>
          <w:szCs w:val="18"/>
        </w:rPr>
        <w:t xml:space="preserve"> complex </w:t>
      </w:r>
      <w:r>
        <w:rPr>
          <w:rFonts w:eastAsia="Arial" w:cs="Arial" w:ascii="Arial" w:hAnsi="Arial"/>
          <w:sz w:val="18"/>
          <w:szCs w:val="18"/>
        </w:rPr>
        <w:t>issues</w:t>
      </w:r>
      <w:r>
        <w:rPr>
          <w:rFonts w:eastAsia="Arial" w:cs="Arial" w:ascii="Arial" w:hAnsi="Arial"/>
          <w:spacing w:val="-15"/>
          <w:sz w:val="18"/>
          <w:szCs w:val="18"/>
        </w:rPr>
        <w:t xml:space="preserve"> </w:t>
      </w:r>
      <w:r>
        <w:rPr>
          <w:rFonts w:eastAsia="Arial" w:cs="Arial" w:ascii="Arial" w:hAnsi="Arial"/>
          <w:sz w:val="18"/>
          <w:szCs w:val="18"/>
        </w:rPr>
        <w:t>related</w:t>
      </w:r>
      <w:r>
        <w:rPr>
          <w:rFonts w:eastAsia="Arial" w:cs="Arial" w:ascii="Arial" w:hAnsi="Arial"/>
          <w:spacing w:val="-15"/>
          <w:sz w:val="18"/>
          <w:szCs w:val="18"/>
        </w:rPr>
        <w:t xml:space="preserve"> </w:t>
      </w:r>
      <w:r>
        <w:rPr>
          <w:rFonts w:eastAsia="Arial" w:cs="Arial" w:ascii="Arial" w:hAnsi="Arial"/>
          <w:sz w:val="18"/>
          <w:szCs w:val="18"/>
        </w:rPr>
        <w:t>to</w:t>
      </w:r>
      <w:r>
        <w:rPr>
          <w:rFonts w:eastAsia="Arial" w:cs="Arial" w:ascii="Arial" w:hAnsi="Arial"/>
          <w:spacing w:val="-15"/>
          <w:sz w:val="18"/>
          <w:szCs w:val="18"/>
        </w:rPr>
        <w:t xml:space="preserve"> </w:t>
      </w:r>
      <w:r>
        <w:rPr>
          <w:rFonts w:eastAsia="Arial" w:cs="Arial" w:ascii="Arial" w:hAnsi="Arial"/>
          <w:sz w:val="18"/>
          <w:szCs w:val="18"/>
        </w:rPr>
        <w:t>underlying</w:t>
      </w:r>
      <w:r>
        <w:rPr>
          <w:rFonts w:eastAsia="Arial" w:cs="Arial" w:ascii="Arial" w:hAnsi="Arial"/>
          <w:spacing w:val="-15"/>
          <w:sz w:val="18"/>
          <w:szCs w:val="18"/>
        </w:rPr>
        <w:t xml:space="preserve"> </w:t>
      </w:r>
      <w:r>
        <w:rPr>
          <w:rFonts w:eastAsia="Arial" w:cs="Arial" w:ascii="Arial" w:hAnsi="Arial"/>
          <w:sz w:val="18"/>
          <w:szCs w:val="18"/>
        </w:rPr>
        <w:t>patterns or pattern extensions. Using orchestration engines, such as ICO (IBM Cloud Orchestrator), Openstack, RabbitMQ, HAProxy, Heat, VMware</w:t>
      </w:r>
      <w:r>
        <w:rPr>
          <w:rFonts w:eastAsia="Arial" w:cs="Arial" w:ascii="Arial" w:hAnsi="Arial"/>
          <w:spacing w:val="-12"/>
          <w:sz w:val="18"/>
          <w:szCs w:val="18"/>
        </w:rPr>
        <w:t xml:space="preserve"> </w:t>
      </w:r>
      <w:r>
        <w:rPr>
          <w:rFonts w:eastAsia="Arial" w:cs="Arial" w:ascii="Arial" w:hAnsi="Arial"/>
          <w:sz w:val="18"/>
          <w:szCs w:val="18"/>
        </w:rPr>
        <w:t>vCloud</w:t>
      </w:r>
      <w:r>
        <w:rPr>
          <w:rFonts w:eastAsia="Arial" w:cs="Arial" w:ascii="Arial" w:hAnsi="Arial"/>
          <w:spacing w:val="-12"/>
          <w:sz w:val="18"/>
          <w:szCs w:val="18"/>
        </w:rPr>
        <w:t xml:space="preserve"> </w:t>
      </w:r>
      <w:r>
        <w:rPr>
          <w:rFonts w:eastAsia="Arial" w:cs="Arial" w:ascii="Arial" w:hAnsi="Arial"/>
          <w:sz w:val="18"/>
          <w:szCs w:val="18"/>
        </w:rPr>
        <w:t>Orchestrator</w:t>
      </w:r>
      <w:r>
        <w:rPr>
          <w:rFonts w:eastAsia="Arial" w:cs="Arial" w:ascii="Arial" w:hAnsi="Arial"/>
          <w:spacing w:val="-12"/>
          <w:sz w:val="18"/>
          <w:szCs w:val="18"/>
        </w:rPr>
        <w:t xml:space="preserve"> </w:t>
      </w:r>
      <w:r>
        <w:rPr>
          <w:rFonts w:eastAsia="Arial" w:cs="Arial" w:ascii="Arial" w:hAnsi="Arial"/>
          <w:sz w:val="18"/>
          <w:szCs w:val="18"/>
        </w:rPr>
        <w:t>(vCO), Docker, Kubernetes, BPM,</w:t>
      </w:r>
      <w:r>
        <w:rPr>
          <w:rFonts w:eastAsia="Arial" w:cs="Arial" w:ascii="Arial" w:hAnsi="Arial"/>
          <w:spacing w:val="-12"/>
          <w:sz w:val="18"/>
          <w:szCs w:val="18"/>
        </w:rPr>
        <w:t xml:space="preserve"> </w:t>
      </w:r>
      <w:r>
        <w:rPr>
          <w:rFonts w:eastAsia="Arial" w:cs="Arial" w:ascii="Arial" w:hAnsi="Arial"/>
          <w:sz w:val="18"/>
          <w:szCs w:val="18"/>
        </w:rPr>
        <w:t>or</w:t>
      </w:r>
      <w:r>
        <w:rPr>
          <w:rFonts w:eastAsia="Arial" w:cs="Arial" w:ascii="Arial" w:hAnsi="Arial"/>
          <w:spacing w:val="-12"/>
          <w:sz w:val="18"/>
          <w:szCs w:val="18"/>
        </w:rPr>
        <w:t xml:space="preserve"> </w:t>
      </w:r>
      <w:r>
        <w:rPr>
          <w:rFonts w:eastAsia="Arial" w:cs="Arial" w:ascii="Arial" w:hAnsi="Arial"/>
          <w:sz w:val="18"/>
          <w:szCs w:val="18"/>
        </w:rPr>
        <w:t>VMware</w:t>
      </w:r>
      <w:r>
        <w:rPr>
          <w:rFonts w:eastAsia="Arial" w:cs="Arial" w:ascii="Arial" w:hAnsi="Arial"/>
          <w:spacing w:val="-12"/>
          <w:sz w:val="18"/>
          <w:szCs w:val="18"/>
        </w:rPr>
        <w:t xml:space="preserve"> </w:t>
      </w:r>
      <w:r>
        <w:rPr>
          <w:rFonts w:eastAsia="Arial" w:cs="Arial" w:ascii="Arial" w:hAnsi="Arial"/>
          <w:sz w:val="18"/>
          <w:szCs w:val="18"/>
        </w:rPr>
        <w:t>vCloud</w:t>
      </w:r>
      <w:r>
        <w:rPr>
          <w:rFonts w:eastAsia="Arial" w:cs="Arial" w:ascii="Arial" w:hAnsi="Arial"/>
          <w:spacing w:val="-12"/>
          <w:sz w:val="18"/>
          <w:szCs w:val="18"/>
        </w:rPr>
        <w:t xml:space="preserve"> </w:t>
      </w:r>
      <w:r>
        <w:rPr>
          <w:rFonts w:eastAsia="Arial" w:cs="Arial" w:ascii="Arial" w:hAnsi="Arial"/>
          <w:sz w:val="18"/>
          <w:szCs w:val="18"/>
        </w:rPr>
        <w:t>Automation</w:t>
      </w:r>
      <w:r>
        <w:rPr>
          <w:rFonts w:eastAsia="Arial" w:cs="Arial" w:ascii="Arial" w:hAnsi="Arial"/>
          <w:spacing w:val="-12"/>
          <w:sz w:val="18"/>
          <w:szCs w:val="18"/>
        </w:rPr>
        <w:t xml:space="preserve"> </w:t>
      </w:r>
      <w:r>
        <w:rPr>
          <w:rFonts w:eastAsia="Arial" w:cs="Arial" w:ascii="Arial" w:hAnsi="Arial"/>
          <w:sz w:val="18"/>
          <w:szCs w:val="18"/>
        </w:rPr>
        <w:t>Center</w:t>
      </w:r>
      <w:r>
        <w:rPr>
          <w:rFonts w:eastAsia="Arial" w:cs="Arial" w:ascii="Arial" w:hAnsi="Arial"/>
          <w:spacing w:val="-12"/>
          <w:sz w:val="18"/>
          <w:szCs w:val="18"/>
        </w:rPr>
        <w:t xml:space="preserve"> </w:t>
      </w:r>
      <w:r>
        <w:rPr>
          <w:rFonts w:eastAsia="Arial" w:cs="Arial" w:ascii="Arial" w:hAnsi="Arial"/>
          <w:sz w:val="18"/>
          <w:szCs w:val="18"/>
        </w:rPr>
        <w:t>(vCAC)</w:t>
      </w:r>
      <w:r>
        <w:rPr>
          <w:rFonts w:eastAsia="Arial" w:cs="Arial" w:ascii="Arial" w:hAnsi="Arial"/>
          <w:spacing w:val="-12"/>
          <w:sz w:val="18"/>
          <w:szCs w:val="18"/>
        </w:rPr>
        <w:t xml:space="preserve"> </w:t>
      </w:r>
      <w:r>
        <w:rPr>
          <w:rFonts w:eastAsia="Arial" w:cs="Arial" w:ascii="Arial" w:hAnsi="Arial"/>
          <w:sz w:val="18"/>
          <w:szCs w:val="18"/>
        </w:rPr>
        <w:t>Using</w:t>
      </w:r>
      <w:r>
        <w:rPr>
          <w:rFonts w:eastAsia="Arial" w:cs="Arial" w:ascii="Arial" w:hAnsi="Arial"/>
          <w:spacing w:val="-12"/>
          <w:sz w:val="18"/>
          <w:szCs w:val="18"/>
        </w:rPr>
        <w:t xml:space="preserve"> </w:t>
      </w:r>
      <w:r>
        <w:rPr>
          <w:rFonts w:eastAsia="Arial" w:cs="Arial" w:ascii="Arial" w:hAnsi="Arial"/>
          <w:sz w:val="18"/>
          <w:szCs w:val="18"/>
        </w:rPr>
        <w:t>automation</w:t>
      </w:r>
      <w:r>
        <w:rPr>
          <w:rFonts w:eastAsia="Arial" w:cs="Arial" w:ascii="Arial" w:hAnsi="Arial"/>
          <w:spacing w:val="-12"/>
          <w:sz w:val="18"/>
          <w:szCs w:val="18"/>
        </w:rPr>
        <w:t xml:space="preserve"> </w:t>
      </w:r>
      <w:r>
        <w:rPr>
          <w:rFonts w:eastAsia="Arial" w:cs="Arial" w:ascii="Arial" w:hAnsi="Arial"/>
          <w:sz w:val="18"/>
          <w:szCs w:val="18"/>
        </w:rPr>
        <w:t>scripting technologies,</w:t>
      </w:r>
      <w:r>
        <w:rPr>
          <w:rFonts w:eastAsia="Arial" w:cs="Arial" w:ascii="Arial" w:hAnsi="Arial"/>
          <w:spacing w:val="-14"/>
          <w:sz w:val="18"/>
          <w:szCs w:val="18"/>
        </w:rPr>
        <w:t xml:space="preserve"> </w:t>
      </w:r>
      <w:r>
        <w:rPr>
          <w:rFonts w:eastAsia="Arial" w:cs="Arial" w:ascii="Arial" w:hAnsi="Arial"/>
          <w:sz w:val="18"/>
          <w:szCs w:val="18"/>
        </w:rPr>
        <w:t>such</w:t>
      </w:r>
      <w:r>
        <w:rPr>
          <w:rFonts w:eastAsia="Arial" w:cs="Arial" w:ascii="Arial" w:hAnsi="Arial"/>
          <w:spacing w:val="-14"/>
          <w:sz w:val="18"/>
          <w:szCs w:val="18"/>
        </w:rPr>
        <w:t xml:space="preserve"> </w:t>
      </w:r>
      <w:r>
        <w:rPr>
          <w:rFonts w:eastAsia="Arial" w:cs="Arial" w:ascii="Arial" w:hAnsi="Arial"/>
          <w:sz w:val="18"/>
          <w:szCs w:val="18"/>
        </w:rPr>
        <w:t>as</w:t>
      </w:r>
      <w:r>
        <w:rPr>
          <w:rFonts w:eastAsia="Arial" w:cs="Arial" w:ascii="Arial" w:hAnsi="Arial"/>
          <w:spacing w:val="-14"/>
          <w:sz w:val="18"/>
          <w:szCs w:val="18"/>
        </w:rPr>
        <w:t xml:space="preserve"> </w:t>
      </w:r>
      <w:r>
        <w:rPr>
          <w:rFonts w:eastAsia="Arial" w:cs="Arial" w:ascii="Arial" w:hAnsi="Arial"/>
          <w:sz w:val="18"/>
          <w:szCs w:val="18"/>
        </w:rPr>
        <w:t>Python,</w:t>
      </w:r>
      <w:r>
        <w:rPr>
          <w:rFonts w:eastAsia="Arial" w:cs="Arial" w:ascii="Arial" w:hAnsi="Arial"/>
          <w:spacing w:val="-14"/>
          <w:sz w:val="18"/>
          <w:szCs w:val="18"/>
        </w:rPr>
        <w:t xml:space="preserve"> </w:t>
      </w:r>
      <w:r>
        <w:rPr>
          <w:rFonts w:eastAsia="Arial" w:cs="Arial" w:ascii="Arial" w:hAnsi="Arial"/>
          <w:sz w:val="18"/>
          <w:szCs w:val="18"/>
        </w:rPr>
        <w:t>Ruby,</w:t>
      </w:r>
      <w:r>
        <w:rPr>
          <w:rFonts w:eastAsia="Arial" w:cs="Arial" w:ascii="Arial" w:hAnsi="Arial"/>
          <w:spacing w:val="-14"/>
          <w:sz w:val="18"/>
          <w:szCs w:val="18"/>
        </w:rPr>
        <w:t xml:space="preserve"> </w:t>
      </w:r>
      <w:r>
        <w:rPr>
          <w:rFonts w:eastAsia="Arial" w:cs="Arial" w:ascii="Arial" w:hAnsi="Arial"/>
          <w:sz w:val="18"/>
          <w:szCs w:val="18"/>
        </w:rPr>
        <w:t>or</w:t>
      </w:r>
      <w:r>
        <w:rPr>
          <w:rFonts w:eastAsia="Arial" w:cs="Arial" w:ascii="Arial" w:hAnsi="Arial"/>
          <w:spacing w:val="-14"/>
          <w:sz w:val="18"/>
          <w:szCs w:val="18"/>
        </w:rPr>
        <w:t xml:space="preserve"> </w:t>
      </w:r>
      <w:r>
        <w:rPr>
          <w:rFonts w:eastAsia="Arial" w:cs="Arial" w:ascii="Arial" w:hAnsi="Arial"/>
          <w:sz w:val="18"/>
          <w:szCs w:val="18"/>
        </w:rPr>
        <w:t>Chef</w:t>
      </w:r>
      <w:r>
        <w:rPr>
          <w:rFonts w:eastAsia="Arial" w:cs="Arial" w:ascii="Arial" w:hAnsi="Arial"/>
          <w:spacing w:val="-14"/>
          <w:sz w:val="18"/>
          <w:szCs w:val="18"/>
        </w:rPr>
        <w:t xml:space="preserve"> </w:t>
      </w:r>
      <w:r>
        <w:rPr>
          <w:rFonts w:eastAsia="Arial" w:cs="Arial" w:ascii="Arial" w:hAnsi="Arial"/>
          <w:sz w:val="18"/>
          <w:szCs w:val="18"/>
        </w:rPr>
        <w:t>for</w:t>
      </w:r>
      <w:r>
        <w:rPr>
          <w:rFonts w:eastAsia="Arial" w:cs="Arial" w:ascii="Arial" w:hAnsi="Arial"/>
          <w:spacing w:val="-14"/>
          <w:sz w:val="18"/>
          <w:szCs w:val="18"/>
        </w:rPr>
        <w:t xml:space="preserve"> </w:t>
      </w:r>
      <w:r>
        <w:rPr>
          <w:rFonts w:eastAsia="Arial" w:cs="Arial" w:ascii="Arial" w:hAnsi="Arial"/>
          <w:sz w:val="18"/>
          <w:szCs w:val="18"/>
        </w:rPr>
        <w:t>Cloud</w:t>
      </w:r>
      <w:r>
        <w:rPr>
          <w:rFonts w:eastAsia="Arial" w:cs="Arial" w:ascii="Arial" w:hAnsi="Arial"/>
          <w:spacing w:val="-14"/>
          <w:sz w:val="18"/>
          <w:szCs w:val="18"/>
        </w:rPr>
        <w:t xml:space="preserve"> </w:t>
      </w:r>
      <w:r>
        <w:rPr>
          <w:rFonts w:eastAsia="Arial" w:cs="Arial" w:ascii="Arial" w:hAnsi="Arial"/>
          <w:sz w:val="18"/>
          <w:szCs w:val="18"/>
        </w:rPr>
        <w:t>Orchestration</w:t>
      </w:r>
      <w:r>
        <w:rPr>
          <w:rFonts w:eastAsia="Arial" w:cs="Arial" w:ascii="Arial" w:hAnsi="Arial"/>
          <w:spacing w:val="-14"/>
          <w:sz w:val="18"/>
          <w:szCs w:val="18"/>
        </w:rPr>
        <w:t xml:space="preserve"> </w:t>
      </w:r>
      <w:r>
        <w:rPr>
          <w:rFonts w:eastAsia="Arial" w:cs="Arial" w:ascii="Arial" w:hAnsi="Arial"/>
          <w:sz w:val="18"/>
          <w:szCs w:val="18"/>
        </w:rPr>
        <w:t>and</w:t>
      </w:r>
      <w:r>
        <w:rPr>
          <w:rFonts w:eastAsia="Arial" w:cs="Arial" w:ascii="Arial" w:hAnsi="Arial"/>
          <w:spacing w:val="-14"/>
          <w:sz w:val="18"/>
          <w:szCs w:val="18"/>
        </w:rPr>
        <w:t xml:space="preserve"> </w:t>
      </w:r>
      <w:r>
        <w:rPr>
          <w:rFonts w:eastAsia="Arial" w:cs="Arial" w:ascii="Arial" w:hAnsi="Arial"/>
          <w:sz w:val="18"/>
          <w:szCs w:val="18"/>
        </w:rPr>
        <w:t>VMware</w:t>
      </w:r>
      <w:r>
        <w:rPr>
          <w:rFonts w:eastAsia="Arial" w:cs="Arial" w:ascii="Arial" w:hAnsi="Arial"/>
          <w:spacing w:val="-14"/>
          <w:sz w:val="18"/>
          <w:szCs w:val="18"/>
        </w:rPr>
        <w:t xml:space="preserve"> </w:t>
      </w:r>
      <w:r>
        <w:rPr>
          <w:rFonts w:eastAsia="Arial" w:cs="Arial" w:ascii="Arial" w:hAnsi="Arial"/>
          <w:sz w:val="18"/>
          <w:szCs w:val="18"/>
        </w:rPr>
        <w:t>Virtualization.</w:t>
      </w:r>
      <w:r>
        <w:rPr>
          <w:rFonts w:eastAsia="Arial" w:cs="Arial" w:ascii="Arial" w:hAnsi="Arial"/>
          <w:spacing w:val="-14"/>
          <w:sz w:val="18"/>
          <w:szCs w:val="18"/>
        </w:rPr>
        <w:t xml:space="preserve"> </w:t>
      </w:r>
      <w:r>
        <w:rPr>
          <w:rFonts w:eastAsia="Arial" w:cs="Arial" w:ascii="Arial" w:hAnsi="Arial"/>
          <w:sz w:val="18"/>
          <w:szCs w:val="18"/>
        </w:rPr>
        <w:t>Cloud</w:t>
      </w:r>
      <w:r>
        <w:rPr>
          <w:rFonts w:eastAsia="Arial" w:cs="Arial" w:ascii="Arial" w:hAnsi="Arial"/>
          <w:spacing w:val="-14"/>
          <w:sz w:val="18"/>
          <w:szCs w:val="18"/>
        </w:rPr>
        <w:t xml:space="preserve"> </w:t>
      </w:r>
      <w:r>
        <w:rPr>
          <w:rFonts w:eastAsia="Arial" w:cs="Arial" w:ascii="Arial" w:hAnsi="Arial"/>
          <w:sz w:val="18"/>
          <w:szCs w:val="18"/>
        </w:rPr>
        <w:t xml:space="preserve">security using HashiCorp Vault and Consul to secure client installations.  </w:t>
      </w:r>
    </w:p>
    <w:p>
      <w:pPr>
        <w:pStyle w:val="ListParagraph"/>
        <w:numPr>
          <w:ilvl w:val="0"/>
          <w:numId w:val="5"/>
        </w:numPr>
        <w:spacing w:lineRule="auto" w:line="300" w:before="1" w:after="0"/>
        <w:ind w:left="1350" w:right="-500" w:hanging="360"/>
        <w:contextualSpacing/>
        <w:jc w:val="both"/>
        <w:rPr>
          <w:rFonts w:ascii="Arial" w:hAnsi="Arial" w:eastAsia="Arial" w:cs="Arial"/>
          <w:sz w:val="18"/>
          <w:szCs w:val="18"/>
        </w:rPr>
      </w:pPr>
      <w:r>
        <w:rPr>
          <w:rFonts w:eastAsia="Arial" w:cs="Arial" w:ascii="Arial" w:hAnsi="Arial"/>
          <w:sz w:val="18"/>
          <w:szCs w:val="18"/>
        </w:rPr>
        <w:t xml:space="preserve">Work within client environments to troubleshoot and resolve issues relating to the client’s hybrid cloud using industry standard tools such Python, Openstack API, </w:t>
      </w:r>
      <w:r>
        <w:rPr>
          <w:rFonts w:eastAsia="Arial" w:cs="Arial" w:ascii="Arial" w:hAnsi="Arial"/>
          <w:sz w:val="18"/>
          <w:szCs w:val="18"/>
        </w:rPr>
        <w:t>Docker,</w:t>
      </w:r>
      <w:r>
        <w:rPr>
          <w:rFonts w:eastAsia="Arial" w:cs="Arial" w:ascii="Arial" w:hAnsi="Arial"/>
          <w:sz w:val="18"/>
          <w:szCs w:val="18"/>
        </w:rPr>
        <w:t xml:space="preserve"> YAML, bash, PowerShell and PowerCLI programming languages. ITAR Certified by IBM for secure US Government regulated cloud installations.</w:t>
      </w:r>
    </w:p>
    <w:p>
      <w:pPr>
        <w:pStyle w:val="Normal"/>
        <w:spacing w:lineRule="exact" w:line="160" w:before="1" w:after="0"/>
        <w:ind w:left="630" w:right="-500" w:hanging="0"/>
        <w:rPr>
          <w:sz w:val="16"/>
          <w:szCs w:val="16"/>
        </w:rPr>
      </w:pPr>
      <w:r>
        <w:rPr>
          <w:sz w:val="16"/>
          <w:szCs w:val="16"/>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b/>
          <w:b/>
          <w:sz w:val="21"/>
          <w:szCs w:val="21"/>
        </w:rPr>
      </w:pPr>
      <w:r>
        <w:rPr>
          <w:rFonts w:eastAsia="Arial" w:cs="Arial" w:ascii="Arial" w:hAnsi="Arial"/>
          <w:b/>
          <w:sz w:val="21"/>
          <w:szCs w:val="21"/>
        </w:rPr>
      </w:r>
    </w:p>
    <w:p>
      <w:pPr>
        <w:pStyle w:val="Normal"/>
        <w:ind w:left="630" w:right="-500" w:hanging="0"/>
        <w:jc w:val="both"/>
        <w:rPr>
          <w:rFonts w:ascii="Arial" w:hAnsi="Arial" w:eastAsia="Arial" w:cs="Arial"/>
          <w:sz w:val="21"/>
          <w:szCs w:val="21"/>
        </w:rPr>
      </w:pPr>
      <w:r>
        <w:rPr>
          <w:rFonts w:eastAsia="Arial" w:cs="Arial" w:ascii="Arial" w:hAnsi="Arial"/>
          <w:b/>
          <w:sz w:val="21"/>
          <w:szCs w:val="21"/>
        </w:rPr>
        <w:t>VMWare / Windows Administrator</w:t>
      </w:r>
    </w:p>
    <w:p>
      <w:pPr>
        <w:pStyle w:val="Normal"/>
        <w:spacing w:before="39" w:after="0"/>
        <w:ind w:left="630" w:right="-500" w:hanging="0"/>
        <w:jc w:val="both"/>
        <w:rPr>
          <w:rFonts w:ascii="Arial" w:hAnsi="Arial" w:eastAsia="Arial" w:cs="Arial"/>
          <w:sz w:val="18"/>
          <w:szCs w:val="18"/>
        </w:rPr>
      </w:pPr>
      <w:r>
        <w:rPr>
          <w:rFonts w:eastAsia="Arial" w:cs="Arial" w:ascii="Arial" w:hAnsi="Arial"/>
          <w:b/>
          <w:sz w:val="18"/>
          <w:szCs w:val="18"/>
        </w:rPr>
        <w:t xml:space="preserve">Sensus </w:t>
      </w:r>
      <w:r>
        <w:rPr>
          <w:rFonts w:eastAsia="Arial" w:cs="Arial" w:ascii="Arial" w:hAnsi="Arial"/>
          <w:sz w:val="18"/>
          <w:szCs w:val="18"/>
        </w:rPr>
        <w:t xml:space="preserve"> -  December 2013 to 2015</w:t>
      </w:r>
      <w:r>
        <w:rPr>
          <w:rFonts w:eastAsia="Arial" w:cs="Arial" w:ascii="Arial" w:hAnsi="Arial"/>
          <w:spacing w:val="20"/>
          <w:sz w:val="18"/>
          <w:szCs w:val="18"/>
        </w:rPr>
        <w:t xml:space="preserve"> </w:t>
      </w:r>
      <w:r>
        <w:rPr>
          <w:rFonts w:eastAsia="Arial" w:cs="Arial" w:ascii="Arial" w:hAnsi="Arial"/>
          <w:sz w:val="18"/>
          <w:szCs w:val="18"/>
        </w:rPr>
        <w:t>- Remote / Onsite</w:t>
      </w:r>
    </w:p>
    <w:p>
      <w:pPr>
        <w:pStyle w:val="Normal"/>
        <w:spacing w:lineRule="exact" w:line="140" w:before="3" w:after="0"/>
        <w:ind w:left="630" w:right="-500" w:hanging="0"/>
        <w:rPr>
          <w:sz w:val="14"/>
          <w:szCs w:val="14"/>
        </w:rPr>
      </w:pPr>
      <w:r>
        <w:rPr>
          <w:sz w:val="14"/>
          <w:szCs w:val="14"/>
        </w:rPr>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Design new customer infrastructure on VMware 5.5 environment running on CISCO UCS and Dell Servers with</w:t>
      </w:r>
      <w:r>
        <w:rPr>
          <w:rFonts w:eastAsia="Arial" w:cs="Arial" w:ascii="Arial" w:hAnsi="Arial"/>
          <w:spacing w:val="42"/>
          <w:sz w:val="18"/>
          <w:szCs w:val="18"/>
        </w:rPr>
        <w:t xml:space="preserve"> </w:t>
      </w:r>
      <w:r>
        <w:rPr>
          <w:rFonts w:eastAsia="Arial" w:cs="Arial" w:ascii="Arial" w:hAnsi="Arial"/>
          <w:sz w:val="18"/>
          <w:szCs w:val="18"/>
        </w:rPr>
        <w:t>NetApp</w:t>
      </w:r>
      <w:r>
        <w:rPr>
          <w:rFonts w:eastAsia="Arial" w:cs="Arial" w:ascii="Arial" w:hAnsi="Arial"/>
          <w:spacing w:val="42"/>
          <w:sz w:val="18"/>
          <w:szCs w:val="18"/>
        </w:rPr>
        <w:t xml:space="preserve"> </w:t>
      </w:r>
      <w:r>
        <w:rPr>
          <w:rFonts w:eastAsia="Arial" w:cs="Arial" w:ascii="Arial" w:hAnsi="Arial"/>
          <w:sz w:val="18"/>
          <w:szCs w:val="18"/>
        </w:rPr>
        <w:t>NFS</w:t>
      </w:r>
      <w:r>
        <w:rPr>
          <w:rFonts w:eastAsia="Arial" w:cs="Arial" w:ascii="Arial" w:hAnsi="Arial"/>
          <w:spacing w:val="42"/>
          <w:sz w:val="18"/>
          <w:szCs w:val="18"/>
        </w:rPr>
        <w:t xml:space="preserve"> </w:t>
      </w:r>
      <w:r>
        <w:rPr>
          <w:rFonts w:eastAsia="Arial" w:cs="Arial" w:ascii="Arial" w:hAnsi="Arial"/>
          <w:sz w:val="18"/>
          <w:szCs w:val="18"/>
        </w:rPr>
        <w:t>storage</w:t>
      </w:r>
      <w:r>
        <w:rPr>
          <w:rFonts w:eastAsia="Arial" w:cs="Arial" w:ascii="Arial" w:hAnsi="Arial"/>
          <w:spacing w:val="42"/>
          <w:sz w:val="18"/>
          <w:szCs w:val="18"/>
        </w:rPr>
        <w:t xml:space="preserve"> </w:t>
      </w:r>
      <w:r>
        <w:rPr>
          <w:rFonts w:eastAsia="Arial" w:cs="Arial" w:ascii="Arial" w:hAnsi="Arial"/>
          <w:sz w:val="18"/>
          <w:szCs w:val="18"/>
        </w:rPr>
        <w:t>solution</w:t>
      </w:r>
      <w:r>
        <w:rPr>
          <w:rFonts w:eastAsia="Arial" w:cs="Arial" w:ascii="Arial" w:hAnsi="Arial"/>
          <w:spacing w:val="42"/>
          <w:sz w:val="18"/>
          <w:szCs w:val="18"/>
        </w:rPr>
        <w:t xml:space="preserve"> </w:t>
      </w:r>
      <w:r>
        <w:rPr>
          <w:rFonts w:eastAsia="Arial" w:cs="Arial" w:ascii="Arial" w:hAnsi="Arial"/>
          <w:sz w:val="18"/>
          <w:szCs w:val="18"/>
        </w:rPr>
        <w:t>in</w:t>
      </w:r>
      <w:r>
        <w:rPr>
          <w:rFonts w:eastAsia="Arial" w:cs="Arial" w:ascii="Arial" w:hAnsi="Arial"/>
          <w:spacing w:val="42"/>
          <w:sz w:val="18"/>
          <w:szCs w:val="18"/>
        </w:rPr>
        <w:t xml:space="preserve"> </w:t>
      </w:r>
      <w:r>
        <w:rPr>
          <w:rFonts w:eastAsia="Arial" w:cs="Arial" w:ascii="Arial" w:hAnsi="Arial"/>
          <w:sz w:val="18"/>
          <w:szCs w:val="18"/>
        </w:rPr>
        <w:t>a</w:t>
      </w:r>
      <w:r>
        <w:rPr>
          <w:rFonts w:eastAsia="Arial" w:cs="Arial" w:ascii="Arial" w:hAnsi="Arial"/>
          <w:spacing w:val="42"/>
          <w:sz w:val="18"/>
          <w:szCs w:val="18"/>
        </w:rPr>
        <w:t xml:space="preserve"> </w:t>
      </w:r>
      <w:r>
        <w:rPr>
          <w:rFonts w:eastAsia="Arial" w:cs="Arial" w:ascii="Arial" w:hAnsi="Arial"/>
          <w:sz w:val="18"/>
          <w:szCs w:val="18"/>
        </w:rPr>
        <w:t>24/7</w:t>
      </w:r>
      <w:r>
        <w:rPr>
          <w:rFonts w:eastAsia="Arial" w:cs="Arial" w:ascii="Arial" w:hAnsi="Arial"/>
          <w:spacing w:val="42"/>
          <w:sz w:val="18"/>
          <w:szCs w:val="18"/>
        </w:rPr>
        <w:t xml:space="preserve"> </w:t>
      </w:r>
      <w:r>
        <w:rPr>
          <w:rFonts w:eastAsia="Arial" w:cs="Arial" w:ascii="Arial" w:hAnsi="Arial"/>
          <w:sz w:val="18"/>
          <w:szCs w:val="18"/>
        </w:rPr>
        <w:t>environment</w:t>
      </w:r>
      <w:r>
        <w:rPr>
          <w:rFonts w:eastAsia="Arial" w:cs="Arial" w:ascii="Arial" w:hAnsi="Arial"/>
          <w:spacing w:val="42"/>
          <w:sz w:val="18"/>
          <w:szCs w:val="18"/>
        </w:rPr>
        <w:t xml:space="preserve"> </w:t>
      </w:r>
      <w:r>
        <w:rPr>
          <w:rFonts w:eastAsia="Arial" w:cs="Arial" w:ascii="Arial" w:hAnsi="Arial"/>
          <w:sz w:val="18"/>
          <w:szCs w:val="18"/>
        </w:rPr>
        <w:t>monitoring</w:t>
      </w:r>
      <w:r>
        <w:rPr>
          <w:rFonts w:eastAsia="Arial" w:cs="Arial" w:ascii="Arial" w:hAnsi="Arial"/>
          <w:spacing w:val="42"/>
          <w:sz w:val="18"/>
          <w:szCs w:val="18"/>
        </w:rPr>
        <w:t xml:space="preserve"> </w:t>
      </w:r>
      <w:r>
        <w:rPr>
          <w:rFonts w:eastAsia="Arial" w:cs="Arial" w:ascii="Arial" w:hAnsi="Arial"/>
          <w:sz w:val="18"/>
          <w:szCs w:val="18"/>
        </w:rPr>
        <w:t>national</w:t>
      </w:r>
      <w:r>
        <w:rPr>
          <w:rFonts w:eastAsia="Arial" w:cs="Arial" w:ascii="Arial" w:hAnsi="Arial"/>
          <w:spacing w:val="42"/>
          <w:sz w:val="18"/>
          <w:szCs w:val="18"/>
        </w:rPr>
        <w:t xml:space="preserve"> </w:t>
      </w:r>
      <w:r>
        <w:rPr>
          <w:rFonts w:eastAsia="Arial" w:cs="Arial" w:ascii="Arial" w:hAnsi="Arial"/>
          <w:sz w:val="18"/>
          <w:szCs w:val="18"/>
        </w:rPr>
        <w:t>electrical</w:t>
      </w:r>
      <w:r>
        <w:rPr>
          <w:rFonts w:eastAsia="Arial" w:cs="Arial" w:ascii="Arial" w:hAnsi="Arial"/>
          <w:spacing w:val="42"/>
          <w:sz w:val="18"/>
          <w:szCs w:val="18"/>
        </w:rPr>
        <w:t xml:space="preserve"> </w:t>
      </w:r>
      <w:r>
        <w:rPr>
          <w:rFonts w:eastAsia="Arial" w:cs="Arial" w:ascii="Arial" w:hAnsi="Arial"/>
          <w:sz w:val="18"/>
          <w:szCs w:val="18"/>
        </w:rPr>
        <w:t>grid,</w:t>
      </w:r>
      <w:r>
        <w:rPr>
          <w:rFonts w:eastAsia="Arial" w:cs="Arial" w:ascii="Arial" w:hAnsi="Arial"/>
          <w:spacing w:val="42"/>
          <w:sz w:val="18"/>
          <w:szCs w:val="18"/>
        </w:rPr>
        <w:t xml:space="preserve"> </w:t>
      </w:r>
      <w:r>
        <w:rPr>
          <w:rFonts w:eastAsia="Arial" w:cs="Arial" w:ascii="Arial" w:hAnsi="Arial"/>
          <w:sz w:val="18"/>
          <w:szCs w:val="18"/>
        </w:rPr>
        <w:t>water</w:t>
      </w:r>
      <w:r>
        <w:rPr>
          <w:rFonts w:eastAsia="Arial" w:cs="Arial" w:ascii="Arial" w:hAnsi="Arial"/>
          <w:spacing w:val="42"/>
          <w:sz w:val="18"/>
          <w:szCs w:val="18"/>
        </w:rPr>
        <w:t xml:space="preserve"> </w:t>
      </w:r>
      <w:r>
        <w:rPr>
          <w:rFonts w:eastAsia="Arial" w:cs="Arial" w:ascii="Arial" w:hAnsi="Arial"/>
          <w:sz w:val="18"/>
          <w:szCs w:val="18"/>
        </w:rPr>
        <w:t xml:space="preserve">and gas.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Upgrade existing systems to current industry standards while maintaining customer connectivity and automating updates and deployments. Monitor Linux and Windows system for alerts, patch updates and create weekly reporting on all environments in the US and Canada.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Test new systems in POC environment prior to release and recommend changes to engineering for further review.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Manage system wide Trend Deep Security Manager and apply new updates and changes as required.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On call duties include both Windows and Linux systems monitoring, repair and if needed restoration of critical VM's using Veeam Backup or CommVault. </w:t>
      </w:r>
    </w:p>
    <w:p>
      <w:pPr>
        <w:pStyle w:val="ListParagraph"/>
        <w:numPr>
          <w:ilvl w:val="0"/>
          <w:numId w:val="6"/>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Design custom</w:t>
      </w:r>
      <w:r>
        <w:rPr>
          <w:rFonts w:eastAsia="Arial" w:cs="Arial" w:ascii="Arial" w:hAnsi="Arial"/>
          <w:spacing w:val="-2"/>
          <w:sz w:val="18"/>
          <w:szCs w:val="18"/>
        </w:rPr>
        <w:t xml:space="preserve"> </w:t>
      </w:r>
      <w:r>
        <w:rPr>
          <w:rFonts w:eastAsia="Arial" w:cs="Arial" w:ascii="Arial" w:hAnsi="Arial"/>
          <w:sz w:val="18"/>
          <w:szCs w:val="18"/>
        </w:rPr>
        <w:t>PowerCLI</w:t>
      </w:r>
      <w:r>
        <w:rPr>
          <w:rFonts w:eastAsia="Arial" w:cs="Arial" w:ascii="Arial" w:hAnsi="Arial"/>
          <w:spacing w:val="-2"/>
          <w:sz w:val="18"/>
          <w:szCs w:val="18"/>
        </w:rPr>
        <w:t xml:space="preserve"> </w:t>
      </w:r>
      <w:r>
        <w:rPr>
          <w:rFonts w:eastAsia="Arial" w:cs="Arial" w:ascii="Arial" w:hAnsi="Arial"/>
          <w:sz w:val="18"/>
          <w:szCs w:val="18"/>
        </w:rPr>
        <w:t>and</w:t>
      </w:r>
      <w:r>
        <w:rPr>
          <w:rFonts w:eastAsia="Arial" w:cs="Arial" w:ascii="Arial" w:hAnsi="Arial"/>
          <w:spacing w:val="-2"/>
          <w:sz w:val="18"/>
          <w:szCs w:val="18"/>
        </w:rPr>
        <w:t xml:space="preserve"> </w:t>
      </w:r>
      <w:r>
        <w:rPr>
          <w:rFonts w:eastAsia="Arial" w:cs="Arial" w:ascii="Arial" w:hAnsi="Arial"/>
          <w:sz w:val="18"/>
          <w:szCs w:val="18"/>
        </w:rPr>
        <w:t>PowerShell</w:t>
      </w:r>
      <w:r>
        <w:rPr>
          <w:rFonts w:eastAsia="Arial" w:cs="Arial" w:ascii="Arial" w:hAnsi="Arial"/>
          <w:spacing w:val="-2"/>
          <w:sz w:val="18"/>
          <w:szCs w:val="18"/>
        </w:rPr>
        <w:t xml:space="preserve"> </w:t>
      </w:r>
      <w:r>
        <w:rPr>
          <w:rFonts w:eastAsia="Arial" w:cs="Arial" w:ascii="Arial" w:hAnsi="Arial"/>
          <w:sz w:val="18"/>
          <w:szCs w:val="18"/>
        </w:rPr>
        <w:t>scripts</w:t>
      </w:r>
      <w:r>
        <w:rPr>
          <w:rFonts w:eastAsia="Arial" w:cs="Arial" w:ascii="Arial" w:hAnsi="Arial"/>
          <w:spacing w:val="-2"/>
          <w:sz w:val="18"/>
          <w:szCs w:val="18"/>
        </w:rPr>
        <w:t xml:space="preserve"> </w:t>
      </w:r>
      <w:r>
        <w:rPr>
          <w:rFonts w:eastAsia="Arial" w:cs="Arial" w:ascii="Arial" w:hAnsi="Arial"/>
          <w:sz w:val="18"/>
          <w:szCs w:val="18"/>
        </w:rPr>
        <w:t>to</w:t>
      </w:r>
      <w:r>
        <w:rPr>
          <w:rFonts w:eastAsia="Arial" w:cs="Arial" w:ascii="Arial" w:hAnsi="Arial"/>
          <w:spacing w:val="-2"/>
          <w:sz w:val="18"/>
          <w:szCs w:val="18"/>
        </w:rPr>
        <w:t xml:space="preserve"> </w:t>
      </w:r>
      <w:r>
        <w:rPr>
          <w:rFonts w:eastAsia="Arial" w:cs="Arial" w:ascii="Arial" w:hAnsi="Arial"/>
          <w:sz w:val="18"/>
          <w:szCs w:val="18"/>
        </w:rPr>
        <w:t>review</w:t>
      </w:r>
      <w:r>
        <w:rPr>
          <w:rFonts w:eastAsia="Arial" w:cs="Arial" w:ascii="Arial" w:hAnsi="Arial"/>
          <w:spacing w:val="-2"/>
          <w:sz w:val="18"/>
          <w:szCs w:val="18"/>
        </w:rPr>
        <w:t xml:space="preserve"> </w:t>
      </w:r>
      <w:r>
        <w:rPr>
          <w:rFonts w:eastAsia="Arial" w:cs="Arial" w:ascii="Arial" w:hAnsi="Arial"/>
          <w:sz w:val="18"/>
          <w:szCs w:val="18"/>
        </w:rPr>
        <w:t>system</w:t>
      </w:r>
      <w:r>
        <w:rPr>
          <w:rFonts w:eastAsia="Arial" w:cs="Arial" w:ascii="Arial" w:hAnsi="Arial"/>
          <w:spacing w:val="-2"/>
          <w:sz w:val="18"/>
          <w:szCs w:val="18"/>
        </w:rPr>
        <w:t xml:space="preserve"> </w:t>
      </w:r>
      <w:r>
        <w:rPr>
          <w:rFonts w:eastAsia="Arial" w:cs="Arial" w:ascii="Arial" w:hAnsi="Arial"/>
          <w:sz w:val="18"/>
          <w:szCs w:val="18"/>
        </w:rPr>
        <w:t>settings</w:t>
      </w:r>
      <w:r>
        <w:rPr>
          <w:rFonts w:eastAsia="Arial" w:cs="Arial" w:ascii="Arial" w:hAnsi="Arial"/>
          <w:spacing w:val="-2"/>
          <w:sz w:val="18"/>
          <w:szCs w:val="18"/>
        </w:rPr>
        <w:t xml:space="preserve"> </w:t>
      </w:r>
      <w:r>
        <w:rPr>
          <w:rFonts w:eastAsia="Arial" w:cs="Arial" w:ascii="Arial" w:hAnsi="Arial"/>
          <w:sz w:val="18"/>
          <w:szCs w:val="18"/>
        </w:rPr>
        <w:t>in</w:t>
      </w:r>
      <w:r>
        <w:rPr>
          <w:rFonts w:eastAsia="Arial" w:cs="Arial" w:ascii="Arial" w:hAnsi="Arial"/>
          <w:spacing w:val="-2"/>
          <w:sz w:val="18"/>
          <w:szCs w:val="18"/>
        </w:rPr>
        <w:t xml:space="preserve"> </w:t>
      </w:r>
      <w:r>
        <w:rPr>
          <w:rFonts w:eastAsia="Arial" w:cs="Arial" w:ascii="Arial" w:hAnsi="Arial"/>
          <w:sz w:val="18"/>
          <w:szCs w:val="18"/>
        </w:rPr>
        <w:t>data</w:t>
      </w:r>
      <w:r>
        <w:rPr>
          <w:rFonts w:eastAsia="Arial" w:cs="Arial" w:ascii="Arial" w:hAnsi="Arial"/>
          <w:spacing w:val="-2"/>
          <w:sz w:val="18"/>
          <w:szCs w:val="18"/>
        </w:rPr>
        <w:t xml:space="preserve"> </w:t>
      </w:r>
      <w:r>
        <w:rPr>
          <w:rFonts w:eastAsia="Arial" w:cs="Arial" w:ascii="Arial" w:hAnsi="Arial"/>
          <w:sz w:val="18"/>
          <w:szCs w:val="18"/>
        </w:rPr>
        <w:t>centers</w:t>
      </w:r>
      <w:r>
        <w:rPr>
          <w:rFonts w:eastAsia="Arial" w:cs="Arial" w:ascii="Arial" w:hAnsi="Arial"/>
          <w:spacing w:val="-2"/>
          <w:sz w:val="18"/>
          <w:szCs w:val="18"/>
        </w:rPr>
        <w:t xml:space="preserve"> </w:t>
      </w:r>
      <w:r>
        <w:rPr>
          <w:rFonts w:eastAsia="Arial" w:cs="Arial" w:ascii="Arial" w:hAnsi="Arial"/>
          <w:sz w:val="18"/>
          <w:szCs w:val="18"/>
        </w:rPr>
        <w:t>to</w:t>
      </w:r>
      <w:r>
        <w:rPr>
          <w:rFonts w:eastAsia="Arial" w:cs="Arial" w:ascii="Arial" w:hAnsi="Arial"/>
          <w:spacing w:val="-2"/>
          <w:sz w:val="18"/>
          <w:szCs w:val="18"/>
        </w:rPr>
        <w:t xml:space="preserve"> </w:t>
      </w:r>
      <w:r>
        <w:rPr>
          <w:rFonts w:eastAsia="Arial" w:cs="Arial" w:ascii="Arial" w:hAnsi="Arial"/>
          <w:sz w:val="18"/>
          <w:szCs w:val="18"/>
        </w:rPr>
        <w:t>adhere</w:t>
      </w:r>
      <w:r>
        <w:rPr>
          <w:rFonts w:eastAsia="Arial" w:cs="Arial" w:ascii="Arial" w:hAnsi="Arial"/>
          <w:spacing w:val="-2"/>
          <w:sz w:val="18"/>
          <w:szCs w:val="18"/>
        </w:rPr>
        <w:t xml:space="preserve"> </w:t>
      </w:r>
      <w:r>
        <w:rPr>
          <w:rFonts w:eastAsia="Arial" w:cs="Arial" w:ascii="Arial" w:hAnsi="Arial"/>
          <w:sz w:val="18"/>
          <w:szCs w:val="18"/>
        </w:rPr>
        <w:t>to</w:t>
      </w:r>
      <w:r>
        <w:rPr>
          <w:rFonts w:eastAsia="Arial" w:cs="Arial" w:ascii="Arial" w:hAnsi="Arial"/>
          <w:spacing w:val="-2"/>
          <w:sz w:val="18"/>
          <w:szCs w:val="18"/>
        </w:rPr>
        <w:t xml:space="preserve"> </w:t>
      </w:r>
      <w:r>
        <w:rPr>
          <w:rFonts w:eastAsia="Arial" w:cs="Arial" w:ascii="Arial" w:hAnsi="Arial"/>
          <w:sz w:val="18"/>
          <w:szCs w:val="18"/>
        </w:rPr>
        <w:t>both</w:t>
      </w:r>
      <w:r>
        <w:rPr>
          <w:rFonts w:eastAsia="Arial" w:cs="Arial" w:ascii="Arial" w:hAnsi="Arial"/>
          <w:spacing w:val="-2"/>
          <w:sz w:val="18"/>
          <w:szCs w:val="18"/>
        </w:rPr>
        <w:t xml:space="preserve"> </w:t>
      </w:r>
      <w:r>
        <w:rPr>
          <w:rFonts w:eastAsia="Arial" w:cs="Arial" w:ascii="Arial" w:hAnsi="Arial"/>
          <w:sz w:val="18"/>
          <w:szCs w:val="18"/>
        </w:rPr>
        <w:t>security and customer requirements. Create RFO's for any VMWare related outages for review by senior staff and customers.</w:t>
      </w:r>
    </w:p>
    <w:p>
      <w:pPr>
        <w:pStyle w:val="Normal"/>
        <w:spacing w:lineRule="exact" w:line="160" w:before="1" w:after="0"/>
        <w:ind w:left="630" w:right="-500" w:hanging="0"/>
        <w:rPr>
          <w:sz w:val="16"/>
          <w:szCs w:val="16"/>
        </w:rPr>
      </w:pPr>
      <w:r>
        <w:rPr>
          <w:sz w:val="16"/>
          <w:szCs w:val="16"/>
        </w:rPr>
      </w:r>
    </w:p>
    <w:p>
      <w:pPr>
        <w:pStyle w:val="Normal"/>
        <w:ind w:left="630" w:right="-500" w:hanging="0"/>
        <w:jc w:val="both"/>
        <w:rPr>
          <w:rFonts w:ascii="Arial" w:hAnsi="Arial" w:eastAsia="Arial" w:cs="Arial"/>
          <w:sz w:val="21"/>
          <w:szCs w:val="21"/>
        </w:rPr>
      </w:pPr>
      <w:r>
        <w:rPr>
          <w:rFonts w:eastAsia="Arial" w:cs="Arial" w:ascii="Arial" w:hAnsi="Arial"/>
          <w:b/>
          <w:sz w:val="21"/>
          <w:szCs w:val="21"/>
        </w:rPr>
        <w:t>Senior VMware Engineer / Administrator</w:t>
      </w:r>
    </w:p>
    <w:p>
      <w:pPr>
        <w:pStyle w:val="Normal"/>
        <w:spacing w:lineRule="exact" w:line="240"/>
        <w:ind w:left="630" w:right="-500" w:hanging="0"/>
        <w:jc w:val="both"/>
        <w:rPr>
          <w:rFonts w:ascii="Arial" w:hAnsi="Arial" w:eastAsia="Arial" w:cs="Arial"/>
          <w:sz w:val="18"/>
          <w:szCs w:val="18"/>
        </w:rPr>
      </w:pPr>
      <w:r>
        <w:rPr>
          <w:rFonts w:eastAsia="Arial" w:cs="Arial" w:ascii="Arial" w:hAnsi="Arial"/>
          <w:b/>
          <w:w w:val="68"/>
          <w:sz w:val="23"/>
          <w:szCs w:val="23"/>
        </w:rPr>
        <w:t xml:space="preserve">HP </w:t>
      </w:r>
      <w:r>
        <w:rPr>
          <w:rFonts w:eastAsia="Arial" w:cs="Arial" w:ascii="Arial" w:hAnsi="Arial"/>
          <w:w w:val="68"/>
          <w:sz w:val="23"/>
          <w:szCs w:val="23"/>
        </w:rPr>
        <w:t xml:space="preserve">       </w:t>
      </w:r>
      <w:r>
        <w:rPr>
          <w:rFonts w:eastAsia="Arial" w:cs="Arial" w:ascii="Arial" w:hAnsi="Arial"/>
          <w:spacing w:val="18"/>
          <w:w w:val="68"/>
          <w:sz w:val="23"/>
          <w:szCs w:val="23"/>
        </w:rPr>
        <w:t xml:space="preserve"> </w:t>
      </w:r>
      <w:r>
        <w:rPr>
          <w:rFonts w:eastAsia="Arial" w:cs="Arial" w:ascii="Arial" w:hAnsi="Arial"/>
          <w:sz w:val="18"/>
          <w:szCs w:val="18"/>
        </w:rPr>
        <w:t>-  December 2013 to December 2014</w:t>
      </w:r>
      <w:r>
        <w:rPr>
          <w:rFonts w:eastAsia="Arial" w:cs="Arial" w:ascii="Arial" w:hAnsi="Arial"/>
          <w:spacing w:val="20"/>
          <w:sz w:val="18"/>
          <w:szCs w:val="18"/>
        </w:rPr>
        <w:t xml:space="preserve"> </w:t>
      </w:r>
      <w:r>
        <w:rPr>
          <w:rFonts w:eastAsia="Arial" w:cs="Arial" w:ascii="Arial" w:hAnsi="Arial"/>
          <w:sz w:val="18"/>
          <w:szCs w:val="18"/>
        </w:rPr>
        <w:t>- Onsite</w:t>
      </w:r>
    </w:p>
    <w:p>
      <w:pPr>
        <w:pStyle w:val="Normal"/>
        <w:spacing w:lineRule="exact" w:line="120" w:before="2" w:after="0"/>
        <w:ind w:left="630" w:right="-500" w:hanging="0"/>
        <w:rPr>
          <w:sz w:val="13"/>
          <w:szCs w:val="13"/>
        </w:rPr>
      </w:pPr>
      <w:r>
        <w:rPr>
          <w:sz w:val="13"/>
          <w:szCs w:val="13"/>
        </w:rPr>
      </w:r>
    </w:p>
    <w:p>
      <w:pPr>
        <w:pStyle w:val="ListParagraph"/>
        <w:numPr>
          <w:ilvl w:val="0"/>
          <w:numId w:val="7"/>
        </w:numPr>
        <w:ind w:left="1350" w:right="-500" w:hanging="360"/>
        <w:jc w:val="both"/>
        <w:rPr>
          <w:rFonts w:ascii="Arial" w:hAnsi="Arial" w:eastAsia="Arial" w:cs="Arial"/>
          <w:sz w:val="18"/>
          <w:szCs w:val="18"/>
        </w:rPr>
      </w:pPr>
      <w:r>
        <w:rPr>
          <w:rFonts w:eastAsia="Arial" w:cs="Arial" w:ascii="Arial" w:hAnsi="Arial"/>
          <w:sz w:val="18"/>
          <w:szCs w:val="18"/>
        </w:rPr>
        <w:t>Design</w:t>
      </w:r>
      <w:r>
        <w:rPr>
          <w:rFonts w:eastAsia="Arial" w:cs="Arial" w:ascii="Arial" w:hAnsi="Arial"/>
          <w:spacing w:val="15"/>
          <w:sz w:val="18"/>
          <w:szCs w:val="18"/>
        </w:rPr>
        <w:t xml:space="preserve"> </w:t>
      </w:r>
      <w:r>
        <w:rPr>
          <w:rFonts w:eastAsia="Arial" w:cs="Arial" w:ascii="Arial" w:hAnsi="Arial"/>
          <w:sz w:val="18"/>
          <w:szCs w:val="18"/>
        </w:rPr>
        <w:t>VMware</w:t>
      </w:r>
      <w:r>
        <w:rPr>
          <w:rFonts w:eastAsia="Arial" w:cs="Arial" w:ascii="Arial" w:hAnsi="Arial"/>
          <w:spacing w:val="15"/>
          <w:sz w:val="18"/>
          <w:szCs w:val="18"/>
        </w:rPr>
        <w:t xml:space="preserve"> </w:t>
      </w:r>
      <w:r>
        <w:rPr>
          <w:rFonts w:eastAsia="Arial" w:cs="Arial" w:ascii="Arial" w:hAnsi="Arial"/>
          <w:sz w:val="18"/>
          <w:szCs w:val="18"/>
        </w:rPr>
        <w:t>infrastructure</w:t>
      </w:r>
      <w:r>
        <w:rPr>
          <w:rFonts w:eastAsia="Arial" w:cs="Arial" w:ascii="Arial" w:hAnsi="Arial"/>
          <w:spacing w:val="15"/>
          <w:sz w:val="18"/>
          <w:szCs w:val="18"/>
        </w:rPr>
        <w:t xml:space="preserve"> </w:t>
      </w:r>
      <w:r>
        <w:rPr>
          <w:rFonts w:eastAsia="Arial" w:cs="Arial" w:ascii="Arial" w:hAnsi="Arial"/>
          <w:sz w:val="18"/>
          <w:szCs w:val="18"/>
        </w:rPr>
        <w:t>for</w:t>
      </w:r>
      <w:r>
        <w:rPr>
          <w:rFonts w:eastAsia="Arial" w:cs="Arial" w:ascii="Arial" w:hAnsi="Arial"/>
          <w:spacing w:val="15"/>
          <w:sz w:val="18"/>
          <w:szCs w:val="18"/>
        </w:rPr>
        <w:t xml:space="preserve"> </w:t>
      </w:r>
      <w:r>
        <w:rPr>
          <w:rFonts w:eastAsia="Arial" w:cs="Arial" w:ascii="Arial" w:hAnsi="Arial"/>
          <w:sz w:val="18"/>
          <w:szCs w:val="18"/>
        </w:rPr>
        <w:t>testing</w:t>
      </w:r>
      <w:r>
        <w:rPr>
          <w:rFonts w:eastAsia="Arial" w:cs="Arial" w:ascii="Arial" w:hAnsi="Arial"/>
          <w:spacing w:val="15"/>
          <w:sz w:val="18"/>
          <w:szCs w:val="18"/>
        </w:rPr>
        <w:t xml:space="preserve"> </w:t>
      </w:r>
      <w:r>
        <w:rPr>
          <w:rFonts w:eastAsia="Arial" w:cs="Arial" w:ascii="Arial" w:hAnsi="Arial"/>
          <w:sz w:val="18"/>
          <w:szCs w:val="18"/>
        </w:rPr>
        <w:t>labs</w:t>
      </w:r>
      <w:r>
        <w:rPr>
          <w:rFonts w:eastAsia="Arial" w:cs="Arial" w:ascii="Arial" w:hAnsi="Arial"/>
          <w:spacing w:val="15"/>
          <w:sz w:val="18"/>
          <w:szCs w:val="18"/>
        </w:rPr>
        <w:t xml:space="preserve"> </w:t>
      </w:r>
      <w:r>
        <w:rPr>
          <w:rFonts w:eastAsia="Arial" w:cs="Arial" w:ascii="Arial" w:hAnsi="Arial"/>
          <w:sz w:val="18"/>
          <w:szCs w:val="18"/>
        </w:rPr>
        <w:t>on</w:t>
      </w:r>
      <w:r>
        <w:rPr>
          <w:rFonts w:eastAsia="Arial" w:cs="Arial" w:ascii="Arial" w:hAnsi="Arial"/>
          <w:spacing w:val="15"/>
          <w:sz w:val="18"/>
          <w:szCs w:val="18"/>
        </w:rPr>
        <w:t xml:space="preserve"> </w:t>
      </w:r>
      <w:r>
        <w:rPr>
          <w:rFonts w:eastAsia="Arial" w:cs="Arial" w:ascii="Arial" w:hAnsi="Arial"/>
          <w:sz w:val="18"/>
          <w:szCs w:val="18"/>
        </w:rPr>
        <w:t>HP</w:t>
      </w:r>
      <w:r>
        <w:rPr>
          <w:rFonts w:eastAsia="Arial" w:cs="Arial" w:ascii="Arial" w:hAnsi="Arial"/>
          <w:spacing w:val="15"/>
          <w:sz w:val="18"/>
          <w:szCs w:val="18"/>
        </w:rPr>
        <w:t xml:space="preserve"> </w:t>
      </w:r>
      <w:r>
        <w:rPr>
          <w:rFonts w:eastAsia="Arial" w:cs="Arial" w:ascii="Arial" w:hAnsi="Arial"/>
          <w:sz w:val="18"/>
          <w:szCs w:val="18"/>
        </w:rPr>
        <w:t>C</w:t>
      </w:r>
      <w:r>
        <w:rPr>
          <w:rFonts w:eastAsia="Arial" w:cs="Arial" w:ascii="Arial" w:hAnsi="Arial"/>
          <w:spacing w:val="15"/>
          <w:sz w:val="18"/>
          <w:szCs w:val="18"/>
        </w:rPr>
        <w:t xml:space="preserve"> </w:t>
      </w:r>
      <w:r>
        <w:rPr>
          <w:rFonts w:eastAsia="Arial" w:cs="Arial" w:ascii="Arial" w:hAnsi="Arial"/>
          <w:sz w:val="18"/>
          <w:szCs w:val="18"/>
        </w:rPr>
        <w:t>7000</w:t>
      </w:r>
      <w:r>
        <w:rPr>
          <w:rFonts w:eastAsia="Arial" w:cs="Arial" w:ascii="Arial" w:hAnsi="Arial"/>
          <w:spacing w:val="15"/>
          <w:sz w:val="18"/>
          <w:szCs w:val="18"/>
        </w:rPr>
        <w:t xml:space="preserve"> </w:t>
      </w:r>
      <w:r>
        <w:rPr>
          <w:rFonts w:eastAsia="Arial" w:cs="Arial" w:ascii="Arial" w:hAnsi="Arial"/>
          <w:sz w:val="18"/>
          <w:szCs w:val="18"/>
        </w:rPr>
        <w:t>Chassis</w:t>
      </w:r>
      <w:r>
        <w:rPr>
          <w:rFonts w:eastAsia="Arial" w:cs="Arial" w:ascii="Arial" w:hAnsi="Arial"/>
          <w:spacing w:val="15"/>
          <w:sz w:val="18"/>
          <w:szCs w:val="18"/>
        </w:rPr>
        <w:t xml:space="preserve"> </w:t>
      </w:r>
      <w:r>
        <w:rPr>
          <w:rFonts w:eastAsia="Arial" w:cs="Arial" w:ascii="Arial" w:hAnsi="Arial"/>
          <w:sz w:val="18"/>
          <w:szCs w:val="18"/>
        </w:rPr>
        <w:t>with</w:t>
      </w:r>
      <w:r>
        <w:rPr>
          <w:rFonts w:eastAsia="Arial" w:cs="Arial" w:ascii="Arial" w:hAnsi="Arial"/>
          <w:spacing w:val="15"/>
          <w:sz w:val="18"/>
          <w:szCs w:val="18"/>
        </w:rPr>
        <w:t xml:space="preserve"> </w:t>
      </w:r>
      <w:r>
        <w:rPr>
          <w:rFonts w:eastAsia="Arial" w:cs="Arial" w:ascii="Arial" w:hAnsi="Arial"/>
          <w:sz w:val="18"/>
          <w:szCs w:val="18"/>
        </w:rPr>
        <w:t>3PAR</w:t>
      </w:r>
      <w:r>
        <w:rPr>
          <w:rFonts w:eastAsia="Arial" w:cs="Arial" w:ascii="Arial" w:hAnsi="Arial"/>
          <w:spacing w:val="15"/>
          <w:sz w:val="18"/>
          <w:szCs w:val="18"/>
        </w:rPr>
        <w:t xml:space="preserve"> </w:t>
      </w:r>
      <w:r>
        <w:rPr>
          <w:rFonts w:eastAsia="Arial" w:cs="Arial" w:ascii="Arial" w:hAnsi="Arial"/>
          <w:sz w:val="18"/>
          <w:szCs w:val="18"/>
        </w:rPr>
        <w:t>storage</w:t>
      </w:r>
      <w:r>
        <w:rPr>
          <w:rFonts w:eastAsia="Arial" w:cs="Arial" w:ascii="Arial" w:hAnsi="Arial"/>
          <w:spacing w:val="15"/>
          <w:sz w:val="18"/>
          <w:szCs w:val="18"/>
        </w:rPr>
        <w:t xml:space="preserve"> </w:t>
      </w:r>
      <w:r>
        <w:rPr>
          <w:rFonts w:eastAsia="Arial" w:cs="Arial" w:ascii="Arial" w:hAnsi="Arial"/>
          <w:sz w:val="18"/>
          <w:szCs w:val="18"/>
        </w:rPr>
        <w:t>solutions</w:t>
      </w:r>
      <w:r>
        <w:rPr>
          <w:rFonts w:eastAsia="Arial" w:cs="Arial" w:ascii="Arial" w:hAnsi="Arial"/>
          <w:spacing w:val="15"/>
          <w:sz w:val="18"/>
          <w:szCs w:val="18"/>
        </w:rPr>
        <w:t xml:space="preserve"> </w:t>
      </w:r>
      <w:r>
        <w:rPr>
          <w:rFonts w:eastAsia="Arial" w:cs="Arial" w:ascii="Arial" w:hAnsi="Arial"/>
          <w:sz w:val="18"/>
          <w:szCs w:val="18"/>
        </w:rPr>
        <w:t>running Linux,</w:t>
      </w:r>
      <w:r>
        <w:rPr>
          <w:rFonts w:eastAsia="Arial" w:cs="Arial" w:ascii="Arial" w:hAnsi="Arial"/>
          <w:spacing w:val="11"/>
          <w:sz w:val="18"/>
          <w:szCs w:val="18"/>
        </w:rPr>
        <w:t xml:space="preserve"> </w:t>
      </w:r>
      <w:r>
        <w:rPr>
          <w:rFonts w:eastAsia="Arial" w:cs="Arial" w:ascii="Arial" w:hAnsi="Arial"/>
          <w:sz w:val="18"/>
          <w:szCs w:val="18"/>
        </w:rPr>
        <w:t>Windows,</w:t>
      </w:r>
      <w:r>
        <w:rPr>
          <w:rFonts w:eastAsia="Arial" w:cs="Arial" w:ascii="Arial" w:hAnsi="Arial"/>
          <w:spacing w:val="11"/>
          <w:sz w:val="18"/>
          <w:szCs w:val="18"/>
        </w:rPr>
        <w:t xml:space="preserve"> </w:t>
      </w:r>
      <w:r>
        <w:rPr>
          <w:rFonts w:eastAsia="Arial" w:cs="Arial" w:ascii="Arial" w:hAnsi="Arial"/>
          <w:sz w:val="18"/>
          <w:szCs w:val="18"/>
        </w:rPr>
        <w:t>Solaris</w:t>
      </w:r>
      <w:r>
        <w:rPr>
          <w:rFonts w:eastAsia="Arial" w:cs="Arial" w:ascii="Arial" w:hAnsi="Arial"/>
          <w:spacing w:val="11"/>
          <w:sz w:val="18"/>
          <w:szCs w:val="18"/>
        </w:rPr>
        <w:t xml:space="preserve"> </w:t>
      </w:r>
      <w:r>
        <w:rPr>
          <w:rFonts w:eastAsia="Arial" w:cs="Arial" w:ascii="Arial" w:hAnsi="Arial"/>
          <w:sz w:val="18"/>
          <w:szCs w:val="18"/>
        </w:rPr>
        <w:t>and</w:t>
      </w:r>
      <w:r>
        <w:rPr>
          <w:rFonts w:eastAsia="Arial" w:cs="Arial" w:ascii="Arial" w:hAnsi="Arial"/>
          <w:spacing w:val="11"/>
          <w:sz w:val="18"/>
          <w:szCs w:val="18"/>
        </w:rPr>
        <w:t xml:space="preserve"> </w:t>
      </w:r>
      <w:r>
        <w:rPr>
          <w:rFonts w:eastAsia="Arial" w:cs="Arial" w:ascii="Arial" w:hAnsi="Arial"/>
          <w:sz w:val="18"/>
          <w:szCs w:val="18"/>
        </w:rPr>
        <w:t>UNIX.</w:t>
      </w:r>
      <w:r>
        <w:rPr>
          <w:rFonts w:eastAsia="Arial" w:cs="Arial" w:ascii="Arial" w:hAnsi="Arial"/>
          <w:spacing w:val="11"/>
          <w:sz w:val="18"/>
          <w:szCs w:val="18"/>
        </w:rPr>
        <w:t xml:space="preserve"> </w:t>
      </w:r>
    </w:p>
    <w:p>
      <w:pPr>
        <w:pStyle w:val="ListParagraph"/>
        <w:numPr>
          <w:ilvl w:val="0"/>
          <w:numId w:val="7"/>
        </w:numPr>
        <w:spacing w:before="53" w:after="0"/>
        <w:ind w:left="1350" w:right="-500" w:hanging="360"/>
        <w:contextualSpacing/>
        <w:jc w:val="both"/>
        <w:rPr>
          <w:rFonts w:ascii="Arial" w:hAnsi="Arial" w:eastAsia="Arial" w:cs="Arial"/>
          <w:spacing w:val="-13"/>
          <w:sz w:val="18"/>
          <w:szCs w:val="18"/>
        </w:rPr>
      </w:pPr>
      <w:r>
        <w:rPr>
          <w:rFonts w:eastAsia="Arial" w:cs="Arial" w:ascii="Arial" w:hAnsi="Arial"/>
          <w:sz w:val="18"/>
          <w:szCs w:val="18"/>
        </w:rPr>
        <w:t>Upgraded</w:t>
      </w:r>
      <w:r>
        <w:rPr>
          <w:rFonts w:eastAsia="Arial" w:cs="Arial" w:ascii="Arial" w:hAnsi="Arial"/>
          <w:spacing w:val="11"/>
          <w:sz w:val="18"/>
          <w:szCs w:val="18"/>
        </w:rPr>
        <w:t xml:space="preserve"> </w:t>
      </w:r>
      <w:r>
        <w:rPr>
          <w:rFonts w:eastAsia="Arial" w:cs="Arial" w:ascii="Arial" w:hAnsi="Arial"/>
          <w:sz w:val="18"/>
          <w:szCs w:val="18"/>
        </w:rPr>
        <w:t>networking</w:t>
      </w:r>
      <w:r>
        <w:rPr>
          <w:rFonts w:eastAsia="Arial" w:cs="Arial" w:ascii="Arial" w:hAnsi="Arial"/>
          <w:spacing w:val="11"/>
          <w:sz w:val="18"/>
          <w:szCs w:val="18"/>
        </w:rPr>
        <w:t xml:space="preserve"> </w:t>
      </w:r>
      <w:r>
        <w:rPr>
          <w:rFonts w:eastAsia="Arial" w:cs="Arial" w:ascii="Arial" w:hAnsi="Arial"/>
          <w:sz w:val="18"/>
          <w:szCs w:val="18"/>
        </w:rPr>
        <w:t>from</w:t>
      </w:r>
      <w:r>
        <w:rPr>
          <w:rFonts w:eastAsia="Arial" w:cs="Arial" w:ascii="Arial" w:hAnsi="Arial"/>
          <w:spacing w:val="11"/>
          <w:sz w:val="18"/>
          <w:szCs w:val="18"/>
        </w:rPr>
        <w:t xml:space="preserve"> </w:t>
      </w:r>
      <w:r>
        <w:rPr>
          <w:rFonts w:eastAsia="Arial" w:cs="Arial" w:ascii="Arial" w:hAnsi="Arial"/>
          <w:sz w:val="18"/>
          <w:szCs w:val="18"/>
        </w:rPr>
        <w:t>VSS</w:t>
      </w:r>
      <w:r>
        <w:rPr>
          <w:rFonts w:eastAsia="Arial" w:cs="Arial" w:ascii="Arial" w:hAnsi="Arial"/>
          <w:spacing w:val="11"/>
          <w:sz w:val="18"/>
          <w:szCs w:val="18"/>
        </w:rPr>
        <w:t xml:space="preserve"> </w:t>
      </w:r>
      <w:r>
        <w:rPr>
          <w:rFonts w:eastAsia="Arial" w:cs="Arial" w:ascii="Arial" w:hAnsi="Arial"/>
          <w:sz w:val="18"/>
          <w:szCs w:val="18"/>
        </w:rPr>
        <w:t>to</w:t>
      </w:r>
      <w:r>
        <w:rPr>
          <w:rFonts w:eastAsia="Arial" w:cs="Arial" w:ascii="Arial" w:hAnsi="Arial"/>
          <w:spacing w:val="11"/>
          <w:sz w:val="18"/>
          <w:szCs w:val="18"/>
        </w:rPr>
        <w:t xml:space="preserve"> </w:t>
      </w:r>
      <w:r>
        <w:rPr>
          <w:rFonts w:eastAsia="Arial" w:cs="Arial" w:ascii="Arial" w:hAnsi="Arial"/>
          <w:sz w:val="18"/>
          <w:szCs w:val="18"/>
        </w:rPr>
        <w:t>VDS</w:t>
      </w:r>
      <w:r>
        <w:rPr>
          <w:rFonts w:eastAsia="Arial" w:cs="Arial" w:ascii="Arial" w:hAnsi="Arial"/>
          <w:spacing w:val="11"/>
          <w:sz w:val="18"/>
          <w:szCs w:val="18"/>
        </w:rPr>
        <w:t xml:space="preserve"> </w:t>
      </w:r>
      <w:r>
        <w:rPr>
          <w:rFonts w:eastAsia="Arial" w:cs="Arial" w:ascii="Arial" w:hAnsi="Arial"/>
          <w:sz w:val="18"/>
          <w:szCs w:val="18"/>
        </w:rPr>
        <w:t>VLAN</w:t>
      </w:r>
      <w:r>
        <w:rPr>
          <w:rFonts w:eastAsia="Arial" w:cs="Arial" w:ascii="Arial" w:hAnsi="Arial"/>
          <w:spacing w:val="11"/>
          <w:sz w:val="18"/>
          <w:szCs w:val="18"/>
        </w:rPr>
        <w:t xml:space="preserve"> </w:t>
      </w:r>
      <w:r>
        <w:rPr>
          <w:rFonts w:eastAsia="Arial" w:cs="Arial" w:ascii="Arial" w:hAnsi="Arial"/>
          <w:sz w:val="18"/>
          <w:szCs w:val="18"/>
        </w:rPr>
        <w:t>Tagged</w:t>
      </w:r>
      <w:r>
        <w:rPr>
          <w:rFonts w:eastAsia="Arial" w:cs="Arial" w:ascii="Arial" w:hAnsi="Arial"/>
          <w:spacing w:val="11"/>
          <w:sz w:val="18"/>
          <w:szCs w:val="18"/>
        </w:rPr>
        <w:t xml:space="preserve"> </w:t>
      </w:r>
      <w:r>
        <w:rPr>
          <w:rFonts w:eastAsia="Arial" w:cs="Arial" w:ascii="Arial" w:hAnsi="Arial"/>
          <w:sz w:val="18"/>
          <w:szCs w:val="18"/>
        </w:rPr>
        <w:t>on</w:t>
      </w:r>
      <w:r>
        <w:rPr>
          <w:rFonts w:eastAsia="Arial" w:cs="Arial" w:ascii="Arial" w:hAnsi="Arial"/>
          <w:spacing w:val="11"/>
          <w:sz w:val="18"/>
          <w:szCs w:val="18"/>
        </w:rPr>
        <w:t xml:space="preserve"> </w:t>
      </w:r>
      <w:r>
        <w:rPr>
          <w:rFonts w:eastAsia="Arial" w:cs="Arial" w:ascii="Arial" w:hAnsi="Arial"/>
          <w:sz w:val="18"/>
          <w:szCs w:val="18"/>
        </w:rPr>
        <w:t>5.01</w:t>
      </w:r>
      <w:r>
        <w:rPr>
          <w:rFonts w:eastAsia="Arial" w:cs="Arial" w:ascii="Arial" w:hAnsi="Arial"/>
          <w:spacing w:val="11"/>
          <w:sz w:val="18"/>
          <w:szCs w:val="18"/>
        </w:rPr>
        <w:t xml:space="preserve"> </w:t>
      </w:r>
      <w:r>
        <w:rPr>
          <w:rFonts w:eastAsia="Arial" w:cs="Arial" w:ascii="Arial" w:hAnsi="Arial"/>
          <w:sz w:val="18"/>
          <w:szCs w:val="18"/>
        </w:rPr>
        <w:t>and</w:t>
      </w:r>
      <w:r>
        <w:rPr>
          <w:rFonts w:eastAsia="Arial" w:cs="Arial" w:ascii="Arial" w:hAnsi="Arial"/>
          <w:spacing w:val="11"/>
          <w:sz w:val="18"/>
          <w:szCs w:val="18"/>
        </w:rPr>
        <w:t xml:space="preserve"> </w:t>
      </w:r>
      <w:r>
        <w:rPr>
          <w:rFonts w:eastAsia="Arial" w:cs="Arial" w:ascii="Arial" w:hAnsi="Arial"/>
          <w:sz w:val="18"/>
          <w:szCs w:val="18"/>
        </w:rPr>
        <w:t>5.5 ESXI</w:t>
      </w:r>
      <w:r>
        <w:rPr>
          <w:rFonts w:eastAsia="Arial" w:cs="Arial" w:ascii="Arial" w:hAnsi="Arial"/>
          <w:spacing w:val="-1"/>
          <w:sz w:val="18"/>
          <w:szCs w:val="18"/>
        </w:rPr>
        <w:t xml:space="preserve"> </w:t>
      </w:r>
      <w:r>
        <w:rPr>
          <w:rFonts w:eastAsia="Arial" w:cs="Arial" w:ascii="Arial" w:hAnsi="Arial"/>
          <w:sz w:val="18"/>
          <w:szCs w:val="18"/>
        </w:rPr>
        <w:t>/</w:t>
      </w:r>
      <w:r>
        <w:rPr>
          <w:rFonts w:eastAsia="Arial" w:cs="Arial" w:ascii="Arial" w:hAnsi="Arial"/>
          <w:spacing w:val="-1"/>
          <w:sz w:val="18"/>
          <w:szCs w:val="18"/>
        </w:rPr>
        <w:t xml:space="preserve"> </w:t>
      </w:r>
      <w:r>
        <w:rPr>
          <w:rFonts w:eastAsia="Arial" w:cs="Arial" w:ascii="Arial" w:hAnsi="Arial"/>
          <w:sz w:val="18"/>
          <w:szCs w:val="18"/>
        </w:rPr>
        <w:t>vCenter'</w:t>
      </w:r>
      <w:r>
        <w:rPr>
          <w:rFonts w:eastAsia="Arial" w:cs="Arial" w:ascii="Arial" w:hAnsi="Arial"/>
          <w:spacing w:val="-1"/>
          <w:sz w:val="18"/>
          <w:szCs w:val="18"/>
        </w:rPr>
        <w:t xml:space="preserve"> </w:t>
      </w:r>
      <w:r>
        <w:rPr>
          <w:rFonts w:eastAsia="Arial" w:cs="Arial" w:ascii="Arial" w:hAnsi="Arial"/>
          <w:sz w:val="18"/>
          <w:szCs w:val="18"/>
        </w:rPr>
        <w:t>s.</w:t>
      </w:r>
      <w:r>
        <w:rPr>
          <w:rFonts w:eastAsia="Arial" w:cs="Arial" w:ascii="Arial" w:hAnsi="Arial"/>
          <w:spacing w:val="-1"/>
          <w:sz w:val="18"/>
          <w:szCs w:val="18"/>
        </w:rPr>
        <w:t xml:space="preserve"> </w:t>
      </w:r>
      <w:r>
        <w:rPr>
          <w:rFonts w:eastAsia="Arial" w:cs="Arial" w:ascii="Arial" w:hAnsi="Arial"/>
          <w:sz w:val="18"/>
          <w:szCs w:val="18"/>
        </w:rPr>
        <w:t>Maintain</w:t>
      </w:r>
      <w:r>
        <w:rPr>
          <w:rFonts w:eastAsia="Arial" w:cs="Arial" w:ascii="Arial" w:hAnsi="Arial"/>
          <w:spacing w:val="-1"/>
          <w:sz w:val="18"/>
          <w:szCs w:val="18"/>
        </w:rPr>
        <w:t xml:space="preserve"> </w:t>
      </w:r>
      <w:r>
        <w:rPr>
          <w:rFonts w:eastAsia="Arial" w:cs="Arial" w:ascii="Arial" w:hAnsi="Arial"/>
          <w:sz w:val="18"/>
          <w:szCs w:val="18"/>
        </w:rPr>
        <w:t>4.0</w:t>
      </w:r>
      <w:r>
        <w:rPr>
          <w:rFonts w:eastAsia="Arial" w:cs="Arial" w:ascii="Arial" w:hAnsi="Arial"/>
          <w:spacing w:val="-1"/>
          <w:sz w:val="18"/>
          <w:szCs w:val="18"/>
        </w:rPr>
        <w:t xml:space="preserve"> </w:t>
      </w:r>
      <w:r>
        <w:rPr>
          <w:rFonts w:eastAsia="Arial" w:cs="Arial" w:ascii="Arial" w:hAnsi="Arial"/>
          <w:sz w:val="18"/>
          <w:szCs w:val="18"/>
        </w:rPr>
        <w:t>-</w:t>
      </w:r>
      <w:r>
        <w:rPr>
          <w:rFonts w:eastAsia="Arial" w:cs="Arial" w:ascii="Arial" w:hAnsi="Arial"/>
          <w:spacing w:val="-1"/>
          <w:sz w:val="18"/>
          <w:szCs w:val="18"/>
        </w:rPr>
        <w:t xml:space="preserve"> </w:t>
      </w:r>
      <w:r>
        <w:rPr>
          <w:rFonts w:eastAsia="Arial" w:cs="Arial" w:ascii="Arial" w:hAnsi="Arial"/>
          <w:sz w:val="18"/>
          <w:szCs w:val="18"/>
        </w:rPr>
        <w:t>5.5</w:t>
      </w:r>
      <w:r>
        <w:rPr>
          <w:rFonts w:eastAsia="Arial" w:cs="Arial" w:ascii="Arial" w:hAnsi="Arial"/>
          <w:spacing w:val="-1"/>
          <w:sz w:val="18"/>
          <w:szCs w:val="18"/>
        </w:rPr>
        <w:t xml:space="preserve"> </w:t>
      </w:r>
      <w:r>
        <w:rPr>
          <w:rFonts w:eastAsia="Arial" w:cs="Arial" w:ascii="Arial" w:hAnsi="Arial"/>
          <w:sz w:val="18"/>
          <w:szCs w:val="18"/>
        </w:rPr>
        <w:t>VMware</w:t>
      </w:r>
      <w:r>
        <w:rPr>
          <w:rFonts w:eastAsia="Arial" w:cs="Arial" w:ascii="Arial" w:hAnsi="Arial"/>
          <w:spacing w:val="-1"/>
          <w:sz w:val="18"/>
          <w:szCs w:val="18"/>
        </w:rPr>
        <w:t xml:space="preserve"> </w:t>
      </w:r>
      <w:r>
        <w:rPr>
          <w:rFonts w:eastAsia="Arial" w:cs="Arial" w:ascii="Arial" w:hAnsi="Arial"/>
          <w:sz w:val="18"/>
          <w:szCs w:val="18"/>
        </w:rPr>
        <w:t>Clusters</w:t>
      </w:r>
      <w:r>
        <w:rPr>
          <w:rFonts w:eastAsia="Arial" w:cs="Arial" w:ascii="Arial" w:hAnsi="Arial"/>
          <w:spacing w:val="-1"/>
          <w:sz w:val="18"/>
          <w:szCs w:val="18"/>
        </w:rPr>
        <w:t xml:space="preserve"> </w:t>
      </w:r>
      <w:r>
        <w:rPr>
          <w:rFonts w:eastAsia="Arial" w:cs="Arial" w:ascii="Arial" w:hAnsi="Arial"/>
          <w:sz w:val="18"/>
          <w:szCs w:val="18"/>
        </w:rPr>
        <w:t>running</w:t>
      </w:r>
      <w:r>
        <w:rPr>
          <w:rFonts w:eastAsia="Arial" w:cs="Arial" w:ascii="Arial" w:hAnsi="Arial"/>
          <w:spacing w:val="-1"/>
          <w:sz w:val="18"/>
          <w:szCs w:val="18"/>
        </w:rPr>
        <w:t xml:space="preserve"> </w:t>
      </w:r>
      <w:r>
        <w:rPr>
          <w:rFonts w:eastAsia="Arial" w:cs="Arial" w:ascii="Arial" w:hAnsi="Arial"/>
          <w:sz w:val="18"/>
          <w:szCs w:val="18"/>
        </w:rPr>
        <w:t>on</w:t>
      </w:r>
      <w:r>
        <w:rPr>
          <w:rFonts w:eastAsia="Arial" w:cs="Arial" w:ascii="Arial" w:hAnsi="Arial"/>
          <w:spacing w:val="-1"/>
          <w:sz w:val="18"/>
          <w:szCs w:val="18"/>
        </w:rPr>
        <w:t xml:space="preserve"> </w:t>
      </w:r>
      <w:r>
        <w:rPr>
          <w:rFonts w:eastAsia="Arial" w:cs="Arial" w:ascii="Arial" w:hAnsi="Arial"/>
          <w:sz w:val="18"/>
          <w:szCs w:val="18"/>
        </w:rPr>
        <w:t>both</w:t>
      </w:r>
      <w:r>
        <w:rPr>
          <w:rFonts w:eastAsia="Arial" w:cs="Arial" w:ascii="Arial" w:hAnsi="Arial"/>
          <w:spacing w:val="-1"/>
          <w:sz w:val="18"/>
          <w:szCs w:val="18"/>
        </w:rPr>
        <w:t xml:space="preserve"> </w:t>
      </w:r>
      <w:r>
        <w:rPr>
          <w:rFonts w:eastAsia="Arial" w:cs="Arial" w:ascii="Arial" w:hAnsi="Arial"/>
          <w:sz w:val="18"/>
          <w:szCs w:val="18"/>
        </w:rPr>
        <w:t>current</w:t>
      </w:r>
      <w:r>
        <w:rPr>
          <w:rFonts w:eastAsia="Arial" w:cs="Arial" w:ascii="Arial" w:hAnsi="Arial"/>
          <w:spacing w:val="-1"/>
          <w:sz w:val="18"/>
          <w:szCs w:val="18"/>
        </w:rPr>
        <w:t xml:space="preserve"> </w:t>
      </w:r>
      <w:r>
        <w:rPr>
          <w:rFonts w:eastAsia="Arial" w:cs="Arial" w:ascii="Arial" w:hAnsi="Arial"/>
          <w:sz w:val="18"/>
          <w:szCs w:val="18"/>
        </w:rPr>
        <w:t>and</w:t>
      </w:r>
      <w:r>
        <w:rPr>
          <w:rFonts w:eastAsia="Arial" w:cs="Arial" w:ascii="Arial" w:hAnsi="Arial"/>
          <w:spacing w:val="-1"/>
          <w:sz w:val="18"/>
          <w:szCs w:val="18"/>
        </w:rPr>
        <w:t xml:space="preserve"> </w:t>
      </w:r>
      <w:r>
        <w:rPr>
          <w:rFonts w:eastAsia="Arial" w:cs="Arial" w:ascii="Arial" w:hAnsi="Arial"/>
          <w:sz w:val="18"/>
          <w:szCs w:val="18"/>
        </w:rPr>
        <w:t>discontinued</w:t>
      </w:r>
      <w:r>
        <w:rPr>
          <w:rFonts w:eastAsia="Arial" w:cs="Arial" w:ascii="Arial" w:hAnsi="Arial"/>
          <w:spacing w:val="-1"/>
          <w:sz w:val="18"/>
          <w:szCs w:val="18"/>
        </w:rPr>
        <w:t xml:space="preserve"> </w:t>
      </w:r>
      <w:r>
        <w:rPr>
          <w:rFonts w:eastAsia="Arial" w:cs="Arial" w:ascii="Arial" w:hAnsi="Arial"/>
          <w:sz w:val="18"/>
          <w:szCs w:val="18"/>
        </w:rPr>
        <w:t>hardware</w:t>
      </w:r>
      <w:r>
        <w:rPr>
          <w:rFonts w:eastAsia="Arial" w:cs="Arial" w:ascii="Arial" w:hAnsi="Arial"/>
          <w:spacing w:val="-1"/>
          <w:sz w:val="18"/>
          <w:szCs w:val="18"/>
        </w:rPr>
        <w:t xml:space="preserve"> </w:t>
      </w:r>
      <w:r>
        <w:rPr>
          <w:rFonts w:eastAsia="Arial" w:cs="Arial" w:ascii="Arial" w:hAnsi="Arial"/>
          <w:sz w:val="18"/>
          <w:szCs w:val="18"/>
        </w:rPr>
        <w:t>for testing</w:t>
      </w:r>
      <w:r>
        <w:rPr>
          <w:rFonts w:eastAsia="Arial" w:cs="Arial" w:ascii="Arial" w:hAnsi="Arial"/>
          <w:spacing w:val="-13"/>
          <w:sz w:val="18"/>
          <w:szCs w:val="18"/>
        </w:rPr>
        <w:t xml:space="preserve"> </w:t>
      </w:r>
      <w:r>
        <w:rPr>
          <w:rFonts w:eastAsia="Arial" w:cs="Arial" w:ascii="Arial" w:hAnsi="Arial"/>
          <w:sz w:val="18"/>
          <w:szCs w:val="18"/>
        </w:rPr>
        <w:t>and</w:t>
      </w:r>
      <w:r>
        <w:rPr>
          <w:rFonts w:eastAsia="Arial" w:cs="Arial" w:ascii="Arial" w:hAnsi="Arial"/>
          <w:spacing w:val="-13"/>
          <w:sz w:val="18"/>
          <w:szCs w:val="18"/>
        </w:rPr>
        <w:t xml:space="preserve"> </w:t>
      </w:r>
      <w:r>
        <w:rPr>
          <w:rFonts w:eastAsia="Arial" w:cs="Arial" w:ascii="Arial" w:hAnsi="Arial"/>
          <w:sz w:val="18"/>
          <w:szCs w:val="18"/>
        </w:rPr>
        <w:t>production.</w:t>
      </w:r>
      <w:r>
        <w:rPr>
          <w:rFonts w:eastAsia="Arial" w:cs="Arial" w:ascii="Arial" w:hAnsi="Arial"/>
          <w:spacing w:val="-13"/>
          <w:sz w:val="18"/>
          <w:szCs w:val="18"/>
        </w:rPr>
        <w:t xml:space="preserve"> </w:t>
      </w:r>
    </w:p>
    <w:p>
      <w:pPr>
        <w:pStyle w:val="ListParagraph"/>
        <w:numPr>
          <w:ilvl w:val="0"/>
          <w:numId w:val="7"/>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EVA</w:t>
      </w:r>
      <w:r>
        <w:rPr>
          <w:rFonts w:eastAsia="Arial" w:cs="Arial" w:ascii="Arial" w:hAnsi="Arial"/>
          <w:spacing w:val="-13"/>
          <w:sz w:val="18"/>
          <w:szCs w:val="18"/>
        </w:rPr>
        <w:t xml:space="preserve"> </w:t>
      </w:r>
      <w:r>
        <w:rPr>
          <w:rFonts w:eastAsia="Arial" w:cs="Arial" w:ascii="Arial" w:hAnsi="Arial"/>
          <w:sz w:val="18"/>
          <w:szCs w:val="18"/>
        </w:rPr>
        <w:t>4400</w:t>
      </w:r>
      <w:r>
        <w:rPr>
          <w:rFonts w:eastAsia="Arial" w:cs="Arial" w:ascii="Arial" w:hAnsi="Arial"/>
          <w:spacing w:val="-13"/>
          <w:sz w:val="18"/>
          <w:szCs w:val="18"/>
        </w:rPr>
        <w:t xml:space="preserve"> </w:t>
      </w:r>
      <w:r>
        <w:rPr>
          <w:rFonts w:eastAsia="Arial" w:cs="Arial" w:ascii="Arial" w:hAnsi="Arial"/>
          <w:sz w:val="18"/>
          <w:szCs w:val="18"/>
        </w:rPr>
        <w:t>to</w:t>
      </w:r>
      <w:r>
        <w:rPr>
          <w:rFonts w:eastAsia="Arial" w:cs="Arial" w:ascii="Arial" w:hAnsi="Arial"/>
          <w:spacing w:val="-13"/>
          <w:sz w:val="18"/>
          <w:szCs w:val="18"/>
        </w:rPr>
        <w:t xml:space="preserve"> </w:t>
      </w:r>
      <w:r>
        <w:rPr>
          <w:rFonts w:eastAsia="Arial" w:cs="Arial" w:ascii="Arial" w:hAnsi="Arial"/>
          <w:sz w:val="18"/>
          <w:szCs w:val="18"/>
        </w:rPr>
        <w:t>EVA</w:t>
      </w:r>
      <w:r>
        <w:rPr>
          <w:rFonts w:eastAsia="Arial" w:cs="Arial" w:ascii="Arial" w:hAnsi="Arial"/>
          <w:spacing w:val="-13"/>
          <w:sz w:val="18"/>
          <w:szCs w:val="18"/>
        </w:rPr>
        <w:t xml:space="preserve"> </w:t>
      </w:r>
      <w:r>
        <w:rPr>
          <w:rFonts w:eastAsia="Arial" w:cs="Arial" w:ascii="Arial" w:hAnsi="Arial"/>
          <w:sz w:val="18"/>
          <w:szCs w:val="18"/>
        </w:rPr>
        <w:t>8400</w:t>
      </w:r>
      <w:r>
        <w:rPr>
          <w:rFonts w:eastAsia="Arial" w:cs="Arial" w:ascii="Arial" w:hAnsi="Arial"/>
          <w:spacing w:val="-13"/>
          <w:sz w:val="18"/>
          <w:szCs w:val="18"/>
        </w:rPr>
        <w:t xml:space="preserve"> </w:t>
      </w:r>
      <w:r>
        <w:rPr>
          <w:rFonts w:eastAsia="Arial" w:cs="Arial" w:ascii="Arial" w:hAnsi="Arial"/>
          <w:sz w:val="18"/>
          <w:szCs w:val="18"/>
        </w:rPr>
        <w:t>storage</w:t>
      </w:r>
      <w:r>
        <w:rPr>
          <w:rFonts w:eastAsia="Arial" w:cs="Arial" w:ascii="Arial" w:hAnsi="Arial"/>
          <w:spacing w:val="-13"/>
          <w:sz w:val="18"/>
          <w:szCs w:val="18"/>
        </w:rPr>
        <w:t xml:space="preserve"> </w:t>
      </w:r>
      <w:r>
        <w:rPr>
          <w:rFonts w:eastAsia="Arial" w:cs="Arial" w:ascii="Arial" w:hAnsi="Arial"/>
          <w:sz w:val="18"/>
          <w:szCs w:val="18"/>
        </w:rPr>
        <w:t>arrays</w:t>
      </w:r>
      <w:r>
        <w:rPr>
          <w:rFonts w:eastAsia="Arial" w:cs="Arial" w:ascii="Arial" w:hAnsi="Arial"/>
          <w:spacing w:val="-13"/>
          <w:sz w:val="18"/>
          <w:szCs w:val="18"/>
        </w:rPr>
        <w:t xml:space="preserve"> </w:t>
      </w:r>
      <w:r>
        <w:rPr>
          <w:rFonts w:eastAsia="Arial" w:cs="Arial" w:ascii="Arial" w:hAnsi="Arial"/>
          <w:sz w:val="18"/>
          <w:szCs w:val="18"/>
        </w:rPr>
        <w:t>to</w:t>
      </w:r>
      <w:r>
        <w:rPr>
          <w:rFonts w:eastAsia="Arial" w:cs="Arial" w:ascii="Arial" w:hAnsi="Arial"/>
          <w:spacing w:val="-13"/>
          <w:sz w:val="18"/>
          <w:szCs w:val="18"/>
        </w:rPr>
        <w:t xml:space="preserve"> </w:t>
      </w:r>
      <w:r>
        <w:rPr>
          <w:rFonts w:eastAsia="Arial" w:cs="Arial" w:ascii="Arial" w:hAnsi="Arial"/>
          <w:sz w:val="18"/>
          <w:szCs w:val="18"/>
        </w:rPr>
        <w:t>HP</w:t>
      </w:r>
      <w:r>
        <w:rPr>
          <w:rFonts w:eastAsia="Arial" w:cs="Arial" w:ascii="Arial" w:hAnsi="Arial"/>
          <w:spacing w:val="-13"/>
          <w:sz w:val="18"/>
          <w:szCs w:val="18"/>
        </w:rPr>
        <w:t xml:space="preserve"> </w:t>
      </w:r>
      <w:r>
        <w:rPr>
          <w:rFonts w:eastAsia="Arial" w:cs="Arial" w:ascii="Arial" w:hAnsi="Arial"/>
          <w:sz w:val="18"/>
          <w:szCs w:val="18"/>
        </w:rPr>
        <w:t>UX</w:t>
      </w:r>
      <w:r>
        <w:rPr>
          <w:rFonts w:eastAsia="Arial" w:cs="Arial" w:ascii="Arial" w:hAnsi="Arial"/>
          <w:spacing w:val="-13"/>
          <w:sz w:val="18"/>
          <w:szCs w:val="18"/>
        </w:rPr>
        <w:t xml:space="preserve"> </w:t>
      </w:r>
      <w:r>
        <w:rPr>
          <w:rFonts w:eastAsia="Arial" w:cs="Arial" w:ascii="Arial" w:hAnsi="Arial"/>
          <w:sz w:val="18"/>
          <w:szCs w:val="18"/>
        </w:rPr>
        <w:t>Tape</w:t>
      </w:r>
      <w:r>
        <w:rPr>
          <w:rFonts w:eastAsia="Arial" w:cs="Arial" w:ascii="Arial" w:hAnsi="Arial"/>
          <w:spacing w:val="-13"/>
          <w:sz w:val="18"/>
          <w:szCs w:val="18"/>
        </w:rPr>
        <w:t xml:space="preserve"> </w:t>
      </w:r>
      <w:r>
        <w:rPr>
          <w:rFonts w:eastAsia="Arial" w:cs="Arial" w:ascii="Arial" w:hAnsi="Arial"/>
          <w:sz w:val="18"/>
          <w:szCs w:val="18"/>
        </w:rPr>
        <w:t>back</w:t>
      </w:r>
      <w:r>
        <w:rPr>
          <w:rFonts w:eastAsia="Arial" w:cs="Arial" w:ascii="Arial" w:hAnsi="Arial"/>
          <w:spacing w:val="-13"/>
          <w:sz w:val="18"/>
          <w:szCs w:val="18"/>
        </w:rPr>
        <w:t xml:space="preserve"> </w:t>
      </w:r>
      <w:r>
        <w:rPr>
          <w:rFonts w:eastAsia="Arial" w:cs="Arial" w:ascii="Arial" w:hAnsi="Arial"/>
          <w:sz w:val="18"/>
          <w:szCs w:val="18"/>
        </w:rPr>
        <w:t>solution.</w:t>
      </w:r>
      <w:r>
        <w:rPr>
          <w:rFonts w:eastAsia="Arial" w:cs="Arial" w:ascii="Arial" w:hAnsi="Arial"/>
          <w:spacing w:val="-13"/>
          <w:sz w:val="18"/>
          <w:szCs w:val="18"/>
        </w:rPr>
        <w:t xml:space="preserve"> </w:t>
      </w:r>
      <w:r>
        <w:rPr>
          <w:rFonts w:eastAsia="Arial" w:cs="Arial" w:ascii="Arial" w:hAnsi="Arial"/>
          <w:sz w:val="18"/>
          <w:szCs w:val="18"/>
        </w:rPr>
        <w:t>Design</w:t>
      </w:r>
      <w:r>
        <w:rPr>
          <w:rFonts w:eastAsia="Arial" w:cs="Arial" w:ascii="Arial" w:hAnsi="Arial"/>
          <w:spacing w:val="-13"/>
          <w:sz w:val="18"/>
          <w:szCs w:val="18"/>
        </w:rPr>
        <w:t xml:space="preserve"> </w:t>
      </w:r>
      <w:r>
        <w:rPr>
          <w:rFonts w:eastAsia="Arial" w:cs="Arial" w:ascii="Arial" w:hAnsi="Arial"/>
          <w:sz w:val="18"/>
          <w:szCs w:val="18"/>
        </w:rPr>
        <w:t>automated backup</w:t>
      </w:r>
      <w:r>
        <w:rPr>
          <w:rFonts w:eastAsia="Arial" w:cs="Arial" w:ascii="Arial" w:hAnsi="Arial"/>
          <w:spacing w:val="24"/>
          <w:sz w:val="18"/>
          <w:szCs w:val="18"/>
        </w:rPr>
        <w:t xml:space="preserve"> </w:t>
      </w:r>
      <w:r>
        <w:rPr>
          <w:rFonts w:eastAsia="Arial" w:cs="Arial" w:ascii="Arial" w:hAnsi="Arial"/>
          <w:sz w:val="18"/>
          <w:szCs w:val="18"/>
        </w:rPr>
        <w:t>solution</w:t>
      </w:r>
      <w:r>
        <w:rPr>
          <w:rFonts w:eastAsia="Arial" w:cs="Arial" w:ascii="Arial" w:hAnsi="Arial"/>
          <w:spacing w:val="24"/>
          <w:sz w:val="18"/>
          <w:szCs w:val="18"/>
        </w:rPr>
        <w:t xml:space="preserve"> </w:t>
      </w:r>
      <w:r>
        <w:rPr>
          <w:rFonts w:eastAsia="Arial" w:cs="Arial" w:ascii="Arial" w:hAnsi="Arial"/>
          <w:sz w:val="18"/>
          <w:szCs w:val="18"/>
        </w:rPr>
        <w:t>and</w:t>
      </w:r>
      <w:r>
        <w:rPr>
          <w:rFonts w:eastAsia="Arial" w:cs="Arial" w:ascii="Arial" w:hAnsi="Arial"/>
          <w:spacing w:val="24"/>
          <w:sz w:val="18"/>
          <w:szCs w:val="18"/>
        </w:rPr>
        <w:t xml:space="preserve"> </w:t>
      </w:r>
      <w:r>
        <w:rPr>
          <w:rFonts w:eastAsia="Arial" w:cs="Arial" w:ascii="Arial" w:hAnsi="Arial"/>
          <w:sz w:val="18"/>
          <w:szCs w:val="18"/>
        </w:rPr>
        <w:t>daily</w:t>
      </w:r>
      <w:r>
        <w:rPr>
          <w:rFonts w:eastAsia="Arial" w:cs="Arial" w:ascii="Arial" w:hAnsi="Arial"/>
          <w:spacing w:val="24"/>
          <w:sz w:val="18"/>
          <w:szCs w:val="18"/>
        </w:rPr>
        <w:t xml:space="preserve"> </w:t>
      </w:r>
      <w:r>
        <w:rPr>
          <w:rFonts w:eastAsia="Arial" w:cs="Arial" w:ascii="Arial" w:hAnsi="Arial"/>
          <w:sz w:val="18"/>
          <w:szCs w:val="18"/>
        </w:rPr>
        <w:t>reporting</w:t>
      </w:r>
      <w:r>
        <w:rPr>
          <w:rFonts w:eastAsia="Arial" w:cs="Arial" w:ascii="Arial" w:hAnsi="Arial"/>
          <w:spacing w:val="24"/>
          <w:sz w:val="18"/>
          <w:szCs w:val="18"/>
        </w:rPr>
        <w:t xml:space="preserve"> </w:t>
      </w:r>
      <w:r>
        <w:rPr>
          <w:rFonts w:eastAsia="Arial" w:cs="Arial" w:ascii="Arial" w:hAnsi="Arial"/>
          <w:sz w:val="18"/>
          <w:szCs w:val="18"/>
        </w:rPr>
        <w:t>of</w:t>
      </w:r>
      <w:r>
        <w:rPr>
          <w:rFonts w:eastAsia="Arial" w:cs="Arial" w:ascii="Arial" w:hAnsi="Arial"/>
          <w:spacing w:val="24"/>
          <w:sz w:val="18"/>
          <w:szCs w:val="18"/>
        </w:rPr>
        <w:t xml:space="preserve"> </w:t>
      </w:r>
      <w:r>
        <w:rPr>
          <w:rFonts w:eastAsia="Arial" w:cs="Arial" w:ascii="Arial" w:hAnsi="Arial"/>
          <w:sz w:val="18"/>
          <w:szCs w:val="18"/>
        </w:rPr>
        <w:t>system</w:t>
      </w:r>
      <w:r>
        <w:rPr>
          <w:rFonts w:eastAsia="Arial" w:cs="Arial" w:ascii="Arial" w:hAnsi="Arial"/>
          <w:spacing w:val="24"/>
          <w:sz w:val="18"/>
          <w:szCs w:val="18"/>
        </w:rPr>
        <w:t xml:space="preserve"> </w:t>
      </w:r>
      <w:r>
        <w:rPr>
          <w:rFonts w:eastAsia="Arial" w:cs="Arial" w:ascii="Arial" w:hAnsi="Arial"/>
          <w:sz w:val="18"/>
          <w:szCs w:val="18"/>
        </w:rPr>
        <w:t>operations</w:t>
      </w:r>
      <w:r>
        <w:rPr>
          <w:rFonts w:eastAsia="Arial" w:cs="Arial" w:ascii="Arial" w:hAnsi="Arial"/>
          <w:spacing w:val="24"/>
          <w:sz w:val="18"/>
          <w:szCs w:val="18"/>
        </w:rPr>
        <w:t xml:space="preserve"> </w:t>
      </w:r>
      <w:r>
        <w:rPr>
          <w:rFonts w:eastAsia="Arial" w:cs="Arial" w:ascii="Arial" w:hAnsi="Arial"/>
          <w:sz w:val="18"/>
          <w:szCs w:val="18"/>
        </w:rPr>
        <w:t>using</w:t>
      </w:r>
      <w:r>
        <w:rPr>
          <w:rFonts w:eastAsia="Arial" w:cs="Arial" w:ascii="Arial" w:hAnsi="Arial"/>
          <w:spacing w:val="24"/>
          <w:sz w:val="18"/>
          <w:szCs w:val="18"/>
        </w:rPr>
        <w:t xml:space="preserve"> </w:t>
      </w:r>
      <w:r>
        <w:rPr>
          <w:rFonts w:eastAsia="Arial" w:cs="Arial" w:ascii="Arial" w:hAnsi="Arial"/>
          <w:sz w:val="18"/>
          <w:szCs w:val="18"/>
        </w:rPr>
        <w:t>PowerCLI,</w:t>
      </w:r>
      <w:r>
        <w:rPr>
          <w:rFonts w:eastAsia="Arial" w:cs="Arial" w:ascii="Arial" w:hAnsi="Arial"/>
          <w:spacing w:val="24"/>
          <w:sz w:val="18"/>
          <w:szCs w:val="18"/>
        </w:rPr>
        <w:t xml:space="preserve"> MS </w:t>
      </w:r>
      <w:r>
        <w:rPr>
          <w:rFonts w:eastAsia="Arial" w:cs="Arial" w:ascii="Arial" w:hAnsi="Arial"/>
          <w:sz w:val="18"/>
          <w:szCs w:val="18"/>
        </w:rPr>
        <w:t>PowerShell</w:t>
      </w:r>
    </w:p>
    <w:p>
      <w:pPr>
        <w:pStyle w:val="ListParagraph"/>
        <w:numPr>
          <w:ilvl w:val="0"/>
          <w:numId w:val="7"/>
        </w:numPr>
        <w:spacing w:lineRule="auto" w:line="300" w:before="67" w:after="0"/>
        <w:ind w:left="1350" w:right="-500" w:hanging="360"/>
        <w:contextualSpacing/>
        <w:jc w:val="both"/>
        <w:rPr>
          <w:rFonts w:ascii="Arial" w:hAnsi="Arial" w:eastAsia="Arial" w:cs="Arial"/>
          <w:sz w:val="18"/>
          <w:szCs w:val="18"/>
        </w:rPr>
      </w:pPr>
      <w:r>
        <w:rPr>
          <w:rFonts w:eastAsia="Arial" w:cs="Arial" w:ascii="Arial" w:hAnsi="Arial"/>
          <w:sz w:val="18"/>
          <w:szCs w:val="18"/>
        </w:rPr>
        <w:t>Created</w:t>
      </w:r>
      <w:r>
        <w:rPr>
          <w:rFonts w:eastAsia="Arial" w:cs="Arial" w:ascii="Arial" w:hAnsi="Arial"/>
          <w:spacing w:val="-4"/>
          <w:sz w:val="18"/>
          <w:szCs w:val="18"/>
        </w:rPr>
        <w:t xml:space="preserve"> </w:t>
      </w:r>
      <w:r>
        <w:rPr>
          <w:rFonts w:eastAsia="Arial" w:cs="Arial" w:ascii="Arial" w:hAnsi="Arial"/>
          <w:sz w:val="18"/>
          <w:szCs w:val="18"/>
        </w:rPr>
        <w:t>LINUX,</w:t>
      </w:r>
      <w:r>
        <w:rPr>
          <w:rFonts w:eastAsia="Arial" w:cs="Arial" w:ascii="Arial" w:hAnsi="Arial"/>
          <w:spacing w:val="-4"/>
          <w:sz w:val="18"/>
          <w:szCs w:val="18"/>
        </w:rPr>
        <w:t xml:space="preserve"> </w:t>
      </w:r>
      <w:r>
        <w:rPr>
          <w:rFonts w:eastAsia="Arial" w:cs="Arial" w:ascii="Arial" w:hAnsi="Arial"/>
          <w:sz w:val="18"/>
          <w:szCs w:val="18"/>
        </w:rPr>
        <w:t>Windows</w:t>
      </w:r>
      <w:r>
        <w:rPr>
          <w:rFonts w:eastAsia="Arial" w:cs="Arial" w:ascii="Arial" w:hAnsi="Arial"/>
          <w:spacing w:val="-4"/>
          <w:sz w:val="18"/>
          <w:szCs w:val="18"/>
        </w:rPr>
        <w:t xml:space="preserve"> </w:t>
      </w:r>
      <w:r>
        <w:rPr>
          <w:rFonts w:eastAsia="Arial" w:cs="Arial" w:ascii="Arial" w:hAnsi="Arial"/>
          <w:sz w:val="18"/>
          <w:szCs w:val="18"/>
        </w:rPr>
        <w:t>OS</w:t>
      </w:r>
      <w:r>
        <w:rPr>
          <w:rFonts w:eastAsia="Arial" w:cs="Arial" w:ascii="Arial" w:hAnsi="Arial"/>
          <w:spacing w:val="-4"/>
          <w:sz w:val="18"/>
          <w:szCs w:val="18"/>
        </w:rPr>
        <w:t xml:space="preserve"> </w:t>
      </w:r>
      <w:r>
        <w:rPr>
          <w:rFonts w:eastAsia="Arial" w:cs="Arial" w:ascii="Arial" w:hAnsi="Arial"/>
          <w:sz w:val="18"/>
          <w:szCs w:val="18"/>
        </w:rPr>
        <w:t>templates</w:t>
      </w:r>
      <w:r>
        <w:rPr>
          <w:rFonts w:eastAsia="Arial" w:cs="Arial" w:ascii="Arial" w:hAnsi="Arial"/>
          <w:spacing w:val="-4"/>
          <w:sz w:val="18"/>
          <w:szCs w:val="18"/>
        </w:rPr>
        <w:t xml:space="preserve"> </w:t>
      </w:r>
      <w:r>
        <w:rPr>
          <w:rFonts w:eastAsia="Arial" w:cs="Arial" w:ascii="Arial" w:hAnsi="Arial"/>
          <w:sz w:val="18"/>
          <w:szCs w:val="18"/>
        </w:rPr>
        <w:t>for</w:t>
      </w:r>
      <w:r>
        <w:rPr>
          <w:rFonts w:eastAsia="Arial" w:cs="Arial" w:ascii="Arial" w:hAnsi="Arial"/>
          <w:spacing w:val="-4"/>
          <w:sz w:val="18"/>
          <w:szCs w:val="18"/>
        </w:rPr>
        <w:t xml:space="preserve"> </w:t>
      </w:r>
      <w:r>
        <w:rPr>
          <w:rFonts w:eastAsia="Arial" w:cs="Arial" w:ascii="Arial" w:hAnsi="Arial"/>
          <w:sz w:val="18"/>
          <w:szCs w:val="18"/>
        </w:rPr>
        <w:t>VM</w:t>
      </w:r>
      <w:r>
        <w:rPr>
          <w:rFonts w:eastAsia="Arial" w:cs="Arial" w:ascii="Arial" w:hAnsi="Arial"/>
          <w:spacing w:val="-4"/>
          <w:sz w:val="18"/>
          <w:szCs w:val="18"/>
        </w:rPr>
        <w:t xml:space="preserve"> </w:t>
      </w:r>
      <w:r>
        <w:rPr>
          <w:rFonts w:eastAsia="Arial" w:cs="Arial" w:ascii="Arial" w:hAnsi="Arial"/>
          <w:sz w:val="18"/>
          <w:szCs w:val="18"/>
        </w:rPr>
        <w:t>creation</w:t>
      </w:r>
      <w:r>
        <w:rPr>
          <w:rFonts w:eastAsia="Arial" w:cs="Arial" w:ascii="Arial" w:hAnsi="Arial"/>
          <w:spacing w:val="-4"/>
          <w:sz w:val="18"/>
          <w:szCs w:val="18"/>
        </w:rPr>
        <w:t xml:space="preserve"> </w:t>
      </w:r>
      <w:r>
        <w:rPr>
          <w:rFonts w:eastAsia="Arial" w:cs="Arial" w:ascii="Arial" w:hAnsi="Arial"/>
          <w:sz w:val="18"/>
          <w:szCs w:val="18"/>
        </w:rPr>
        <w:t>based</w:t>
      </w:r>
      <w:r>
        <w:rPr>
          <w:rFonts w:eastAsia="Arial" w:cs="Arial" w:ascii="Arial" w:hAnsi="Arial"/>
          <w:spacing w:val="-4"/>
          <w:sz w:val="18"/>
          <w:szCs w:val="18"/>
        </w:rPr>
        <w:t xml:space="preserve"> </w:t>
      </w:r>
      <w:r>
        <w:rPr>
          <w:rFonts w:eastAsia="Arial" w:cs="Arial" w:ascii="Arial" w:hAnsi="Arial"/>
          <w:sz w:val="18"/>
          <w:szCs w:val="18"/>
        </w:rPr>
        <w:t>on</w:t>
      </w:r>
      <w:r>
        <w:rPr>
          <w:rFonts w:eastAsia="Arial" w:cs="Arial" w:ascii="Arial" w:hAnsi="Arial"/>
          <w:spacing w:val="-4"/>
          <w:sz w:val="18"/>
          <w:szCs w:val="18"/>
        </w:rPr>
        <w:t xml:space="preserve"> </w:t>
      </w:r>
      <w:r>
        <w:rPr>
          <w:rFonts w:eastAsia="Arial" w:cs="Arial" w:ascii="Arial" w:hAnsi="Arial"/>
          <w:sz w:val="18"/>
          <w:szCs w:val="18"/>
        </w:rPr>
        <w:t>lab</w:t>
      </w:r>
      <w:r>
        <w:rPr>
          <w:rFonts w:eastAsia="Arial" w:cs="Arial" w:ascii="Arial" w:hAnsi="Arial"/>
          <w:spacing w:val="-4"/>
          <w:sz w:val="18"/>
          <w:szCs w:val="18"/>
        </w:rPr>
        <w:t xml:space="preserve"> </w:t>
      </w:r>
      <w:r>
        <w:rPr>
          <w:rFonts w:eastAsia="Arial" w:cs="Arial" w:ascii="Arial" w:hAnsi="Arial"/>
          <w:sz w:val="18"/>
          <w:szCs w:val="18"/>
        </w:rPr>
        <w:t>requirements.</w:t>
      </w:r>
      <w:r>
        <w:rPr>
          <w:rFonts w:eastAsia="Arial" w:cs="Arial" w:ascii="Arial" w:hAnsi="Arial"/>
          <w:spacing w:val="-4"/>
          <w:sz w:val="18"/>
          <w:szCs w:val="18"/>
        </w:rPr>
        <w:t xml:space="preserve"> </w:t>
      </w:r>
      <w:r>
        <w:rPr>
          <w:rFonts w:eastAsia="Arial" w:cs="Arial" w:ascii="Arial" w:hAnsi="Arial"/>
          <w:sz w:val="18"/>
          <w:szCs w:val="18"/>
        </w:rPr>
        <w:t>(Each</w:t>
      </w:r>
      <w:r>
        <w:rPr>
          <w:rFonts w:eastAsia="Arial" w:cs="Arial" w:ascii="Arial" w:hAnsi="Arial"/>
          <w:spacing w:val="-4"/>
          <w:sz w:val="18"/>
          <w:szCs w:val="18"/>
        </w:rPr>
        <w:t xml:space="preserve"> </w:t>
      </w:r>
      <w:r>
        <w:rPr>
          <w:rFonts w:eastAsia="Arial" w:cs="Arial" w:ascii="Arial" w:hAnsi="Arial"/>
          <w:sz w:val="18"/>
          <w:szCs w:val="18"/>
        </w:rPr>
        <w:t>lab</w:t>
      </w:r>
      <w:r>
        <w:rPr>
          <w:rFonts w:eastAsia="Arial" w:cs="Arial" w:ascii="Arial" w:hAnsi="Arial"/>
          <w:spacing w:val="-4"/>
          <w:sz w:val="18"/>
          <w:szCs w:val="18"/>
        </w:rPr>
        <w:t xml:space="preserve"> </w:t>
      </w:r>
      <w:r>
        <w:rPr>
          <w:rFonts w:eastAsia="Arial" w:cs="Arial" w:ascii="Arial" w:hAnsi="Arial"/>
          <w:sz w:val="18"/>
          <w:szCs w:val="18"/>
        </w:rPr>
        <w:t xml:space="preserve">may be testing for several things or one specialty item) </w:t>
      </w:r>
    </w:p>
    <w:p>
      <w:pPr>
        <w:pStyle w:val="ListParagraph"/>
        <w:numPr>
          <w:ilvl w:val="0"/>
          <w:numId w:val="7"/>
        </w:numPr>
        <w:spacing w:lineRule="auto" w:line="300" w:before="67" w:after="0"/>
        <w:ind w:left="1350" w:right="-500" w:hanging="360"/>
        <w:contextualSpacing/>
        <w:jc w:val="both"/>
        <w:rPr>
          <w:rFonts w:ascii="Arial" w:hAnsi="Arial" w:eastAsia="Arial" w:cs="Arial"/>
          <w:sz w:val="18"/>
          <w:szCs w:val="18"/>
        </w:rPr>
      </w:pPr>
      <w:r>
        <w:rPr>
          <w:rFonts w:eastAsia="Arial" w:cs="Arial" w:ascii="Arial" w:hAnsi="Arial"/>
          <w:sz w:val="18"/>
          <w:szCs w:val="18"/>
        </w:rPr>
        <w:t>Other duties included the training of staff in the use of vCenter</w:t>
      </w:r>
      <w:r>
        <w:rPr>
          <w:rFonts w:eastAsia="Arial" w:cs="Arial" w:ascii="Arial" w:hAnsi="Arial"/>
          <w:spacing w:val="-8"/>
          <w:sz w:val="18"/>
          <w:szCs w:val="18"/>
        </w:rPr>
        <w:t xml:space="preserve"> </w:t>
      </w:r>
      <w:r>
        <w:rPr>
          <w:rFonts w:eastAsia="Arial" w:cs="Arial" w:ascii="Arial" w:hAnsi="Arial"/>
          <w:sz w:val="18"/>
          <w:szCs w:val="18"/>
        </w:rPr>
        <w:t>for</w:t>
      </w:r>
      <w:r>
        <w:rPr>
          <w:rFonts w:eastAsia="Arial" w:cs="Arial" w:ascii="Arial" w:hAnsi="Arial"/>
          <w:spacing w:val="-8"/>
          <w:sz w:val="18"/>
          <w:szCs w:val="18"/>
        </w:rPr>
        <w:t xml:space="preserve"> </w:t>
      </w:r>
      <w:r>
        <w:rPr>
          <w:rFonts w:eastAsia="Arial" w:cs="Arial" w:ascii="Arial" w:hAnsi="Arial"/>
          <w:sz w:val="18"/>
          <w:szCs w:val="18"/>
        </w:rPr>
        <w:t>their</w:t>
      </w:r>
      <w:r>
        <w:rPr>
          <w:rFonts w:eastAsia="Arial" w:cs="Arial" w:ascii="Arial" w:hAnsi="Arial"/>
          <w:spacing w:val="-8"/>
          <w:sz w:val="18"/>
          <w:szCs w:val="18"/>
        </w:rPr>
        <w:t xml:space="preserve"> </w:t>
      </w:r>
      <w:r>
        <w:rPr>
          <w:rFonts w:eastAsia="Arial" w:cs="Arial" w:ascii="Arial" w:hAnsi="Arial"/>
          <w:sz w:val="18"/>
          <w:szCs w:val="18"/>
        </w:rPr>
        <w:t>specific</w:t>
      </w:r>
      <w:r>
        <w:rPr>
          <w:rFonts w:eastAsia="Arial" w:cs="Arial" w:ascii="Arial" w:hAnsi="Arial"/>
          <w:spacing w:val="-8"/>
          <w:sz w:val="18"/>
          <w:szCs w:val="18"/>
        </w:rPr>
        <w:t xml:space="preserve"> </w:t>
      </w:r>
      <w:r>
        <w:rPr>
          <w:rFonts w:eastAsia="Arial" w:cs="Arial" w:ascii="Arial" w:hAnsi="Arial"/>
          <w:sz w:val="18"/>
          <w:szCs w:val="18"/>
        </w:rPr>
        <w:t>lab</w:t>
      </w:r>
      <w:r>
        <w:rPr>
          <w:rFonts w:eastAsia="Arial" w:cs="Arial" w:ascii="Arial" w:hAnsi="Arial"/>
          <w:spacing w:val="-8"/>
          <w:sz w:val="18"/>
          <w:szCs w:val="18"/>
        </w:rPr>
        <w:t xml:space="preserve"> </w:t>
      </w:r>
      <w:r>
        <w:rPr>
          <w:rFonts w:eastAsia="Arial" w:cs="Arial" w:ascii="Arial" w:hAnsi="Arial"/>
          <w:sz w:val="18"/>
          <w:szCs w:val="18"/>
        </w:rPr>
        <w:t>and</w:t>
      </w:r>
      <w:r>
        <w:rPr>
          <w:rFonts w:eastAsia="Arial" w:cs="Arial" w:ascii="Arial" w:hAnsi="Arial"/>
          <w:spacing w:val="-8"/>
          <w:sz w:val="18"/>
          <w:szCs w:val="18"/>
        </w:rPr>
        <w:t xml:space="preserve"> </w:t>
      </w:r>
      <w:r>
        <w:rPr>
          <w:rFonts w:eastAsia="Arial" w:cs="Arial" w:ascii="Arial" w:hAnsi="Arial"/>
          <w:sz w:val="18"/>
          <w:szCs w:val="18"/>
        </w:rPr>
        <w:t>how</w:t>
      </w:r>
      <w:r>
        <w:rPr>
          <w:rFonts w:eastAsia="Arial" w:cs="Arial" w:ascii="Arial" w:hAnsi="Arial"/>
          <w:spacing w:val="-8"/>
          <w:sz w:val="18"/>
          <w:szCs w:val="18"/>
        </w:rPr>
        <w:t xml:space="preserve"> </w:t>
      </w:r>
      <w:r>
        <w:rPr>
          <w:rFonts w:eastAsia="Arial" w:cs="Arial" w:ascii="Arial" w:hAnsi="Arial"/>
          <w:sz w:val="18"/>
          <w:szCs w:val="18"/>
        </w:rPr>
        <w:t>to</w:t>
      </w:r>
      <w:r>
        <w:rPr>
          <w:rFonts w:eastAsia="Arial" w:cs="Arial" w:ascii="Arial" w:hAnsi="Arial"/>
          <w:spacing w:val="-8"/>
          <w:sz w:val="18"/>
          <w:szCs w:val="18"/>
        </w:rPr>
        <w:t xml:space="preserve"> </w:t>
      </w:r>
      <w:r>
        <w:rPr>
          <w:rFonts w:eastAsia="Arial" w:cs="Arial" w:ascii="Arial" w:hAnsi="Arial"/>
          <w:sz w:val="18"/>
          <w:szCs w:val="18"/>
        </w:rPr>
        <w:t>properly</w:t>
      </w:r>
      <w:r>
        <w:rPr>
          <w:rFonts w:eastAsia="Arial" w:cs="Arial" w:ascii="Arial" w:hAnsi="Arial"/>
          <w:spacing w:val="-8"/>
          <w:sz w:val="18"/>
          <w:szCs w:val="18"/>
        </w:rPr>
        <w:t xml:space="preserve"> </w:t>
      </w:r>
      <w:r>
        <w:rPr>
          <w:rFonts w:eastAsia="Arial" w:cs="Arial" w:ascii="Arial" w:hAnsi="Arial"/>
          <w:sz w:val="18"/>
          <w:szCs w:val="18"/>
        </w:rPr>
        <w:t>configure</w:t>
      </w:r>
      <w:r>
        <w:rPr>
          <w:rFonts w:eastAsia="Arial" w:cs="Arial" w:ascii="Arial" w:hAnsi="Arial"/>
          <w:spacing w:val="-8"/>
          <w:sz w:val="18"/>
          <w:szCs w:val="18"/>
        </w:rPr>
        <w:t xml:space="preserve"> </w:t>
      </w:r>
      <w:r>
        <w:rPr>
          <w:rFonts w:eastAsia="Arial" w:cs="Arial" w:ascii="Arial" w:hAnsi="Arial"/>
          <w:sz w:val="18"/>
          <w:szCs w:val="18"/>
        </w:rPr>
        <w:t>VM</w:t>
      </w:r>
      <w:r>
        <w:rPr>
          <w:rFonts w:eastAsia="Arial" w:cs="Arial" w:ascii="Arial" w:hAnsi="Arial"/>
          <w:spacing w:val="-8"/>
          <w:sz w:val="18"/>
          <w:szCs w:val="18"/>
        </w:rPr>
        <w:t xml:space="preserve"> </w:t>
      </w:r>
      <w:r>
        <w:rPr>
          <w:rFonts w:eastAsia="Arial" w:cs="Arial" w:ascii="Arial" w:hAnsi="Arial"/>
          <w:sz w:val="18"/>
          <w:szCs w:val="18"/>
        </w:rPr>
        <w:t>for</w:t>
      </w:r>
      <w:r>
        <w:rPr>
          <w:rFonts w:eastAsia="Arial" w:cs="Arial" w:ascii="Arial" w:hAnsi="Arial"/>
          <w:spacing w:val="-8"/>
          <w:sz w:val="18"/>
          <w:szCs w:val="18"/>
        </w:rPr>
        <w:t xml:space="preserve"> </w:t>
      </w:r>
      <w:r>
        <w:rPr>
          <w:rFonts w:eastAsia="Arial" w:cs="Arial" w:ascii="Arial" w:hAnsi="Arial"/>
          <w:sz w:val="18"/>
          <w:szCs w:val="18"/>
        </w:rPr>
        <w:t>their</w:t>
      </w:r>
      <w:r>
        <w:rPr>
          <w:rFonts w:eastAsia="Arial" w:cs="Arial" w:ascii="Arial" w:hAnsi="Arial"/>
          <w:spacing w:val="-8"/>
          <w:sz w:val="18"/>
          <w:szCs w:val="18"/>
        </w:rPr>
        <w:t xml:space="preserve"> </w:t>
      </w:r>
      <w:r>
        <w:rPr>
          <w:rFonts w:eastAsia="Arial" w:cs="Arial" w:ascii="Arial" w:hAnsi="Arial"/>
          <w:sz w:val="18"/>
          <w:szCs w:val="18"/>
        </w:rPr>
        <w:t>use.</w:t>
      </w:r>
      <w:r>
        <w:rPr>
          <w:rFonts w:eastAsia="Arial" w:cs="Arial" w:ascii="Arial" w:hAnsi="Arial"/>
          <w:spacing w:val="-8"/>
          <w:sz w:val="18"/>
          <w:szCs w:val="18"/>
        </w:rPr>
        <w:t xml:space="preserve"> </w:t>
      </w:r>
      <w:r>
        <w:rPr>
          <w:rFonts w:eastAsia="Arial" w:cs="Arial" w:ascii="Arial" w:hAnsi="Arial"/>
          <w:sz w:val="18"/>
          <w:szCs w:val="18"/>
        </w:rPr>
        <w:t>Maintain</w:t>
      </w:r>
      <w:r>
        <w:rPr>
          <w:rFonts w:eastAsia="Arial" w:cs="Arial" w:ascii="Arial" w:hAnsi="Arial"/>
          <w:spacing w:val="-8"/>
          <w:sz w:val="18"/>
          <w:szCs w:val="18"/>
        </w:rPr>
        <w:t xml:space="preserve"> </w:t>
      </w:r>
      <w:r>
        <w:rPr>
          <w:rFonts w:eastAsia="Arial" w:cs="Arial" w:ascii="Arial" w:hAnsi="Arial"/>
          <w:sz w:val="18"/>
          <w:szCs w:val="18"/>
        </w:rPr>
        <w:t>security</w:t>
      </w:r>
      <w:r>
        <w:rPr>
          <w:rFonts w:eastAsia="Arial" w:cs="Arial" w:ascii="Arial" w:hAnsi="Arial"/>
          <w:spacing w:val="-8"/>
          <w:sz w:val="18"/>
          <w:szCs w:val="18"/>
        </w:rPr>
        <w:t xml:space="preserve"> </w:t>
      </w:r>
      <w:r>
        <w:rPr>
          <w:rFonts w:eastAsia="Arial" w:cs="Arial" w:ascii="Arial" w:hAnsi="Arial"/>
          <w:sz w:val="18"/>
          <w:szCs w:val="18"/>
        </w:rPr>
        <w:t>and</w:t>
      </w:r>
      <w:r>
        <w:rPr>
          <w:rFonts w:eastAsia="Arial" w:cs="Arial" w:ascii="Arial" w:hAnsi="Arial"/>
          <w:spacing w:val="-8"/>
          <w:sz w:val="18"/>
          <w:szCs w:val="18"/>
        </w:rPr>
        <w:t xml:space="preserve"> </w:t>
      </w:r>
      <w:r>
        <w:rPr>
          <w:rFonts w:eastAsia="Arial" w:cs="Arial" w:ascii="Arial" w:hAnsi="Arial"/>
          <w:sz w:val="18"/>
          <w:szCs w:val="18"/>
        </w:rPr>
        <w:t>permissions of all VMware systems and testing and production Domain. Update all HP Chassis firmware including ilo OA TOR with current releases.</w:t>
      </w:r>
    </w:p>
    <w:p>
      <w:pPr>
        <w:pStyle w:val="ListParagraph"/>
        <w:spacing w:before="53" w:after="0"/>
        <w:ind w:left="1350" w:right="-500" w:hanging="0"/>
        <w:contextualSpacing/>
        <w:jc w:val="both"/>
        <w:rPr>
          <w:rFonts w:ascii="Arial" w:hAnsi="Arial" w:eastAsia="Arial" w:cs="Arial"/>
          <w:sz w:val="18"/>
          <w:szCs w:val="18"/>
        </w:rPr>
      </w:pPr>
      <w:r>
        <w:rPr>
          <w:rFonts w:eastAsia="Arial" w:cs="Arial" w:ascii="Arial" w:hAnsi="Arial"/>
          <w:sz w:val="18"/>
          <w:szCs w:val="18"/>
        </w:rPr>
      </w:r>
    </w:p>
    <w:p>
      <w:pPr>
        <w:sectPr>
          <w:type w:val="nextPage"/>
          <w:pgSz w:w="12240" w:h="15840"/>
          <w:pgMar w:left="1700" w:right="1680" w:header="0" w:top="1420" w:footer="0" w:bottom="280" w:gutter="0"/>
          <w:pgNumType w:fmt="decimal"/>
          <w:formProt w:val="false"/>
          <w:textDirection w:val="lrTb"/>
          <w:docGrid w:type="default" w:linePitch="249" w:charSpace="2047"/>
        </w:sectPr>
        <w:pStyle w:val="Normal"/>
        <w:spacing w:before="53" w:after="0"/>
        <w:ind w:right="-500" w:hanging="0"/>
        <w:jc w:val="both"/>
        <w:rPr>
          <w:rFonts w:ascii="Arial" w:hAnsi="Arial" w:eastAsia="Arial" w:cs="Arial"/>
          <w:sz w:val="18"/>
          <w:szCs w:val="18"/>
        </w:rPr>
      </w:pPr>
      <w:r>
        <w:rPr>
          <w:rFonts w:eastAsia="Arial" w:cs="Arial" w:ascii="Arial" w:hAnsi="Arial"/>
          <w:sz w:val="18"/>
          <w:szCs w:val="18"/>
        </w:rPr>
      </w:r>
    </w:p>
    <w:p>
      <w:pPr>
        <w:pStyle w:val="Normal"/>
        <w:spacing w:lineRule="exact" w:line="160" w:before="1" w:after="0"/>
        <w:ind w:left="630" w:right="-500" w:hanging="0"/>
        <w:rPr>
          <w:sz w:val="16"/>
          <w:szCs w:val="16"/>
        </w:rPr>
      </w:pPr>
      <w:r>
        <w:rPr>
          <w:sz w:val="16"/>
          <w:szCs w:val="16"/>
        </w:rPr>
      </w:r>
    </w:p>
    <w:p>
      <w:pPr>
        <w:pStyle w:val="Normal"/>
        <w:ind w:left="630" w:right="-500" w:hanging="0"/>
        <w:jc w:val="both"/>
        <w:rPr>
          <w:rFonts w:ascii="Arial" w:hAnsi="Arial" w:eastAsia="Arial" w:cs="Arial"/>
          <w:sz w:val="21"/>
          <w:szCs w:val="21"/>
        </w:rPr>
      </w:pPr>
      <w:r>
        <w:rPr>
          <w:rFonts w:eastAsia="Arial" w:cs="Arial" w:ascii="Arial" w:hAnsi="Arial"/>
          <w:b/>
          <w:sz w:val="21"/>
          <w:szCs w:val="21"/>
        </w:rPr>
        <w:t>Senior Engineer Virtualization Services</w:t>
      </w:r>
    </w:p>
    <w:p>
      <w:pPr>
        <w:pStyle w:val="Normal"/>
        <w:spacing w:before="39" w:after="0"/>
        <w:ind w:left="630" w:right="-500" w:hanging="0"/>
        <w:jc w:val="both"/>
        <w:rPr>
          <w:rFonts w:ascii="Arial" w:hAnsi="Arial" w:eastAsia="Arial" w:cs="Arial"/>
          <w:sz w:val="18"/>
          <w:szCs w:val="18"/>
        </w:rPr>
      </w:pPr>
      <w:r>
        <w:rPr>
          <w:rFonts w:eastAsia="Arial" w:cs="Arial" w:ascii="Arial" w:hAnsi="Arial"/>
          <w:b/>
          <w:sz w:val="18"/>
          <w:szCs w:val="18"/>
        </w:rPr>
        <w:t>Breakthrough Technology Group, Inc</w:t>
      </w:r>
      <w:r>
        <w:rPr>
          <w:rFonts w:eastAsia="Arial" w:cs="Arial" w:ascii="Arial" w:hAnsi="Arial"/>
          <w:spacing w:val="50"/>
          <w:sz w:val="18"/>
          <w:szCs w:val="18"/>
        </w:rPr>
        <w:t xml:space="preserve"> </w:t>
      </w:r>
      <w:r>
        <w:rPr>
          <w:rFonts w:eastAsia="Arial" w:cs="Arial" w:ascii="Arial" w:hAnsi="Arial"/>
          <w:sz w:val="18"/>
          <w:szCs w:val="18"/>
        </w:rPr>
        <w:t>-</w:t>
      </w:r>
      <w:r>
        <w:rPr>
          <w:rFonts w:eastAsia="Arial" w:cs="Arial" w:ascii="Arial" w:hAnsi="Arial"/>
          <w:spacing w:val="50"/>
          <w:sz w:val="18"/>
          <w:szCs w:val="18"/>
        </w:rPr>
        <w:t xml:space="preserve"> </w:t>
      </w:r>
      <w:r>
        <w:rPr>
          <w:rFonts w:eastAsia="Arial" w:cs="Arial" w:ascii="Arial" w:hAnsi="Arial"/>
          <w:sz w:val="18"/>
          <w:szCs w:val="18"/>
        </w:rPr>
        <w:t>January 2012 to September 2013</w:t>
      </w:r>
      <w:r>
        <w:rPr>
          <w:rFonts w:eastAsia="Arial" w:cs="Arial" w:ascii="Arial" w:hAnsi="Arial"/>
          <w:spacing w:val="-30"/>
          <w:sz w:val="18"/>
          <w:szCs w:val="18"/>
        </w:rPr>
        <w:t xml:space="preserve"> </w:t>
      </w:r>
      <w:r>
        <w:rPr>
          <w:rFonts w:eastAsia="Arial" w:cs="Arial" w:ascii="Arial" w:hAnsi="Arial"/>
          <w:sz w:val="18"/>
          <w:szCs w:val="18"/>
        </w:rPr>
        <w:t>- Remote</w:t>
      </w:r>
    </w:p>
    <w:p>
      <w:pPr>
        <w:pStyle w:val="Normal"/>
        <w:spacing w:lineRule="exact" w:line="140" w:before="3" w:after="0"/>
        <w:ind w:left="630" w:right="-500" w:hanging="0"/>
        <w:rPr>
          <w:sz w:val="14"/>
          <w:szCs w:val="14"/>
        </w:rPr>
      </w:pPr>
      <w:r>
        <w:rPr>
          <w:sz w:val="14"/>
          <w:szCs w:val="14"/>
        </w:rPr>
      </w:r>
    </w:p>
    <w:p>
      <w:pPr>
        <w:pStyle w:val="ListParagraph"/>
        <w:numPr>
          <w:ilvl w:val="0"/>
          <w:numId w:val="8"/>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Design develop production level multi-tenant cloud infrastructure using VMware, CITRIX and Microsoft and Linux solutions. </w:t>
      </w:r>
    </w:p>
    <w:p>
      <w:pPr>
        <w:pStyle w:val="ListParagraph"/>
        <w:numPr>
          <w:ilvl w:val="0"/>
          <w:numId w:val="8"/>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 xml:space="preserve">Install cloud monitoring systems using HP Insight, Veeam, PowerShell and other automated reporting software. </w:t>
      </w:r>
    </w:p>
    <w:p>
      <w:pPr>
        <w:pStyle w:val="ListParagraph"/>
        <w:numPr>
          <w:ilvl w:val="0"/>
          <w:numId w:val="8"/>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SQL Database Clustering Service using SQL 2008/2012, AD, DNS, WINS, WSUS, KMS, iSCSI SAN, SharePoint Services in the Cloud.</w:t>
      </w:r>
    </w:p>
    <w:p>
      <w:pPr>
        <w:pStyle w:val="ListParagraph"/>
        <w:numPr>
          <w:ilvl w:val="0"/>
          <w:numId w:val="8"/>
        </w:numPr>
        <w:spacing w:lineRule="auto" w:line="300" w:before="1" w:after="0"/>
        <w:ind w:left="1350" w:right="-500" w:hanging="360"/>
        <w:contextualSpacing/>
        <w:rPr>
          <w:rFonts w:ascii="Arial" w:hAnsi="Arial" w:eastAsia="Arial" w:cs="Arial"/>
          <w:sz w:val="18"/>
          <w:szCs w:val="18"/>
        </w:rPr>
      </w:pPr>
      <w:r>
        <w:rPr>
          <w:rFonts w:eastAsia="Arial" w:cs="Arial" w:ascii="Arial" w:hAnsi="Arial"/>
          <w:sz w:val="18"/>
          <w:szCs w:val="18"/>
        </w:rPr>
        <w:t>Maintain</w:t>
      </w:r>
      <w:r>
        <w:rPr>
          <w:rFonts w:eastAsia="Arial" w:cs="Arial" w:ascii="Arial" w:hAnsi="Arial"/>
          <w:spacing w:val="21"/>
          <w:sz w:val="18"/>
          <w:szCs w:val="18"/>
        </w:rPr>
        <w:t xml:space="preserve"> </w:t>
      </w:r>
      <w:r>
        <w:rPr>
          <w:rFonts w:eastAsia="Arial" w:cs="Arial" w:ascii="Arial" w:hAnsi="Arial"/>
          <w:sz w:val="18"/>
          <w:szCs w:val="18"/>
        </w:rPr>
        <w:t>customer</w:t>
      </w:r>
      <w:r>
        <w:rPr>
          <w:rFonts w:eastAsia="Arial" w:cs="Arial" w:ascii="Arial" w:hAnsi="Arial"/>
          <w:spacing w:val="21"/>
          <w:sz w:val="18"/>
          <w:szCs w:val="18"/>
        </w:rPr>
        <w:t xml:space="preserve"> </w:t>
      </w:r>
      <w:r>
        <w:rPr>
          <w:rFonts w:eastAsia="Arial" w:cs="Arial" w:ascii="Arial" w:hAnsi="Arial"/>
          <w:sz w:val="18"/>
          <w:szCs w:val="18"/>
        </w:rPr>
        <w:t>relations,</w:t>
      </w:r>
      <w:r>
        <w:rPr>
          <w:rFonts w:eastAsia="Arial" w:cs="Arial" w:ascii="Arial" w:hAnsi="Arial"/>
          <w:spacing w:val="21"/>
          <w:sz w:val="18"/>
          <w:szCs w:val="18"/>
        </w:rPr>
        <w:t xml:space="preserve"> </w:t>
      </w:r>
      <w:r>
        <w:rPr>
          <w:rFonts w:eastAsia="Arial" w:cs="Arial" w:ascii="Arial" w:hAnsi="Arial"/>
          <w:sz w:val="18"/>
          <w:szCs w:val="18"/>
        </w:rPr>
        <w:t>provide</w:t>
      </w:r>
      <w:r>
        <w:rPr>
          <w:rFonts w:eastAsia="Arial" w:cs="Arial" w:ascii="Arial" w:hAnsi="Arial"/>
          <w:spacing w:val="21"/>
          <w:sz w:val="18"/>
          <w:szCs w:val="18"/>
        </w:rPr>
        <w:t xml:space="preserve"> </w:t>
      </w:r>
      <w:r>
        <w:rPr>
          <w:rFonts w:eastAsia="Arial" w:cs="Arial" w:ascii="Arial" w:hAnsi="Arial"/>
          <w:sz w:val="18"/>
          <w:szCs w:val="18"/>
        </w:rPr>
        <w:t>Priority</w:t>
      </w:r>
      <w:r>
        <w:rPr>
          <w:rFonts w:eastAsia="Arial" w:cs="Arial" w:ascii="Arial" w:hAnsi="Arial"/>
          <w:spacing w:val="21"/>
          <w:sz w:val="18"/>
          <w:szCs w:val="18"/>
        </w:rPr>
        <w:t xml:space="preserve"> </w:t>
      </w:r>
      <w:r>
        <w:rPr>
          <w:rFonts w:eastAsia="Arial" w:cs="Arial" w:ascii="Arial" w:hAnsi="Arial"/>
          <w:sz w:val="18"/>
          <w:szCs w:val="18"/>
        </w:rPr>
        <w:t>1</w:t>
      </w:r>
      <w:r>
        <w:rPr>
          <w:rFonts w:eastAsia="Arial" w:cs="Arial" w:ascii="Arial" w:hAnsi="Arial"/>
          <w:spacing w:val="21"/>
          <w:sz w:val="18"/>
          <w:szCs w:val="18"/>
        </w:rPr>
        <w:t xml:space="preserve"> </w:t>
      </w:r>
      <w:r>
        <w:rPr>
          <w:rFonts w:eastAsia="Arial" w:cs="Arial" w:ascii="Arial" w:hAnsi="Arial"/>
          <w:sz w:val="18"/>
          <w:szCs w:val="18"/>
        </w:rPr>
        <w:t>and</w:t>
      </w:r>
      <w:r>
        <w:rPr>
          <w:rFonts w:eastAsia="Arial" w:cs="Arial" w:ascii="Arial" w:hAnsi="Arial"/>
          <w:spacing w:val="21"/>
          <w:sz w:val="18"/>
          <w:szCs w:val="18"/>
        </w:rPr>
        <w:t xml:space="preserve"> </w:t>
      </w:r>
      <w:r>
        <w:rPr>
          <w:rFonts w:eastAsia="Arial" w:cs="Arial" w:ascii="Arial" w:hAnsi="Arial"/>
          <w:sz w:val="18"/>
          <w:szCs w:val="18"/>
        </w:rPr>
        <w:t>2</w:t>
      </w:r>
      <w:r>
        <w:rPr>
          <w:rFonts w:eastAsia="Arial" w:cs="Arial" w:ascii="Arial" w:hAnsi="Arial"/>
          <w:spacing w:val="21"/>
          <w:sz w:val="18"/>
          <w:szCs w:val="18"/>
        </w:rPr>
        <w:t xml:space="preserve"> </w:t>
      </w:r>
      <w:r>
        <w:rPr>
          <w:rFonts w:eastAsia="Arial" w:cs="Arial" w:ascii="Arial" w:hAnsi="Arial"/>
          <w:sz w:val="18"/>
          <w:szCs w:val="18"/>
        </w:rPr>
        <w:t>customer</w:t>
      </w:r>
      <w:r>
        <w:rPr>
          <w:rFonts w:eastAsia="Arial" w:cs="Arial" w:ascii="Arial" w:hAnsi="Arial"/>
          <w:spacing w:val="21"/>
          <w:sz w:val="18"/>
          <w:szCs w:val="18"/>
        </w:rPr>
        <w:t xml:space="preserve"> </w:t>
      </w:r>
      <w:r>
        <w:rPr>
          <w:rFonts w:eastAsia="Arial" w:cs="Arial" w:ascii="Arial" w:hAnsi="Arial"/>
          <w:sz w:val="18"/>
          <w:szCs w:val="18"/>
        </w:rPr>
        <w:t>engineering</w:t>
      </w:r>
      <w:r>
        <w:rPr>
          <w:rFonts w:eastAsia="Arial" w:cs="Arial" w:ascii="Arial" w:hAnsi="Arial"/>
          <w:spacing w:val="21"/>
          <w:sz w:val="18"/>
          <w:szCs w:val="18"/>
        </w:rPr>
        <w:t xml:space="preserve"> </w:t>
      </w:r>
      <w:r>
        <w:rPr>
          <w:rFonts w:eastAsia="Arial" w:cs="Arial" w:ascii="Arial" w:hAnsi="Arial"/>
          <w:sz w:val="18"/>
          <w:szCs w:val="18"/>
        </w:rPr>
        <w:t>support</w:t>
      </w:r>
      <w:r>
        <w:rPr>
          <w:rFonts w:eastAsia="Arial" w:cs="Arial" w:ascii="Arial" w:hAnsi="Arial"/>
          <w:spacing w:val="21"/>
          <w:sz w:val="18"/>
          <w:szCs w:val="18"/>
        </w:rPr>
        <w:t xml:space="preserve"> </w:t>
      </w:r>
      <w:r>
        <w:rPr>
          <w:rFonts w:eastAsia="Arial" w:cs="Arial" w:ascii="Arial" w:hAnsi="Arial"/>
          <w:sz w:val="18"/>
          <w:szCs w:val="18"/>
        </w:rPr>
        <w:t>24/7,</w:t>
      </w:r>
      <w:r>
        <w:rPr>
          <w:rFonts w:eastAsia="Arial" w:cs="Arial" w:ascii="Arial" w:hAnsi="Arial"/>
          <w:spacing w:val="21"/>
          <w:sz w:val="18"/>
          <w:szCs w:val="18"/>
        </w:rPr>
        <w:t xml:space="preserve"> </w:t>
      </w:r>
      <w:r>
        <w:rPr>
          <w:rFonts w:eastAsia="Arial" w:cs="Arial" w:ascii="Arial" w:hAnsi="Arial"/>
          <w:sz w:val="18"/>
          <w:szCs w:val="18"/>
        </w:rPr>
        <w:t>maintain</w:t>
      </w:r>
      <w:r>
        <w:rPr>
          <w:rFonts w:eastAsia="Arial" w:cs="Arial" w:ascii="Arial" w:hAnsi="Arial"/>
          <w:spacing w:val="21"/>
          <w:sz w:val="18"/>
          <w:szCs w:val="18"/>
        </w:rPr>
        <w:t xml:space="preserve"> </w:t>
      </w:r>
      <w:r>
        <w:rPr>
          <w:rFonts w:eastAsia="Arial" w:cs="Arial" w:ascii="Arial" w:hAnsi="Arial"/>
          <w:sz w:val="18"/>
          <w:szCs w:val="18"/>
        </w:rPr>
        <w:t>vendor solutions and adopt new technology to provide the highest level of service possible.</w:t>
      </w:r>
    </w:p>
    <w:p>
      <w:pPr>
        <w:pStyle w:val="ListParagraph"/>
        <w:numPr>
          <w:ilvl w:val="0"/>
          <w:numId w:val="8"/>
        </w:numPr>
        <w:spacing w:lineRule="auto" w:line="300" w:before="1" w:after="0"/>
        <w:ind w:left="1350" w:right="-500" w:hanging="360"/>
        <w:contextualSpacing/>
        <w:rPr>
          <w:rFonts w:ascii="Arial" w:hAnsi="Arial" w:eastAsia="Arial" w:cs="Arial"/>
          <w:sz w:val="18"/>
          <w:szCs w:val="18"/>
        </w:rPr>
      </w:pPr>
      <w:r>
        <w:rPr>
          <w:rFonts w:eastAsia="Arial" w:cs="Arial" w:ascii="Arial" w:hAnsi="Arial"/>
          <w:sz w:val="18"/>
          <w:szCs w:val="18"/>
        </w:rPr>
        <w:t xml:space="preserve">Install </w:t>
      </w:r>
      <w:r>
        <w:rPr>
          <w:rFonts w:eastAsia="Arial" w:cs="Arial" w:ascii="Arial" w:hAnsi="Arial"/>
          <w:spacing w:val="4"/>
          <w:sz w:val="18"/>
          <w:szCs w:val="18"/>
        </w:rPr>
        <w:t>VMware</w:t>
      </w:r>
      <w:r>
        <w:rPr>
          <w:rFonts w:eastAsia="Arial" w:cs="Arial" w:ascii="Arial" w:hAnsi="Arial"/>
          <w:sz w:val="18"/>
          <w:szCs w:val="18"/>
        </w:rPr>
        <w:t xml:space="preserve">, </w:t>
      </w:r>
      <w:r>
        <w:rPr>
          <w:rFonts w:eastAsia="Arial" w:cs="Arial" w:ascii="Arial" w:hAnsi="Arial"/>
          <w:spacing w:val="4"/>
          <w:sz w:val="18"/>
          <w:szCs w:val="18"/>
        </w:rPr>
        <w:t>CITRIX</w:t>
      </w:r>
      <w:r>
        <w:rPr>
          <w:rFonts w:eastAsia="Arial" w:cs="Arial" w:ascii="Arial" w:hAnsi="Arial"/>
          <w:sz w:val="18"/>
          <w:szCs w:val="18"/>
        </w:rPr>
        <w:t xml:space="preserve"> </w:t>
      </w:r>
      <w:r>
        <w:rPr>
          <w:rFonts w:eastAsia="Arial" w:cs="Arial" w:ascii="Arial" w:hAnsi="Arial"/>
          <w:spacing w:val="4"/>
          <w:sz w:val="18"/>
          <w:szCs w:val="18"/>
        </w:rPr>
        <w:t xml:space="preserve"> </w:t>
      </w:r>
      <w:r>
        <w:rPr>
          <w:rFonts w:eastAsia="Arial" w:cs="Arial" w:ascii="Arial" w:hAnsi="Arial"/>
          <w:sz w:val="18"/>
          <w:szCs w:val="18"/>
        </w:rPr>
        <w:t xml:space="preserve">Servers </w:t>
      </w:r>
      <w:r>
        <w:rPr>
          <w:rFonts w:eastAsia="Arial" w:cs="Arial" w:ascii="Arial" w:hAnsi="Arial"/>
          <w:spacing w:val="4"/>
          <w:sz w:val="18"/>
          <w:szCs w:val="18"/>
        </w:rPr>
        <w:t xml:space="preserve"> </w:t>
      </w:r>
      <w:r>
        <w:rPr>
          <w:rFonts w:eastAsia="Arial" w:cs="Arial" w:ascii="Arial" w:hAnsi="Arial"/>
          <w:sz w:val="18"/>
          <w:szCs w:val="18"/>
        </w:rPr>
        <w:t xml:space="preserve">both </w:t>
      </w:r>
      <w:r>
        <w:rPr>
          <w:rFonts w:eastAsia="Arial" w:cs="Arial" w:ascii="Arial" w:hAnsi="Arial"/>
          <w:spacing w:val="4"/>
          <w:sz w:val="18"/>
          <w:szCs w:val="18"/>
        </w:rPr>
        <w:t xml:space="preserve"> </w:t>
      </w:r>
      <w:r>
        <w:rPr>
          <w:rFonts w:eastAsia="Arial" w:cs="Arial" w:ascii="Arial" w:hAnsi="Arial"/>
          <w:sz w:val="18"/>
          <w:szCs w:val="18"/>
        </w:rPr>
        <w:t xml:space="preserve">XenApp, </w:t>
      </w:r>
      <w:r>
        <w:rPr>
          <w:rFonts w:eastAsia="Arial" w:cs="Arial" w:ascii="Arial" w:hAnsi="Arial"/>
          <w:spacing w:val="4"/>
          <w:sz w:val="18"/>
          <w:szCs w:val="18"/>
        </w:rPr>
        <w:t xml:space="preserve"> </w:t>
      </w:r>
      <w:r>
        <w:rPr>
          <w:rFonts w:eastAsia="Arial" w:cs="Arial" w:ascii="Arial" w:hAnsi="Arial"/>
          <w:sz w:val="18"/>
          <w:szCs w:val="18"/>
        </w:rPr>
        <w:t xml:space="preserve">Xen Desktop </w:t>
      </w:r>
      <w:r>
        <w:rPr>
          <w:rFonts w:eastAsia="Arial" w:cs="Arial" w:ascii="Arial" w:hAnsi="Arial"/>
          <w:spacing w:val="4"/>
          <w:sz w:val="18"/>
          <w:szCs w:val="18"/>
        </w:rPr>
        <w:t xml:space="preserve"> </w:t>
      </w:r>
      <w:r>
        <w:rPr>
          <w:rFonts w:eastAsia="Arial" w:cs="Arial" w:ascii="Arial" w:hAnsi="Arial"/>
          <w:sz w:val="18"/>
          <w:szCs w:val="18"/>
        </w:rPr>
        <w:t xml:space="preserve">and </w:t>
      </w:r>
      <w:r>
        <w:rPr>
          <w:rFonts w:eastAsia="Arial" w:cs="Arial" w:ascii="Arial" w:hAnsi="Arial"/>
          <w:spacing w:val="4"/>
          <w:sz w:val="18"/>
          <w:szCs w:val="18"/>
        </w:rPr>
        <w:t xml:space="preserve"> </w:t>
      </w:r>
      <w:r>
        <w:rPr>
          <w:rFonts w:eastAsia="Arial" w:cs="Arial" w:ascii="Arial" w:hAnsi="Arial"/>
          <w:sz w:val="18"/>
          <w:szCs w:val="18"/>
        </w:rPr>
        <w:t xml:space="preserve">dependencies </w:t>
      </w:r>
      <w:r>
        <w:rPr>
          <w:rFonts w:eastAsia="Arial" w:cs="Arial" w:ascii="Arial" w:hAnsi="Arial"/>
          <w:spacing w:val="4"/>
          <w:sz w:val="18"/>
          <w:szCs w:val="18"/>
        </w:rPr>
        <w:t xml:space="preserve"> </w:t>
      </w:r>
      <w:r>
        <w:rPr>
          <w:rFonts w:eastAsia="Arial" w:cs="Arial" w:ascii="Arial" w:hAnsi="Arial"/>
          <w:sz w:val="18"/>
          <w:szCs w:val="18"/>
        </w:rPr>
        <w:t xml:space="preserve">including </w:t>
      </w:r>
      <w:r>
        <w:rPr>
          <w:rFonts w:eastAsia="Arial" w:cs="Arial" w:ascii="Arial" w:hAnsi="Arial"/>
          <w:spacing w:val="4"/>
          <w:sz w:val="18"/>
          <w:szCs w:val="18"/>
        </w:rPr>
        <w:t xml:space="preserve"> </w:t>
      </w:r>
      <w:r>
        <w:rPr>
          <w:rFonts w:eastAsia="Arial" w:cs="Arial" w:ascii="Arial" w:hAnsi="Arial"/>
          <w:sz w:val="18"/>
          <w:szCs w:val="18"/>
        </w:rPr>
        <w:t xml:space="preserve">DRS, </w:t>
      </w:r>
      <w:r>
        <w:rPr>
          <w:rFonts w:eastAsia="Arial" w:cs="Arial" w:ascii="Arial" w:hAnsi="Arial"/>
          <w:spacing w:val="4"/>
          <w:sz w:val="18"/>
          <w:szCs w:val="18"/>
        </w:rPr>
        <w:t xml:space="preserve"> </w:t>
      </w:r>
      <w:r>
        <w:rPr>
          <w:rFonts w:eastAsia="Arial" w:cs="Arial" w:ascii="Arial" w:hAnsi="Arial"/>
          <w:sz w:val="18"/>
          <w:szCs w:val="18"/>
        </w:rPr>
        <w:t>SQL Clustering, and Backups. Configure and monitor iSCSI SAN, SAAS usage.</w:t>
      </w:r>
    </w:p>
    <w:p>
      <w:pPr>
        <w:pStyle w:val="ListParagraph"/>
        <w:numPr>
          <w:ilvl w:val="0"/>
          <w:numId w:val="8"/>
        </w:numPr>
        <w:spacing w:before="1" w:after="0"/>
        <w:ind w:left="1350" w:right="-500" w:hanging="360"/>
        <w:contextualSpacing/>
        <w:jc w:val="both"/>
        <w:rPr>
          <w:rFonts w:ascii="Arial" w:hAnsi="Arial" w:eastAsia="Arial" w:cs="Arial"/>
          <w:sz w:val="18"/>
          <w:szCs w:val="18"/>
        </w:rPr>
      </w:pPr>
      <w:r>
        <w:rPr>
          <w:rFonts w:eastAsia="Arial" w:cs="Arial" w:ascii="Arial" w:hAnsi="Arial"/>
          <w:sz w:val="18"/>
          <w:szCs w:val="18"/>
        </w:rPr>
        <w:t>Install manage HP Insight monitoring software for all HP BLc7000/ C3000 infrastructure</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Design and install multi-tenant SharePoint 2010-12, Help Desk and Ticketing system</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Script and automate monitoring and usage reports for customers</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Managed Severity 1 &amp; 2 Priority customer outages, RFO, RCA documentation and customer relations</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Install</w:t>
      </w:r>
      <w:r>
        <w:rPr>
          <w:rFonts w:eastAsia="Arial" w:cs="Arial" w:ascii="Arial" w:hAnsi="Arial"/>
          <w:spacing w:val="3"/>
          <w:sz w:val="18"/>
          <w:szCs w:val="18"/>
        </w:rPr>
        <w:t xml:space="preserve"> </w:t>
      </w:r>
      <w:r>
        <w:rPr>
          <w:rFonts w:eastAsia="Arial" w:cs="Arial" w:ascii="Arial" w:hAnsi="Arial"/>
          <w:sz w:val="18"/>
          <w:szCs w:val="18"/>
        </w:rPr>
        <w:t>and</w:t>
      </w:r>
      <w:r>
        <w:rPr>
          <w:rFonts w:eastAsia="Arial" w:cs="Arial" w:ascii="Arial" w:hAnsi="Arial"/>
          <w:spacing w:val="3"/>
          <w:sz w:val="18"/>
          <w:szCs w:val="18"/>
        </w:rPr>
        <w:t xml:space="preserve"> </w:t>
      </w:r>
      <w:r>
        <w:rPr>
          <w:rFonts w:eastAsia="Arial" w:cs="Arial" w:ascii="Arial" w:hAnsi="Arial"/>
          <w:sz w:val="18"/>
          <w:szCs w:val="18"/>
        </w:rPr>
        <w:t>configure</w:t>
      </w:r>
      <w:r>
        <w:rPr>
          <w:rFonts w:eastAsia="Arial" w:cs="Arial" w:ascii="Arial" w:hAnsi="Arial"/>
          <w:spacing w:val="3"/>
          <w:sz w:val="18"/>
          <w:szCs w:val="18"/>
        </w:rPr>
        <w:t xml:space="preserve"> </w:t>
      </w:r>
      <w:r>
        <w:rPr>
          <w:rFonts w:eastAsia="Arial" w:cs="Arial" w:ascii="Arial" w:hAnsi="Arial"/>
          <w:sz w:val="18"/>
          <w:szCs w:val="18"/>
        </w:rPr>
        <w:t>infrastructure</w:t>
      </w:r>
      <w:r>
        <w:rPr>
          <w:rFonts w:eastAsia="Arial" w:cs="Arial" w:ascii="Arial" w:hAnsi="Arial"/>
          <w:spacing w:val="3"/>
          <w:sz w:val="18"/>
          <w:szCs w:val="18"/>
        </w:rPr>
        <w:t xml:space="preserve"> </w:t>
      </w:r>
      <w:r>
        <w:rPr>
          <w:rFonts w:eastAsia="Arial" w:cs="Arial" w:ascii="Arial" w:hAnsi="Arial"/>
          <w:sz w:val="18"/>
          <w:szCs w:val="18"/>
        </w:rPr>
        <w:t>Monitoring</w:t>
      </w:r>
      <w:r>
        <w:rPr>
          <w:rFonts w:eastAsia="Arial" w:cs="Arial" w:ascii="Arial" w:hAnsi="Arial"/>
          <w:spacing w:val="3"/>
          <w:sz w:val="18"/>
          <w:szCs w:val="18"/>
        </w:rPr>
        <w:t xml:space="preserve"> </w:t>
      </w:r>
      <w:r>
        <w:rPr>
          <w:rFonts w:eastAsia="Arial" w:cs="Arial" w:ascii="Arial" w:hAnsi="Arial"/>
          <w:sz w:val="18"/>
          <w:szCs w:val="18"/>
        </w:rPr>
        <w:t>Software</w:t>
      </w:r>
      <w:r>
        <w:rPr>
          <w:rFonts w:eastAsia="Arial" w:cs="Arial" w:ascii="Arial" w:hAnsi="Arial"/>
          <w:spacing w:val="3"/>
          <w:sz w:val="18"/>
          <w:szCs w:val="18"/>
        </w:rPr>
        <w:t xml:space="preserve"> </w:t>
      </w:r>
      <w:r>
        <w:rPr>
          <w:rFonts w:eastAsia="Arial" w:cs="Arial" w:ascii="Arial" w:hAnsi="Arial"/>
          <w:sz w:val="18"/>
          <w:szCs w:val="18"/>
        </w:rPr>
        <w:t>for</w:t>
      </w:r>
      <w:r>
        <w:rPr>
          <w:rFonts w:eastAsia="Arial" w:cs="Arial" w:ascii="Arial" w:hAnsi="Arial"/>
          <w:spacing w:val="3"/>
          <w:sz w:val="18"/>
          <w:szCs w:val="18"/>
        </w:rPr>
        <w:t xml:space="preserve"> </w:t>
      </w:r>
      <w:r>
        <w:rPr>
          <w:rFonts w:eastAsia="Arial" w:cs="Arial" w:ascii="Arial" w:hAnsi="Arial"/>
          <w:sz w:val="18"/>
          <w:szCs w:val="18"/>
        </w:rPr>
        <w:t>alerts</w:t>
      </w:r>
      <w:r>
        <w:rPr>
          <w:rFonts w:eastAsia="Arial" w:cs="Arial" w:ascii="Arial" w:hAnsi="Arial"/>
          <w:spacing w:val="3"/>
          <w:sz w:val="18"/>
          <w:szCs w:val="18"/>
        </w:rPr>
        <w:t xml:space="preserve"> </w:t>
      </w:r>
      <w:r>
        <w:rPr>
          <w:rFonts w:eastAsia="Arial" w:cs="Arial" w:ascii="Arial" w:hAnsi="Arial"/>
          <w:sz w:val="18"/>
          <w:szCs w:val="18"/>
        </w:rPr>
        <w:t>and</w:t>
      </w:r>
      <w:r>
        <w:rPr>
          <w:rFonts w:eastAsia="Arial" w:cs="Arial" w:ascii="Arial" w:hAnsi="Arial"/>
          <w:spacing w:val="3"/>
          <w:sz w:val="18"/>
          <w:szCs w:val="18"/>
        </w:rPr>
        <w:t xml:space="preserve"> </w:t>
      </w:r>
      <w:r>
        <w:rPr>
          <w:rFonts w:eastAsia="Arial" w:cs="Arial" w:ascii="Arial" w:hAnsi="Arial"/>
          <w:sz w:val="18"/>
          <w:szCs w:val="18"/>
        </w:rPr>
        <w:t>automated</w:t>
      </w:r>
      <w:r>
        <w:rPr>
          <w:rFonts w:eastAsia="Arial" w:cs="Arial" w:ascii="Arial" w:hAnsi="Arial"/>
          <w:spacing w:val="3"/>
          <w:sz w:val="18"/>
          <w:szCs w:val="18"/>
        </w:rPr>
        <w:t xml:space="preserve"> </w:t>
      </w:r>
      <w:r>
        <w:rPr>
          <w:rFonts w:eastAsia="Arial" w:cs="Arial" w:ascii="Arial" w:hAnsi="Arial"/>
          <w:sz w:val="18"/>
          <w:szCs w:val="18"/>
        </w:rPr>
        <w:t>ticket</w:t>
      </w:r>
      <w:r>
        <w:rPr>
          <w:rFonts w:eastAsia="Arial" w:cs="Arial" w:ascii="Arial" w:hAnsi="Arial"/>
          <w:spacing w:val="3"/>
          <w:sz w:val="18"/>
          <w:szCs w:val="18"/>
        </w:rPr>
        <w:t xml:space="preserve"> </w:t>
      </w:r>
      <w:r>
        <w:rPr>
          <w:rFonts w:eastAsia="Arial" w:cs="Arial" w:ascii="Arial" w:hAnsi="Arial"/>
          <w:sz w:val="18"/>
          <w:szCs w:val="18"/>
        </w:rPr>
        <w:t>creation</w:t>
      </w:r>
      <w:r>
        <w:rPr>
          <w:rFonts w:eastAsia="Arial" w:cs="Arial" w:ascii="Arial" w:hAnsi="Arial"/>
          <w:spacing w:val="3"/>
          <w:sz w:val="18"/>
          <w:szCs w:val="18"/>
        </w:rPr>
        <w:t xml:space="preserve"> </w:t>
      </w:r>
      <w:r>
        <w:rPr>
          <w:rFonts w:eastAsia="Arial" w:cs="Arial" w:ascii="Arial" w:hAnsi="Arial"/>
          <w:sz w:val="18"/>
          <w:szCs w:val="18"/>
        </w:rPr>
        <w:t>using</w:t>
      </w:r>
      <w:r>
        <w:rPr>
          <w:rFonts w:eastAsia="Arial" w:cs="Arial" w:ascii="Arial" w:hAnsi="Arial"/>
          <w:spacing w:val="3"/>
          <w:sz w:val="18"/>
          <w:szCs w:val="18"/>
        </w:rPr>
        <w:t xml:space="preserve"> </w:t>
      </w:r>
      <w:r>
        <w:rPr>
          <w:rFonts w:eastAsia="Arial" w:cs="Arial" w:ascii="Arial" w:hAnsi="Arial"/>
          <w:sz w:val="18"/>
          <w:szCs w:val="18"/>
        </w:rPr>
        <w:t>Linux</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SNMP boxes.</w:t>
      </w:r>
    </w:p>
    <w:p>
      <w:pPr>
        <w:pStyle w:val="ListParagraph"/>
        <w:numPr>
          <w:ilvl w:val="0"/>
          <w:numId w:val="8"/>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Support Customer Oracle and SQL CMS Server conversions from P to PV.</w:t>
      </w:r>
    </w:p>
    <w:p>
      <w:pPr>
        <w:pStyle w:val="Normal"/>
        <w:spacing w:lineRule="exact" w:line="200" w:before="13" w:after="0"/>
        <w:ind w:left="630" w:right="-500" w:hanging="0"/>
        <w:rPr/>
      </w:pPr>
      <w:r>
        <w:rPr/>
      </w:r>
    </w:p>
    <w:p>
      <w:pPr>
        <w:pStyle w:val="Normal"/>
        <w:ind w:left="630" w:right="-500" w:hanging="0"/>
        <w:jc w:val="both"/>
        <w:rPr>
          <w:rFonts w:ascii="Arial" w:hAnsi="Arial" w:eastAsia="Arial" w:cs="Arial"/>
          <w:sz w:val="21"/>
          <w:szCs w:val="21"/>
        </w:rPr>
      </w:pPr>
      <w:r>
        <w:rPr>
          <w:rFonts w:eastAsia="Arial" w:cs="Arial" w:ascii="Arial" w:hAnsi="Arial"/>
          <w:b/>
          <w:sz w:val="21"/>
          <w:szCs w:val="21"/>
        </w:rPr>
        <w:t>Sr. Software Engineer</w:t>
      </w:r>
    </w:p>
    <w:p>
      <w:pPr>
        <w:pStyle w:val="Normal"/>
        <w:spacing w:before="39" w:after="0"/>
        <w:ind w:left="630" w:right="-500" w:hanging="0"/>
        <w:jc w:val="both"/>
        <w:rPr>
          <w:rFonts w:ascii="Arial" w:hAnsi="Arial" w:eastAsia="Arial" w:cs="Arial"/>
          <w:sz w:val="18"/>
          <w:szCs w:val="18"/>
        </w:rPr>
      </w:pPr>
      <w:r>
        <w:rPr>
          <w:rFonts w:eastAsia="Arial" w:cs="Arial" w:ascii="Arial" w:hAnsi="Arial"/>
          <w:b/>
          <w:sz w:val="18"/>
          <w:szCs w:val="18"/>
        </w:rPr>
        <w:t>CITIGROUP / NAIT</w:t>
      </w:r>
      <w:r>
        <w:rPr>
          <w:rFonts w:eastAsia="Arial" w:cs="Arial" w:ascii="Arial" w:hAnsi="Arial"/>
          <w:spacing w:val="50"/>
          <w:sz w:val="18"/>
          <w:szCs w:val="18"/>
        </w:rPr>
        <w:t xml:space="preserve"> </w:t>
      </w:r>
      <w:r>
        <w:rPr>
          <w:rFonts w:eastAsia="Arial" w:cs="Arial" w:ascii="Arial" w:hAnsi="Arial"/>
          <w:sz w:val="18"/>
          <w:szCs w:val="18"/>
        </w:rPr>
        <w:t>-</w:t>
      </w:r>
      <w:r>
        <w:rPr>
          <w:rFonts w:eastAsia="Arial" w:cs="Arial" w:ascii="Arial" w:hAnsi="Arial"/>
          <w:spacing w:val="50"/>
          <w:sz w:val="18"/>
          <w:szCs w:val="18"/>
        </w:rPr>
        <w:t xml:space="preserve"> </w:t>
      </w:r>
      <w:r>
        <w:rPr>
          <w:rFonts w:eastAsia="Arial" w:cs="Arial" w:ascii="Arial" w:hAnsi="Arial"/>
          <w:sz w:val="18"/>
          <w:szCs w:val="18"/>
        </w:rPr>
        <w:t>January 2003 to January 2012</w:t>
      </w:r>
      <w:r>
        <w:rPr>
          <w:rFonts w:eastAsia="Arial" w:cs="Arial" w:ascii="Arial" w:hAnsi="Arial"/>
          <w:spacing w:val="20"/>
          <w:sz w:val="18"/>
          <w:szCs w:val="18"/>
        </w:rPr>
        <w:t xml:space="preserve"> </w:t>
      </w:r>
      <w:r>
        <w:rPr>
          <w:rFonts w:eastAsia="Arial" w:cs="Arial" w:ascii="Arial" w:hAnsi="Arial"/>
          <w:sz w:val="18"/>
          <w:szCs w:val="18"/>
        </w:rPr>
        <w:t>- Remote</w:t>
      </w:r>
    </w:p>
    <w:p>
      <w:pPr>
        <w:pStyle w:val="Normal"/>
        <w:spacing w:lineRule="exact" w:line="140" w:before="3" w:after="0"/>
        <w:ind w:left="630" w:right="-500" w:hanging="0"/>
        <w:rPr>
          <w:sz w:val="14"/>
          <w:szCs w:val="14"/>
        </w:rPr>
      </w:pPr>
      <w:r>
        <w:rPr>
          <w:sz w:val="14"/>
          <w:szCs w:val="14"/>
        </w:rPr>
      </w:r>
    </w:p>
    <w:p>
      <w:pPr>
        <w:pStyle w:val="ListParagraph"/>
        <w:numPr>
          <w:ilvl w:val="0"/>
          <w:numId w:val="9"/>
        </w:numPr>
        <w:spacing w:lineRule="auto" w:line="300"/>
        <w:ind w:left="1350" w:right="-500" w:hanging="360"/>
        <w:jc w:val="both"/>
        <w:rPr>
          <w:rFonts w:ascii="Arial" w:hAnsi="Arial" w:eastAsia="Arial" w:cs="Arial"/>
          <w:sz w:val="18"/>
          <w:szCs w:val="18"/>
        </w:rPr>
      </w:pPr>
      <w:r>
        <w:rPr>
          <w:rFonts w:eastAsia="Arial" w:cs="Arial" w:ascii="Arial" w:hAnsi="Arial"/>
          <w:sz w:val="18"/>
          <w:szCs w:val="18"/>
        </w:rPr>
        <w:t>Successfully managed 12 on shore and 24 off shore senior application engineers, application engineers and analysts who are repackaging/re-engineering 5,264 applications for 130,000 desktops on 2000, XP, VISTA, CITRIX operating systems throughout North America on a 5x24 shift.</w:t>
      </w:r>
    </w:p>
    <w:p>
      <w:pPr>
        <w:pStyle w:val="ListParagraph"/>
        <w:numPr>
          <w:ilvl w:val="0"/>
          <w:numId w:val="9"/>
        </w:numPr>
        <w:spacing w:before="1" w:after="0"/>
        <w:ind w:left="1350" w:right="-500" w:hanging="360"/>
        <w:contextualSpacing/>
        <w:jc w:val="both"/>
        <w:rPr>
          <w:rFonts w:ascii="Arial" w:hAnsi="Arial" w:eastAsia="Arial" w:cs="Arial"/>
          <w:sz w:val="18"/>
          <w:szCs w:val="18"/>
        </w:rPr>
      </w:pPr>
      <w:r>
        <w:rPr>
          <w:rFonts w:eastAsia="Arial" w:cs="Arial" w:ascii="Arial" w:hAnsi="Arial"/>
          <w:sz w:val="18"/>
          <w:szCs w:val="18"/>
        </w:rPr>
        <w:t>Re-author and package complex MSI and EXE software using AdminStudio, Wise, and Orca.</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Developed CITI Groups global MSI Template for software repackaging.</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Developed upgrade path on key software systems from XP 32bit to Windows 7 64bit Globally</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Interface between CATE and CTI/CTO on all CMP and ResolveIT engineering projects.</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Developed and interpreted organizational goals, policies and procedures.</w:t>
      </w:r>
    </w:p>
    <w:p>
      <w:pPr>
        <w:pStyle w:val="ListParagraph"/>
        <w:numPr>
          <w:ilvl w:val="0"/>
          <w:numId w:val="9"/>
        </w:numPr>
        <w:spacing w:lineRule="auto" w:line="300" w:before="53" w:after="0"/>
        <w:ind w:left="1350" w:right="-500" w:hanging="360"/>
        <w:contextualSpacing/>
        <w:rPr>
          <w:rFonts w:ascii="Arial" w:hAnsi="Arial" w:eastAsia="Arial" w:cs="Arial"/>
          <w:sz w:val="18"/>
          <w:szCs w:val="18"/>
        </w:rPr>
      </w:pPr>
      <w:r>
        <w:rPr>
          <w:rFonts w:eastAsia="Arial" w:cs="Arial" w:ascii="Arial" w:hAnsi="Arial"/>
          <w:sz w:val="18"/>
          <w:szCs w:val="18"/>
        </w:rPr>
        <w:t>Develop</w:t>
      </w:r>
      <w:r>
        <w:rPr>
          <w:rFonts w:eastAsia="Arial" w:cs="Arial" w:ascii="Arial" w:hAnsi="Arial"/>
          <w:spacing w:val="8"/>
          <w:sz w:val="18"/>
          <w:szCs w:val="18"/>
        </w:rPr>
        <w:t xml:space="preserve"> </w:t>
      </w:r>
      <w:r>
        <w:rPr>
          <w:rFonts w:eastAsia="Arial" w:cs="Arial" w:ascii="Arial" w:hAnsi="Arial"/>
          <w:sz w:val="18"/>
          <w:szCs w:val="18"/>
        </w:rPr>
        <w:t>engineering</w:t>
      </w:r>
      <w:r>
        <w:rPr>
          <w:rFonts w:eastAsia="Arial" w:cs="Arial" w:ascii="Arial" w:hAnsi="Arial"/>
          <w:spacing w:val="8"/>
          <w:sz w:val="18"/>
          <w:szCs w:val="18"/>
        </w:rPr>
        <w:t xml:space="preserve"> </w:t>
      </w:r>
      <w:r>
        <w:rPr>
          <w:rFonts w:eastAsia="Arial" w:cs="Arial" w:ascii="Arial" w:hAnsi="Arial"/>
          <w:sz w:val="18"/>
          <w:szCs w:val="18"/>
        </w:rPr>
        <w:t>staff</w:t>
      </w:r>
      <w:r>
        <w:rPr>
          <w:rFonts w:eastAsia="Arial" w:cs="Arial" w:ascii="Arial" w:hAnsi="Arial"/>
          <w:spacing w:val="8"/>
          <w:sz w:val="18"/>
          <w:szCs w:val="18"/>
        </w:rPr>
        <w:t xml:space="preserve"> </w:t>
      </w:r>
      <w:r>
        <w:rPr>
          <w:rFonts w:eastAsia="Arial" w:cs="Arial" w:ascii="Arial" w:hAnsi="Arial"/>
          <w:sz w:val="18"/>
          <w:szCs w:val="18"/>
        </w:rPr>
        <w:t>training</w:t>
      </w:r>
      <w:r>
        <w:rPr>
          <w:rFonts w:eastAsia="Arial" w:cs="Arial" w:ascii="Arial" w:hAnsi="Arial"/>
          <w:spacing w:val="8"/>
          <w:sz w:val="18"/>
          <w:szCs w:val="18"/>
        </w:rPr>
        <w:t xml:space="preserve"> </w:t>
      </w:r>
      <w:r>
        <w:rPr>
          <w:rFonts w:eastAsia="Arial" w:cs="Arial" w:ascii="Arial" w:hAnsi="Arial"/>
          <w:sz w:val="18"/>
          <w:szCs w:val="18"/>
        </w:rPr>
        <w:t>programs</w:t>
      </w:r>
      <w:r>
        <w:rPr>
          <w:rFonts w:eastAsia="Arial" w:cs="Arial" w:ascii="Arial" w:hAnsi="Arial"/>
          <w:spacing w:val="8"/>
          <w:sz w:val="18"/>
          <w:szCs w:val="18"/>
        </w:rPr>
        <w:t xml:space="preserve"> </w:t>
      </w:r>
      <w:r>
        <w:rPr>
          <w:rFonts w:eastAsia="Arial" w:cs="Arial" w:ascii="Arial" w:hAnsi="Arial"/>
          <w:sz w:val="18"/>
          <w:szCs w:val="18"/>
        </w:rPr>
        <w:t>for</w:t>
      </w:r>
      <w:r>
        <w:rPr>
          <w:rFonts w:eastAsia="Arial" w:cs="Arial" w:ascii="Arial" w:hAnsi="Arial"/>
          <w:spacing w:val="8"/>
          <w:sz w:val="18"/>
          <w:szCs w:val="18"/>
        </w:rPr>
        <w:t xml:space="preserve"> </w:t>
      </w:r>
      <w:r>
        <w:rPr>
          <w:rFonts w:eastAsia="Arial" w:cs="Arial" w:ascii="Arial" w:hAnsi="Arial"/>
          <w:sz w:val="18"/>
          <w:szCs w:val="18"/>
        </w:rPr>
        <w:t>QA,</w:t>
      </w:r>
      <w:r>
        <w:rPr>
          <w:rFonts w:eastAsia="Arial" w:cs="Arial" w:ascii="Arial" w:hAnsi="Arial"/>
          <w:spacing w:val="8"/>
          <w:sz w:val="18"/>
          <w:szCs w:val="18"/>
        </w:rPr>
        <w:t xml:space="preserve"> </w:t>
      </w:r>
      <w:r>
        <w:rPr>
          <w:rFonts w:eastAsia="Arial" w:cs="Arial" w:ascii="Arial" w:hAnsi="Arial"/>
          <w:sz w:val="18"/>
          <w:szCs w:val="18"/>
        </w:rPr>
        <w:t>EOL,</w:t>
      </w:r>
      <w:r>
        <w:rPr>
          <w:rFonts w:eastAsia="Arial" w:cs="Arial" w:ascii="Arial" w:hAnsi="Arial"/>
          <w:spacing w:val="8"/>
          <w:sz w:val="18"/>
          <w:szCs w:val="18"/>
        </w:rPr>
        <w:t xml:space="preserve"> </w:t>
      </w:r>
      <w:r>
        <w:rPr>
          <w:rFonts w:eastAsia="Arial" w:cs="Arial" w:ascii="Arial" w:hAnsi="Arial"/>
          <w:sz w:val="18"/>
          <w:szCs w:val="18"/>
        </w:rPr>
        <w:t>and</w:t>
      </w:r>
      <w:r>
        <w:rPr>
          <w:rFonts w:eastAsia="Arial" w:cs="Arial" w:ascii="Arial" w:hAnsi="Arial"/>
          <w:spacing w:val="8"/>
          <w:sz w:val="18"/>
          <w:szCs w:val="18"/>
        </w:rPr>
        <w:t xml:space="preserve"> </w:t>
      </w:r>
      <w:r>
        <w:rPr>
          <w:rFonts w:eastAsia="Arial" w:cs="Arial" w:ascii="Arial" w:hAnsi="Arial"/>
          <w:sz w:val="18"/>
          <w:szCs w:val="18"/>
        </w:rPr>
        <w:t>business</w:t>
      </w:r>
      <w:r>
        <w:rPr>
          <w:rFonts w:eastAsia="Arial" w:cs="Arial" w:ascii="Arial" w:hAnsi="Arial"/>
          <w:spacing w:val="8"/>
          <w:sz w:val="18"/>
          <w:szCs w:val="18"/>
        </w:rPr>
        <w:t xml:space="preserve"> </w:t>
      </w:r>
      <w:r>
        <w:rPr>
          <w:rFonts w:eastAsia="Arial" w:cs="Arial" w:ascii="Arial" w:hAnsi="Arial"/>
          <w:sz w:val="18"/>
          <w:szCs w:val="18"/>
        </w:rPr>
        <w:t>software</w:t>
      </w:r>
      <w:r>
        <w:rPr>
          <w:rFonts w:eastAsia="Arial" w:cs="Arial" w:ascii="Arial" w:hAnsi="Arial"/>
          <w:spacing w:val="8"/>
          <w:sz w:val="18"/>
          <w:szCs w:val="18"/>
        </w:rPr>
        <w:t xml:space="preserve"> </w:t>
      </w:r>
      <w:r>
        <w:rPr>
          <w:rFonts w:eastAsia="Arial" w:cs="Arial" w:ascii="Arial" w:hAnsi="Arial"/>
          <w:sz w:val="18"/>
          <w:szCs w:val="18"/>
        </w:rPr>
        <w:t>development</w:t>
      </w:r>
      <w:r>
        <w:rPr>
          <w:rFonts w:eastAsia="Arial" w:cs="Arial" w:ascii="Arial" w:hAnsi="Arial"/>
          <w:spacing w:val="8"/>
          <w:sz w:val="18"/>
          <w:szCs w:val="18"/>
        </w:rPr>
        <w:t xml:space="preserve"> </w:t>
      </w:r>
      <w:r>
        <w:rPr>
          <w:rFonts w:eastAsia="Arial" w:cs="Arial" w:ascii="Arial" w:hAnsi="Arial"/>
          <w:sz w:val="18"/>
          <w:szCs w:val="18"/>
        </w:rPr>
        <w:t>testing</w:t>
      </w:r>
      <w:r>
        <w:rPr>
          <w:rFonts w:eastAsia="Arial" w:cs="Arial" w:ascii="Arial" w:hAnsi="Arial"/>
          <w:spacing w:val="8"/>
          <w:sz w:val="18"/>
          <w:szCs w:val="18"/>
        </w:rPr>
        <w:t xml:space="preserve"> </w:t>
      </w:r>
      <w:r>
        <w:rPr>
          <w:rFonts w:eastAsia="Arial" w:cs="Arial" w:ascii="Arial" w:hAnsi="Arial"/>
          <w:sz w:val="18"/>
          <w:szCs w:val="18"/>
        </w:rPr>
        <w:t>and application life cycle.</w:t>
      </w:r>
    </w:p>
    <w:p>
      <w:pPr>
        <w:pStyle w:val="ListParagraph"/>
        <w:numPr>
          <w:ilvl w:val="0"/>
          <w:numId w:val="9"/>
        </w:numPr>
        <w:spacing w:before="1" w:after="0"/>
        <w:ind w:left="1350" w:right="-500" w:hanging="360"/>
        <w:contextualSpacing/>
        <w:jc w:val="both"/>
        <w:rPr>
          <w:rFonts w:ascii="Arial" w:hAnsi="Arial" w:eastAsia="Arial" w:cs="Arial"/>
          <w:sz w:val="18"/>
          <w:szCs w:val="18"/>
        </w:rPr>
      </w:pPr>
      <w:r>
        <w:rPr>
          <w:rFonts w:eastAsia="Arial" w:cs="Arial" w:ascii="Arial" w:hAnsi="Arial"/>
          <w:sz w:val="18"/>
          <w:szCs w:val="18"/>
        </w:rPr>
        <w:t>Develop SOE Desktop OS images for global release.</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Maintain</w:t>
      </w:r>
      <w:r>
        <w:rPr>
          <w:rFonts w:eastAsia="Arial" w:cs="Arial" w:ascii="Arial" w:hAnsi="Arial"/>
          <w:spacing w:val="-7"/>
          <w:sz w:val="18"/>
          <w:szCs w:val="18"/>
        </w:rPr>
        <w:t xml:space="preserve"> </w:t>
      </w:r>
      <w:r>
        <w:rPr>
          <w:rFonts w:eastAsia="Arial" w:cs="Arial" w:ascii="Arial" w:hAnsi="Arial"/>
          <w:sz w:val="18"/>
          <w:szCs w:val="18"/>
        </w:rPr>
        <w:t>and</w:t>
      </w:r>
      <w:r>
        <w:rPr>
          <w:rFonts w:eastAsia="Arial" w:cs="Arial" w:ascii="Arial" w:hAnsi="Arial"/>
          <w:spacing w:val="-7"/>
          <w:sz w:val="18"/>
          <w:szCs w:val="18"/>
        </w:rPr>
        <w:t xml:space="preserve"> </w:t>
      </w:r>
      <w:r>
        <w:rPr>
          <w:rFonts w:eastAsia="Arial" w:cs="Arial" w:ascii="Arial" w:hAnsi="Arial"/>
          <w:sz w:val="18"/>
          <w:szCs w:val="18"/>
        </w:rPr>
        <w:t>design</w:t>
      </w:r>
      <w:r>
        <w:rPr>
          <w:rFonts w:eastAsia="Arial" w:cs="Arial" w:ascii="Arial" w:hAnsi="Arial"/>
          <w:spacing w:val="-7"/>
          <w:sz w:val="18"/>
          <w:szCs w:val="18"/>
        </w:rPr>
        <w:t xml:space="preserve"> </w:t>
      </w:r>
      <w:r>
        <w:rPr>
          <w:rFonts w:eastAsia="Arial" w:cs="Arial" w:ascii="Arial" w:hAnsi="Arial"/>
          <w:sz w:val="18"/>
          <w:szCs w:val="18"/>
        </w:rPr>
        <w:t>auditable</w:t>
      </w:r>
      <w:r>
        <w:rPr>
          <w:rFonts w:eastAsia="Arial" w:cs="Arial" w:ascii="Arial" w:hAnsi="Arial"/>
          <w:spacing w:val="-7"/>
          <w:sz w:val="18"/>
          <w:szCs w:val="18"/>
        </w:rPr>
        <w:t xml:space="preserve"> </w:t>
      </w:r>
      <w:r>
        <w:rPr>
          <w:rFonts w:eastAsia="Arial" w:cs="Arial" w:ascii="Arial" w:hAnsi="Arial"/>
          <w:sz w:val="18"/>
          <w:szCs w:val="18"/>
        </w:rPr>
        <w:t>processes</w:t>
      </w:r>
      <w:r>
        <w:rPr>
          <w:rFonts w:eastAsia="Arial" w:cs="Arial" w:ascii="Arial" w:hAnsi="Arial"/>
          <w:spacing w:val="-7"/>
          <w:sz w:val="18"/>
          <w:szCs w:val="18"/>
        </w:rPr>
        <w:t xml:space="preserve"> </w:t>
      </w:r>
      <w:r>
        <w:rPr>
          <w:rFonts w:eastAsia="Arial" w:cs="Arial" w:ascii="Arial" w:hAnsi="Arial"/>
          <w:sz w:val="18"/>
          <w:szCs w:val="18"/>
        </w:rPr>
        <w:t>and</w:t>
      </w:r>
      <w:r>
        <w:rPr>
          <w:rFonts w:eastAsia="Arial" w:cs="Arial" w:ascii="Arial" w:hAnsi="Arial"/>
          <w:spacing w:val="-7"/>
          <w:sz w:val="18"/>
          <w:szCs w:val="18"/>
        </w:rPr>
        <w:t xml:space="preserve"> </w:t>
      </w:r>
      <w:r>
        <w:rPr>
          <w:rFonts w:eastAsia="Arial" w:cs="Arial" w:ascii="Arial" w:hAnsi="Arial"/>
          <w:sz w:val="18"/>
          <w:szCs w:val="18"/>
        </w:rPr>
        <w:t>procedures</w:t>
      </w:r>
      <w:r>
        <w:rPr>
          <w:rFonts w:eastAsia="Arial" w:cs="Arial" w:ascii="Arial" w:hAnsi="Arial"/>
          <w:spacing w:val="-7"/>
          <w:sz w:val="18"/>
          <w:szCs w:val="18"/>
        </w:rPr>
        <w:t xml:space="preserve"> </w:t>
      </w:r>
      <w:r>
        <w:rPr>
          <w:rFonts w:eastAsia="Arial" w:cs="Arial" w:ascii="Arial" w:hAnsi="Arial"/>
          <w:sz w:val="18"/>
          <w:szCs w:val="18"/>
        </w:rPr>
        <w:t>on</w:t>
      </w:r>
      <w:r>
        <w:rPr>
          <w:rFonts w:eastAsia="Arial" w:cs="Arial" w:ascii="Arial" w:hAnsi="Arial"/>
          <w:spacing w:val="-7"/>
          <w:sz w:val="18"/>
          <w:szCs w:val="18"/>
        </w:rPr>
        <w:t xml:space="preserve"> </w:t>
      </w:r>
      <w:r>
        <w:rPr>
          <w:rFonts w:eastAsia="Arial" w:cs="Arial" w:ascii="Arial" w:hAnsi="Arial"/>
          <w:sz w:val="18"/>
          <w:szCs w:val="18"/>
        </w:rPr>
        <w:t>all</w:t>
      </w:r>
      <w:r>
        <w:rPr>
          <w:rFonts w:eastAsia="Arial" w:cs="Arial" w:ascii="Arial" w:hAnsi="Arial"/>
          <w:spacing w:val="-7"/>
          <w:sz w:val="18"/>
          <w:szCs w:val="18"/>
        </w:rPr>
        <w:t xml:space="preserve"> </w:t>
      </w:r>
      <w:r>
        <w:rPr>
          <w:rFonts w:eastAsia="Arial" w:cs="Arial" w:ascii="Arial" w:hAnsi="Arial"/>
          <w:sz w:val="18"/>
          <w:szCs w:val="18"/>
        </w:rPr>
        <w:t>application</w:t>
      </w:r>
      <w:r>
        <w:rPr>
          <w:rFonts w:eastAsia="Arial" w:cs="Arial" w:ascii="Arial" w:hAnsi="Arial"/>
          <w:spacing w:val="-7"/>
          <w:sz w:val="18"/>
          <w:szCs w:val="18"/>
        </w:rPr>
        <w:t xml:space="preserve"> </w:t>
      </w:r>
      <w:r>
        <w:rPr>
          <w:rFonts w:eastAsia="Arial" w:cs="Arial" w:ascii="Arial" w:hAnsi="Arial"/>
          <w:sz w:val="18"/>
          <w:szCs w:val="18"/>
        </w:rPr>
        <w:t>repackaging</w:t>
      </w:r>
      <w:r>
        <w:rPr>
          <w:rFonts w:eastAsia="Arial" w:cs="Arial" w:ascii="Arial" w:hAnsi="Arial"/>
          <w:spacing w:val="-7"/>
          <w:sz w:val="18"/>
          <w:szCs w:val="18"/>
        </w:rPr>
        <w:t xml:space="preserve"> </w:t>
      </w:r>
      <w:r>
        <w:rPr>
          <w:rFonts w:eastAsia="Arial" w:cs="Arial" w:ascii="Arial" w:hAnsi="Arial"/>
          <w:sz w:val="18"/>
          <w:szCs w:val="18"/>
        </w:rPr>
        <w:t>processes</w:t>
      </w:r>
      <w:r>
        <w:rPr>
          <w:rFonts w:eastAsia="Arial" w:cs="Arial" w:ascii="Arial" w:hAnsi="Arial"/>
          <w:spacing w:val="-7"/>
          <w:sz w:val="18"/>
          <w:szCs w:val="18"/>
        </w:rPr>
        <w:t xml:space="preserve"> </w:t>
      </w:r>
      <w:r>
        <w:rPr>
          <w:rFonts w:eastAsia="Arial" w:cs="Arial" w:ascii="Arial" w:hAnsi="Arial"/>
          <w:sz w:val="18"/>
          <w:szCs w:val="18"/>
        </w:rPr>
        <w:t>including</w:t>
      </w:r>
    </w:p>
    <w:p>
      <w:pPr>
        <w:pStyle w:val="ListParagraph"/>
        <w:numPr>
          <w:ilvl w:val="0"/>
          <w:numId w:val="9"/>
        </w:numPr>
        <w:spacing w:before="53" w:after="0"/>
        <w:ind w:left="1350" w:right="-500" w:hanging="360"/>
        <w:contextualSpacing/>
        <w:jc w:val="both"/>
        <w:rPr>
          <w:rFonts w:ascii="Arial" w:hAnsi="Arial" w:eastAsia="Arial" w:cs="Arial"/>
          <w:sz w:val="18"/>
          <w:szCs w:val="18"/>
        </w:rPr>
      </w:pPr>
      <w:r>
        <w:rPr>
          <w:rFonts w:eastAsia="Arial" w:cs="Arial" w:ascii="Arial" w:hAnsi="Arial"/>
          <w:sz w:val="18"/>
          <w:szCs w:val="18"/>
        </w:rPr>
        <w:t>EOL, SDLC.</w:t>
      </w:r>
    </w:p>
    <w:p>
      <w:pPr>
        <w:pStyle w:val="ListParagraph"/>
        <w:numPr>
          <w:ilvl w:val="0"/>
          <w:numId w:val="9"/>
        </w:numPr>
        <w:spacing w:lineRule="auto" w:line="300" w:before="53" w:after="0"/>
        <w:ind w:left="1350" w:right="-500" w:hanging="360"/>
        <w:contextualSpacing/>
        <w:rPr>
          <w:rFonts w:ascii="Arial" w:hAnsi="Arial" w:eastAsia="Arial" w:cs="Arial"/>
          <w:sz w:val="18"/>
          <w:szCs w:val="18"/>
        </w:rPr>
      </w:pPr>
      <w:r>
        <w:rPr>
          <w:rFonts w:eastAsia="Arial" w:cs="Arial" w:ascii="Arial" w:hAnsi="Arial"/>
          <w:sz w:val="18"/>
          <w:szCs w:val="18"/>
        </w:rPr>
        <w:t>Consulted</w:t>
      </w:r>
      <w:r>
        <w:rPr>
          <w:rFonts w:eastAsia="Arial" w:cs="Arial" w:ascii="Arial" w:hAnsi="Arial"/>
          <w:spacing w:val="32"/>
          <w:sz w:val="18"/>
          <w:szCs w:val="18"/>
        </w:rPr>
        <w:t xml:space="preserve"> </w:t>
      </w:r>
      <w:r>
        <w:rPr>
          <w:rFonts w:eastAsia="Arial" w:cs="Arial" w:ascii="Arial" w:hAnsi="Arial"/>
          <w:sz w:val="18"/>
          <w:szCs w:val="18"/>
        </w:rPr>
        <w:t>with</w:t>
      </w:r>
      <w:r>
        <w:rPr>
          <w:rFonts w:eastAsia="Arial" w:cs="Arial" w:ascii="Arial" w:hAnsi="Arial"/>
          <w:spacing w:val="32"/>
          <w:sz w:val="18"/>
          <w:szCs w:val="18"/>
        </w:rPr>
        <w:t xml:space="preserve"> </w:t>
      </w:r>
      <w:r>
        <w:rPr>
          <w:rFonts w:eastAsia="Arial" w:cs="Arial" w:ascii="Arial" w:hAnsi="Arial"/>
          <w:sz w:val="18"/>
          <w:szCs w:val="18"/>
        </w:rPr>
        <w:t>users,</w:t>
      </w:r>
      <w:r>
        <w:rPr>
          <w:rFonts w:eastAsia="Arial" w:cs="Arial" w:ascii="Arial" w:hAnsi="Arial"/>
          <w:spacing w:val="32"/>
          <w:sz w:val="18"/>
          <w:szCs w:val="18"/>
        </w:rPr>
        <w:t xml:space="preserve"> </w:t>
      </w:r>
      <w:r>
        <w:rPr>
          <w:rFonts w:eastAsia="Arial" w:cs="Arial" w:ascii="Arial" w:hAnsi="Arial"/>
          <w:sz w:val="18"/>
          <w:szCs w:val="18"/>
        </w:rPr>
        <w:t>management,</w:t>
      </w:r>
      <w:r>
        <w:rPr>
          <w:rFonts w:eastAsia="Arial" w:cs="Arial" w:ascii="Arial" w:hAnsi="Arial"/>
          <w:spacing w:val="32"/>
          <w:sz w:val="18"/>
          <w:szCs w:val="18"/>
        </w:rPr>
        <w:t xml:space="preserve"> </w:t>
      </w:r>
      <w:r>
        <w:rPr>
          <w:rFonts w:eastAsia="Arial" w:cs="Arial" w:ascii="Arial" w:hAnsi="Arial"/>
          <w:sz w:val="18"/>
          <w:szCs w:val="18"/>
        </w:rPr>
        <w:t>vendors,</w:t>
      </w:r>
      <w:r>
        <w:rPr>
          <w:rFonts w:eastAsia="Arial" w:cs="Arial" w:ascii="Arial" w:hAnsi="Arial"/>
          <w:spacing w:val="32"/>
          <w:sz w:val="18"/>
          <w:szCs w:val="18"/>
        </w:rPr>
        <w:t xml:space="preserve"> </w:t>
      </w:r>
      <w:r>
        <w:rPr>
          <w:rFonts w:eastAsia="Arial" w:cs="Arial" w:ascii="Arial" w:hAnsi="Arial"/>
          <w:sz w:val="18"/>
          <w:szCs w:val="18"/>
        </w:rPr>
        <w:t>and</w:t>
      </w:r>
      <w:r>
        <w:rPr>
          <w:rFonts w:eastAsia="Arial" w:cs="Arial" w:ascii="Arial" w:hAnsi="Arial"/>
          <w:spacing w:val="32"/>
          <w:sz w:val="18"/>
          <w:szCs w:val="18"/>
        </w:rPr>
        <w:t xml:space="preserve"> </w:t>
      </w:r>
      <w:r>
        <w:rPr>
          <w:rFonts w:eastAsia="Arial" w:cs="Arial" w:ascii="Arial" w:hAnsi="Arial"/>
          <w:sz w:val="18"/>
          <w:szCs w:val="18"/>
        </w:rPr>
        <w:t>technicians</w:t>
      </w:r>
      <w:r>
        <w:rPr>
          <w:rFonts w:eastAsia="Arial" w:cs="Arial" w:ascii="Arial" w:hAnsi="Arial"/>
          <w:spacing w:val="32"/>
          <w:sz w:val="18"/>
          <w:szCs w:val="18"/>
        </w:rPr>
        <w:t xml:space="preserve"> </w:t>
      </w:r>
      <w:r>
        <w:rPr>
          <w:rFonts w:eastAsia="Arial" w:cs="Arial" w:ascii="Arial" w:hAnsi="Arial"/>
          <w:sz w:val="18"/>
          <w:szCs w:val="18"/>
        </w:rPr>
        <w:t>to</w:t>
      </w:r>
      <w:r>
        <w:rPr>
          <w:rFonts w:eastAsia="Arial" w:cs="Arial" w:ascii="Arial" w:hAnsi="Arial"/>
          <w:spacing w:val="32"/>
          <w:sz w:val="18"/>
          <w:szCs w:val="18"/>
        </w:rPr>
        <w:t xml:space="preserve"> </w:t>
      </w:r>
      <w:r>
        <w:rPr>
          <w:rFonts w:eastAsia="Arial" w:cs="Arial" w:ascii="Arial" w:hAnsi="Arial"/>
          <w:sz w:val="18"/>
          <w:szCs w:val="18"/>
        </w:rPr>
        <w:t>assess</w:t>
      </w:r>
      <w:r>
        <w:rPr>
          <w:rFonts w:eastAsia="Arial" w:cs="Arial" w:ascii="Arial" w:hAnsi="Arial"/>
          <w:spacing w:val="32"/>
          <w:sz w:val="18"/>
          <w:szCs w:val="18"/>
        </w:rPr>
        <w:t xml:space="preserve"> </w:t>
      </w:r>
      <w:r>
        <w:rPr>
          <w:rFonts w:eastAsia="Arial" w:cs="Arial" w:ascii="Arial" w:hAnsi="Arial"/>
          <w:sz w:val="18"/>
          <w:szCs w:val="18"/>
        </w:rPr>
        <w:t>computing</w:t>
      </w:r>
      <w:r>
        <w:rPr>
          <w:rFonts w:eastAsia="Arial" w:cs="Arial" w:ascii="Arial" w:hAnsi="Arial"/>
          <w:spacing w:val="32"/>
          <w:sz w:val="18"/>
          <w:szCs w:val="18"/>
        </w:rPr>
        <w:t xml:space="preserve"> </w:t>
      </w:r>
      <w:r>
        <w:rPr>
          <w:rFonts w:eastAsia="Arial" w:cs="Arial" w:ascii="Arial" w:hAnsi="Arial"/>
          <w:sz w:val="18"/>
          <w:szCs w:val="18"/>
        </w:rPr>
        <w:t>needs</w:t>
      </w:r>
      <w:r>
        <w:rPr>
          <w:rFonts w:eastAsia="Arial" w:cs="Arial" w:ascii="Arial" w:hAnsi="Arial"/>
          <w:spacing w:val="32"/>
          <w:sz w:val="18"/>
          <w:szCs w:val="18"/>
        </w:rPr>
        <w:t xml:space="preserve"> </w:t>
      </w:r>
      <w:r>
        <w:rPr>
          <w:rFonts w:eastAsia="Arial" w:cs="Arial" w:ascii="Arial" w:hAnsi="Arial"/>
          <w:sz w:val="18"/>
          <w:szCs w:val="18"/>
        </w:rPr>
        <w:t>and</w:t>
      </w:r>
      <w:r>
        <w:rPr>
          <w:rFonts w:eastAsia="Arial" w:cs="Arial" w:ascii="Arial" w:hAnsi="Arial"/>
          <w:spacing w:val="32"/>
          <w:sz w:val="18"/>
          <w:szCs w:val="18"/>
        </w:rPr>
        <w:t xml:space="preserve"> </w:t>
      </w:r>
      <w:r>
        <w:rPr>
          <w:rFonts w:eastAsia="Arial" w:cs="Arial" w:ascii="Arial" w:hAnsi="Arial"/>
          <w:sz w:val="18"/>
          <w:szCs w:val="18"/>
        </w:rPr>
        <w:t>system requirements.</w:t>
      </w:r>
    </w:p>
    <w:p>
      <w:pPr>
        <w:pStyle w:val="ListParagraph"/>
        <w:numPr>
          <w:ilvl w:val="0"/>
          <w:numId w:val="9"/>
        </w:numPr>
        <w:spacing w:lineRule="auto" w:line="300" w:before="1" w:after="0"/>
        <w:ind w:left="1350" w:right="-500" w:hanging="360"/>
        <w:contextualSpacing/>
        <w:rPr>
          <w:rFonts w:ascii="Arial" w:hAnsi="Arial" w:eastAsia="Arial" w:cs="Arial"/>
          <w:sz w:val="18"/>
          <w:szCs w:val="18"/>
        </w:rPr>
      </w:pPr>
      <w:r>
        <w:rPr>
          <w:rFonts w:eastAsia="Arial" w:cs="Arial" w:ascii="Arial" w:hAnsi="Arial"/>
          <w:sz w:val="18"/>
          <w:szCs w:val="18"/>
        </w:rPr>
        <w:t>Directed</w:t>
      </w:r>
      <w:r>
        <w:rPr>
          <w:rFonts w:eastAsia="Arial" w:cs="Arial" w:ascii="Arial" w:hAnsi="Arial"/>
          <w:spacing w:val="-4"/>
          <w:sz w:val="18"/>
          <w:szCs w:val="18"/>
        </w:rPr>
        <w:t xml:space="preserve"> </w:t>
      </w:r>
      <w:r>
        <w:rPr>
          <w:rFonts w:eastAsia="Arial" w:cs="Arial" w:ascii="Arial" w:hAnsi="Arial"/>
          <w:sz w:val="18"/>
          <w:szCs w:val="18"/>
        </w:rPr>
        <w:t>daily</w:t>
      </w:r>
      <w:r>
        <w:rPr>
          <w:rFonts w:eastAsia="Arial" w:cs="Arial" w:ascii="Arial" w:hAnsi="Arial"/>
          <w:spacing w:val="-4"/>
          <w:sz w:val="18"/>
          <w:szCs w:val="18"/>
        </w:rPr>
        <w:t xml:space="preserve"> </w:t>
      </w:r>
      <w:r>
        <w:rPr>
          <w:rFonts w:eastAsia="Arial" w:cs="Arial" w:ascii="Arial" w:hAnsi="Arial"/>
          <w:sz w:val="18"/>
          <w:szCs w:val="18"/>
        </w:rPr>
        <w:t>operations</w:t>
      </w:r>
      <w:r>
        <w:rPr>
          <w:rFonts w:eastAsia="Arial" w:cs="Arial" w:ascii="Arial" w:hAnsi="Arial"/>
          <w:spacing w:val="-4"/>
          <w:sz w:val="18"/>
          <w:szCs w:val="18"/>
        </w:rPr>
        <w:t xml:space="preserve"> </w:t>
      </w:r>
      <w:r>
        <w:rPr>
          <w:rFonts w:eastAsia="Arial" w:cs="Arial" w:ascii="Arial" w:hAnsi="Arial"/>
          <w:sz w:val="18"/>
          <w:szCs w:val="18"/>
        </w:rPr>
        <w:t>of</w:t>
      </w:r>
      <w:r>
        <w:rPr>
          <w:rFonts w:eastAsia="Arial" w:cs="Arial" w:ascii="Arial" w:hAnsi="Arial"/>
          <w:spacing w:val="-4"/>
          <w:sz w:val="18"/>
          <w:szCs w:val="18"/>
        </w:rPr>
        <w:t xml:space="preserve"> </w:t>
      </w:r>
      <w:r>
        <w:rPr>
          <w:rFonts w:eastAsia="Arial" w:cs="Arial" w:ascii="Arial" w:hAnsi="Arial"/>
          <w:sz w:val="18"/>
          <w:szCs w:val="18"/>
        </w:rPr>
        <w:t>department,</w:t>
      </w:r>
      <w:r>
        <w:rPr>
          <w:rFonts w:eastAsia="Arial" w:cs="Arial" w:ascii="Arial" w:hAnsi="Arial"/>
          <w:spacing w:val="-4"/>
          <w:sz w:val="18"/>
          <w:szCs w:val="18"/>
        </w:rPr>
        <w:t xml:space="preserve"> </w:t>
      </w:r>
      <w:r>
        <w:rPr>
          <w:rFonts w:eastAsia="Arial" w:cs="Arial" w:ascii="Arial" w:hAnsi="Arial"/>
          <w:sz w:val="18"/>
          <w:szCs w:val="18"/>
        </w:rPr>
        <w:t>analyzed</w:t>
      </w:r>
      <w:r>
        <w:rPr>
          <w:rFonts w:eastAsia="Arial" w:cs="Arial" w:ascii="Arial" w:hAnsi="Arial"/>
          <w:spacing w:val="-4"/>
          <w:sz w:val="18"/>
          <w:szCs w:val="18"/>
        </w:rPr>
        <w:t xml:space="preserve"> </w:t>
      </w:r>
      <w:r>
        <w:rPr>
          <w:rFonts w:eastAsia="Arial" w:cs="Arial" w:ascii="Arial" w:hAnsi="Arial"/>
          <w:sz w:val="18"/>
          <w:szCs w:val="18"/>
        </w:rPr>
        <w:t>workflow,</w:t>
      </w:r>
      <w:r>
        <w:rPr>
          <w:rFonts w:eastAsia="Arial" w:cs="Arial" w:ascii="Arial" w:hAnsi="Arial"/>
          <w:spacing w:val="-4"/>
          <w:sz w:val="18"/>
          <w:szCs w:val="18"/>
        </w:rPr>
        <w:t xml:space="preserve"> </w:t>
      </w:r>
      <w:r>
        <w:rPr>
          <w:rFonts w:eastAsia="Arial" w:cs="Arial" w:ascii="Arial" w:hAnsi="Arial"/>
          <w:sz w:val="18"/>
          <w:szCs w:val="18"/>
        </w:rPr>
        <w:t>established</w:t>
      </w:r>
      <w:r>
        <w:rPr>
          <w:rFonts w:eastAsia="Arial" w:cs="Arial" w:ascii="Arial" w:hAnsi="Arial"/>
          <w:spacing w:val="-4"/>
          <w:sz w:val="18"/>
          <w:szCs w:val="18"/>
        </w:rPr>
        <w:t xml:space="preserve"> </w:t>
      </w:r>
      <w:r>
        <w:rPr>
          <w:rFonts w:eastAsia="Arial" w:cs="Arial" w:ascii="Arial" w:hAnsi="Arial"/>
          <w:sz w:val="18"/>
          <w:szCs w:val="18"/>
        </w:rPr>
        <w:t>priorities,</w:t>
      </w:r>
      <w:r>
        <w:rPr>
          <w:rFonts w:eastAsia="Arial" w:cs="Arial" w:ascii="Arial" w:hAnsi="Arial"/>
          <w:spacing w:val="-4"/>
          <w:sz w:val="18"/>
          <w:szCs w:val="18"/>
        </w:rPr>
        <w:t xml:space="preserve"> </w:t>
      </w:r>
      <w:r>
        <w:rPr>
          <w:rFonts w:eastAsia="Arial" w:cs="Arial" w:ascii="Arial" w:hAnsi="Arial"/>
          <w:sz w:val="18"/>
          <w:szCs w:val="18"/>
        </w:rPr>
        <w:t>developed</w:t>
      </w:r>
      <w:r>
        <w:rPr>
          <w:rFonts w:eastAsia="Arial" w:cs="Arial" w:ascii="Arial" w:hAnsi="Arial"/>
          <w:spacing w:val="-4"/>
          <w:sz w:val="18"/>
          <w:szCs w:val="18"/>
        </w:rPr>
        <w:t xml:space="preserve"> </w:t>
      </w:r>
      <w:r>
        <w:rPr>
          <w:rFonts w:eastAsia="Arial" w:cs="Arial" w:ascii="Arial" w:hAnsi="Arial"/>
          <w:sz w:val="18"/>
          <w:szCs w:val="18"/>
        </w:rPr>
        <w:t>standards</w:t>
      </w:r>
      <w:r>
        <w:rPr>
          <w:rFonts w:eastAsia="Arial" w:cs="Arial" w:ascii="Arial" w:hAnsi="Arial"/>
          <w:spacing w:val="-4"/>
          <w:sz w:val="18"/>
          <w:szCs w:val="18"/>
        </w:rPr>
        <w:t xml:space="preserve"> </w:t>
      </w:r>
      <w:r>
        <w:rPr>
          <w:rFonts w:eastAsia="Arial" w:cs="Arial" w:ascii="Arial" w:hAnsi="Arial"/>
          <w:sz w:val="18"/>
          <w:szCs w:val="18"/>
        </w:rPr>
        <w:t>and set deadlines.</w:t>
      </w:r>
    </w:p>
    <w:p>
      <w:pPr>
        <w:pStyle w:val="Normal"/>
        <w:spacing w:lineRule="exact" w:line="160" w:before="2" w:after="0"/>
        <w:rPr>
          <w:sz w:val="16"/>
          <w:szCs w:val="16"/>
        </w:rPr>
      </w:pPr>
      <w:r>
        <w:rPr>
          <w:sz w:val="16"/>
          <w:szCs w:val="16"/>
        </w:rPr>
      </w:r>
    </w:p>
    <w:p>
      <w:pPr>
        <w:pStyle w:val="Normal"/>
        <w:spacing w:lineRule="exact" w:line="200"/>
        <w:rPr/>
      </w:pPr>
      <w:r>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center"/>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left="100" w:right="7664" w:hanging="0"/>
        <w:jc w:val="both"/>
        <w:rPr>
          <w:rFonts w:ascii="Arial" w:hAnsi="Arial" w:eastAsia="Arial" w:cs="Arial"/>
          <w:sz w:val="18"/>
          <w:szCs w:val="18"/>
        </w:rPr>
      </w:pPr>
      <w:r>
        <w:rPr>
          <w:rFonts w:eastAsia="Arial" w:cs="Arial" w:ascii="Arial" w:hAnsi="Arial"/>
          <w:sz w:val="18"/>
          <w:szCs w:val="18"/>
        </w:rPr>
      </w:r>
    </w:p>
    <w:p>
      <w:pPr>
        <w:pStyle w:val="Normal"/>
        <w:ind w:right="7664" w:hanging="0"/>
        <w:jc w:val="both"/>
        <w:rPr>
          <w:rFonts w:ascii="Arial" w:hAnsi="Arial" w:eastAsia="Arial" w:cs="Arial"/>
          <w:sz w:val="18"/>
          <w:szCs w:val="18"/>
        </w:rPr>
      </w:pPr>
      <w:r>
        <w:rPr>
          <w:rFonts w:eastAsia="Arial" w:cs="Arial" w:ascii="Arial" w:hAnsi="Arial"/>
          <w:sz w:val="18"/>
          <w:szCs w:val="18"/>
        </w:rPr>
      </w:r>
    </w:p>
    <w:p>
      <w:pPr>
        <w:pStyle w:val="Normal"/>
        <w:ind w:right="7664" w:hanging="0"/>
        <w:jc w:val="both"/>
        <w:rPr>
          <w:rFonts w:ascii="Arial" w:hAnsi="Arial" w:eastAsia="Arial" w:cs="Arial"/>
          <w:b/>
          <w:b/>
          <w:sz w:val="18"/>
          <w:szCs w:val="18"/>
        </w:rPr>
      </w:pPr>
      <w:r>
        <w:rPr>
          <w:rFonts w:eastAsia="Arial" w:cs="Arial" w:ascii="Arial" w:hAnsi="Arial"/>
          <w:b/>
          <w:sz w:val="18"/>
          <w:szCs w:val="18"/>
        </w:rPr>
        <w:t>EDUCATION</w:t>
      </w:r>
    </w:p>
    <w:p>
      <w:pPr>
        <w:pStyle w:val="Normal"/>
        <w:ind w:left="100" w:right="7664" w:hanging="0"/>
        <w:jc w:val="both"/>
        <w:rPr>
          <w:rFonts w:ascii="Arial" w:hAnsi="Arial" w:eastAsia="Arial" w:cs="Arial"/>
          <w:b/>
          <w:b/>
          <w:sz w:val="18"/>
          <w:szCs w:val="18"/>
        </w:rPr>
      </w:pPr>
      <w:r>
        <w:rPr>
          <w:rFonts w:eastAsia="Arial" w:cs="Arial" w:ascii="Arial" w:hAnsi="Arial"/>
          <w:b/>
          <w:sz w:val="18"/>
          <w:szCs w:val="18"/>
        </w:rPr>
      </w:r>
    </w:p>
    <w:p>
      <w:pPr>
        <w:pStyle w:val="Normal"/>
        <w:numPr>
          <w:ilvl w:val="0"/>
          <w:numId w:val="2"/>
        </w:numPr>
        <w:spacing w:before="0" w:after="200"/>
        <w:rPr>
          <w:rFonts w:ascii="Arial" w:hAnsi="Arial" w:cs="Arial"/>
          <w:sz w:val="18"/>
          <w:szCs w:val="18"/>
        </w:rPr>
      </w:pPr>
      <w:r>
        <w:rPr>
          <w:rFonts w:cs="Arial" w:ascii="Arial" w:hAnsi="Arial"/>
          <w:i/>
          <w:sz w:val="18"/>
          <w:szCs w:val="18"/>
          <w:u w:val="single"/>
        </w:rPr>
        <w:t>Boise State University</w:t>
      </w:r>
      <w:r>
        <w:rPr>
          <w:rFonts w:cs="Arial" w:ascii="Arial" w:hAnsi="Arial"/>
          <w:sz w:val="18"/>
          <w:szCs w:val="18"/>
        </w:rPr>
        <w:t xml:space="preserve"> - (Courses Completed)  -Creating User Documents Requirements – custom software development process.</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 xml:space="preserve">VMware </w:t>
      </w:r>
      <w:r>
        <w:rPr>
          <w:rFonts w:cs="Arial" w:ascii="Arial" w:hAnsi="Arial"/>
          <w:sz w:val="18"/>
          <w:szCs w:val="18"/>
        </w:rPr>
        <w:t xml:space="preserve">- TrainSignal - VMware vSphere Optimize and Scale (VCAP5-DCA), PowerCLI, Advanced Networking, VMware vSphere Optimize &amp; Scale: Storage &amp; Networking. </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 xml:space="preserve">Flexera </w:t>
      </w:r>
      <w:r>
        <w:rPr>
          <w:rFonts w:cs="Arial" w:ascii="Arial" w:hAnsi="Arial"/>
          <w:sz w:val="18"/>
          <w:szCs w:val="18"/>
        </w:rPr>
        <w:t>- AdminStudio MSI engineering 7.5 – 9.5, Macrovision workflow manager 3.5 – 4.04</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Citi training</w:t>
      </w:r>
      <w:r>
        <w:rPr>
          <w:rFonts w:cs="Arial" w:ascii="Arial" w:hAnsi="Arial"/>
          <w:sz w:val="18"/>
          <w:szCs w:val="18"/>
        </w:rPr>
        <w:t xml:space="preserve"> - Diversity in the work place, Six Sigma Lean, Project Management, SCRUM, ITIL, CITI Mentoring VP, CITI Management of excellence. </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 xml:space="preserve">Online Classes </w:t>
      </w:r>
      <w:r>
        <w:rPr>
          <w:rFonts w:cs="Arial" w:ascii="Arial" w:hAnsi="Arial"/>
          <w:sz w:val="18"/>
          <w:szCs w:val="18"/>
        </w:rPr>
        <w:t>– Kubernetes+Docker, Hadoop, DB2, PMP, MYSQL, SQL Server, Vagrant with Docker /Chef/Puppet Development boxes, Docker, VMWare, OpenStack, Shell Script, RHEL Openstack and Linux Engineering.</w:t>
      </w:r>
    </w:p>
    <w:p>
      <w:pPr>
        <w:pStyle w:val="Normal"/>
        <w:numPr>
          <w:ilvl w:val="0"/>
          <w:numId w:val="2"/>
        </w:numPr>
        <w:spacing w:before="0" w:after="200"/>
        <w:rPr>
          <w:rFonts w:ascii="Arial" w:hAnsi="Arial" w:cs="Arial"/>
          <w:sz w:val="18"/>
          <w:szCs w:val="18"/>
        </w:rPr>
      </w:pPr>
      <w:r>
        <w:rPr>
          <w:rFonts w:cs="Arial" w:ascii="Arial" w:hAnsi="Arial"/>
          <w:i/>
          <w:sz w:val="18"/>
          <w:szCs w:val="18"/>
          <w:u w:val="single"/>
        </w:rPr>
        <w:t>Current</w:t>
      </w:r>
      <w:r>
        <w:rPr>
          <w:rFonts w:cs="Arial" w:ascii="Arial" w:hAnsi="Arial"/>
          <w:sz w:val="18"/>
          <w:szCs w:val="18"/>
        </w:rPr>
        <w:t xml:space="preserve">- Working through CKA – Certified Kubernetes Administrator certification. </w:t>
      </w:r>
    </w:p>
    <w:p>
      <w:pPr>
        <w:pStyle w:val="Normal"/>
        <w:spacing w:lineRule="exact" w:line="200" w:before="13" w:after="0"/>
        <w:rPr/>
      </w:pPr>
      <w:r>
        <w:rPr/>
      </w:r>
    </w:p>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t>Skills / Software Used In Current Job Function:</w:t>
      </w:r>
    </w:p>
    <w:p>
      <w:pPr>
        <w:pStyle w:val="ListParagraph"/>
        <w:numPr>
          <w:ilvl w:val="0"/>
          <w:numId w:val="3"/>
        </w:numPr>
        <w:rPr>
          <w:rFonts w:ascii="Arial" w:hAnsi="Arial" w:cs="Arial"/>
          <w:sz w:val="18"/>
          <w:szCs w:val="18"/>
        </w:rPr>
      </w:pPr>
      <w:r>
        <w:rPr>
          <w:rFonts w:cs="Arial" w:ascii="Arial" w:hAnsi="Arial"/>
          <w:sz w:val="18"/>
          <w:szCs w:val="18"/>
        </w:rPr>
        <w:t xml:space="preserve">Team Leadership, Terraform, Vault, Remedy, JIRA, CMC, CIMC, RSA, Qualys, Openstack, VMWare 4,5,6,6.5, 7, KVM, Linux RHEL 6 -7, Windows 7 - 2016, Docker, Databases (DB2, MySQL, MSSQL), YAML, Python, BASH, xfree, RDP, Business Process Manager, Tivoli, Patching, Log File, Automation Troubleshooting, RCA / RFO / Ticketing Change Request systems, Hashi Corp Vault SME.  </w:t>
      </w:r>
    </w:p>
    <w:p>
      <w:pPr>
        <w:pStyle w:val="Normal"/>
        <w:spacing w:lineRule="auto" w:line="300" w:before="1" w:after="0"/>
        <w:ind w:right="-500" w:hanging="0"/>
        <w:jc w:val="both"/>
        <w:rPr>
          <w:rFonts w:ascii="Arial" w:hAnsi="Arial" w:eastAsia="Arial" w:cs="Arial"/>
          <w:b/>
          <w:b/>
          <w:sz w:val="18"/>
          <w:szCs w:val="18"/>
        </w:rPr>
      </w:pPr>
      <w:r>
        <w:rPr>
          <w:rFonts w:eastAsia="Arial" w:cs="Arial" w:ascii="Arial" w:hAnsi="Arial"/>
          <w:b/>
          <w:sz w:val="18"/>
          <w:szCs w:val="18"/>
        </w:rPr>
        <w:t>IBM Badges:</w:t>
      </w:r>
    </w:p>
    <w:p>
      <w:pPr>
        <w:pStyle w:val="ListParagraph"/>
        <w:numPr>
          <w:ilvl w:val="0"/>
          <w:numId w:val="3"/>
        </w:numPr>
        <w:spacing w:lineRule="auto" w:line="300" w:before="1" w:after="0"/>
        <w:ind w:left="720" w:right="-500" w:hanging="360"/>
        <w:contextualSpacing/>
        <w:jc w:val="both"/>
        <w:rPr>
          <w:rFonts w:ascii="Arial" w:hAnsi="Arial" w:eastAsia="Arial" w:cs="Arial"/>
          <w:sz w:val="18"/>
          <w:szCs w:val="18"/>
        </w:rPr>
      </w:pPr>
      <w:r>
        <w:rPr>
          <w:rFonts w:eastAsia="Arial" w:cs="Arial" w:ascii="Arial" w:hAnsi="Arial"/>
          <w:sz w:val="18"/>
          <w:szCs w:val="18"/>
        </w:rPr>
        <w:t>Docker Essentials: Developer, Kubernetes Cloud Container Service, Hadoop Administration - Level 1, Hadoop Administration - Level 2, Python for Data Science.</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Technical Proficiencies (10+ years)</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b/>
          <w:sz w:val="18"/>
          <w:szCs w:val="18"/>
        </w:rPr>
        <w:t>Platforms:</w:t>
      </w:r>
      <w:r>
        <w:rPr>
          <w:rFonts w:cs="Arial" w:ascii="Arial" w:hAnsi="Arial"/>
          <w:sz w:val="18"/>
          <w:szCs w:val="18"/>
        </w:rPr>
        <w:t xml:space="preserve"> </w:t>
      </w:r>
    </w:p>
    <w:p>
      <w:pPr>
        <w:pStyle w:val="ListParagraph"/>
        <w:numPr>
          <w:ilvl w:val="0"/>
          <w:numId w:val="3"/>
        </w:numPr>
        <w:rPr>
          <w:rFonts w:ascii="Arial" w:hAnsi="Arial" w:cs="Arial"/>
          <w:sz w:val="18"/>
          <w:szCs w:val="18"/>
        </w:rPr>
      </w:pPr>
      <w:r>
        <w:rPr>
          <w:rFonts w:cs="Arial" w:ascii="Arial" w:hAnsi="Arial"/>
          <w:sz w:val="18"/>
          <w:szCs w:val="18"/>
        </w:rPr>
        <w:t>Windows Server 2K - 2016, XP-Win 8, OS X - MAC, Linux, UNIX - Solaris, BSD,</w:t>
      </w:r>
    </w:p>
    <w:p>
      <w:pPr>
        <w:pStyle w:val="ListParagraph"/>
        <w:numPr>
          <w:ilvl w:val="0"/>
          <w:numId w:val="3"/>
        </w:numPr>
        <w:rPr>
          <w:rFonts w:ascii="Arial" w:hAnsi="Arial" w:cs="Arial"/>
          <w:sz w:val="18"/>
          <w:szCs w:val="18"/>
        </w:rPr>
      </w:pPr>
      <w:r>
        <w:rPr>
          <w:rFonts w:cs="Arial" w:ascii="Arial" w:hAnsi="Arial"/>
          <w:sz w:val="18"/>
          <w:szCs w:val="18"/>
        </w:rPr>
        <w:t>CentOS / RHEL</w:t>
      </w:r>
    </w:p>
    <w:p>
      <w:pPr>
        <w:pStyle w:val="Normal"/>
        <w:rPr>
          <w:rFonts w:ascii="Arial" w:hAnsi="Arial" w:cs="Arial"/>
          <w:sz w:val="18"/>
          <w:szCs w:val="18"/>
        </w:rPr>
      </w:pPr>
      <w:r>
        <w:rPr>
          <w:rFonts w:cs="Arial" w:ascii="Arial" w:hAnsi="Arial"/>
          <w:b/>
          <w:sz w:val="18"/>
          <w:szCs w:val="18"/>
        </w:rPr>
        <w:t>Networking:</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LAN/WAN, TCP/IP, SNMP, SMTP, LDAP, FTP, SMTP, AD, DNS, WINS and RDP.</w:t>
      </w:r>
    </w:p>
    <w:p>
      <w:pPr>
        <w:pStyle w:val="Normal"/>
        <w:rPr>
          <w:rFonts w:ascii="Arial" w:hAnsi="Arial" w:cs="Arial"/>
          <w:sz w:val="18"/>
          <w:szCs w:val="18"/>
        </w:rPr>
      </w:pPr>
      <w:r>
        <w:rPr>
          <w:rFonts w:cs="Arial" w:ascii="Arial" w:hAnsi="Arial"/>
          <w:b/>
          <w:sz w:val="18"/>
          <w:szCs w:val="18"/>
        </w:rPr>
        <w:t>Software:</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VMware vSphere, JUJU, App-V, Hyper-V, SharePoint 2010-12, Apache, SolarWinds Web HelpDesk, Science Logic Help Desk Ticketing system, AdminStudio Installshield, VMware Workstation, ThinApp, NetApp, Oracle VirtualBox, Office 2000- Office 365, Micro Trend Deep Security, Liquid Labs, Ensim, Nutanix.</w:t>
      </w:r>
    </w:p>
    <w:p>
      <w:pPr>
        <w:pStyle w:val="Normal"/>
        <w:rPr>
          <w:rFonts w:ascii="Arial" w:hAnsi="Arial" w:cs="Arial"/>
          <w:sz w:val="18"/>
          <w:szCs w:val="18"/>
        </w:rPr>
      </w:pPr>
      <w:r>
        <w:rPr>
          <w:rFonts w:cs="Arial" w:ascii="Arial" w:hAnsi="Arial"/>
          <w:b/>
          <w:sz w:val="18"/>
          <w:szCs w:val="18"/>
        </w:rPr>
        <w:t>Cloud Infrastructure:</w:t>
      </w:r>
      <w:r>
        <w:rPr>
          <w:rFonts w:cs="Arial" w:ascii="Arial" w:hAnsi="Arial"/>
          <w:sz w:val="18"/>
          <w:szCs w:val="18"/>
        </w:rPr>
        <w:t xml:space="preserve"> </w:t>
      </w:r>
    </w:p>
    <w:p>
      <w:pPr>
        <w:pStyle w:val="ListParagraph"/>
        <w:numPr>
          <w:ilvl w:val="0"/>
          <w:numId w:val="4"/>
        </w:numPr>
        <w:rPr/>
      </w:pPr>
      <w:r>
        <w:rPr>
          <w:rFonts w:cs="Arial" w:ascii="Arial" w:hAnsi="Arial"/>
          <w:sz w:val="18"/>
          <w:szCs w:val="18"/>
        </w:rPr>
        <w:t>VMware ESX 4 – 6.5, RabbitMQ, Openstack, vSphere 4-6, ICO, iSCSI SAN, VMware View, VMware Tools, vShield, CITRIX, XenApp, XenDesktop, Docker, Kubernetes, Vagrant, VMware Storage Solutions, HP Insight Management Administration, HP Insight Control managing HP BLc7000/ C3000 systems, Data Center Operations, Veeam Reporting, PowerShell Reporting, VDI Template setupS.</w:t>
      </w:r>
    </w:p>
    <w:p>
      <w:pPr>
        <w:pStyle w:val="Normal"/>
        <w:rPr>
          <w:rFonts w:ascii="Arial" w:hAnsi="Arial" w:cs="Arial"/>
          <w:b/>
          <w:b/>
          <w:sz w:val="18"/>
          <w:szCs w:val="18"/>
        </w:rPr>
      </w:pPr>
      <w:r>
        <w:rPr>
          <w:rFonts w:cs="Arial" w:ascii="Arial" w:hAnsi="Arial"/>
          <w:b/>
          <w:sz w:val="18"/>
          <w:szCs w:val="18"/>
        </w:rPr>
        <w:t xml:space="preserve">Databases: </w:t>
      </w:r>
    </w:p>
    <w:p>
      <w:pPr>
        <w:pStyle w:val="ListParagraph"/>
        <w:numPr>
          <w:ilvl w:val="0"/>
          <w:numId w:val="4"/>
        </w:numPr>
        <w:rPr>
          <w:rFonts w:ascii="Arial" w:hAnsi="Arial" w:cs="Arial"/>
          <w:sz w:val="18"/>
          <w:szCs w:val="18"/>
        </w:rPr>
      </w:pPr>
      <w:r>
        <w:rPr>
          <w:rFonts w:cs="Arial" w:ascii="Arial" w:hAnsi="Arial"/>
          <w:sz w:val="18"/>
          <w:szCs w:val="18"/>
        </w:rPr>
        <w:t xml:space="preserve">SQL Server (6.5 - 2012), MySQL, DB2, SQLite, Oracle Database 11g, MS Analysis Server, MS Reporting Server, PostgreSQL, </w:t>
      </w:r>
    </w:p>
    <w:p>
      <w:pPr>
        <w:pStyle w:val="Normal"/>
        <w:rPr>
          <w:rFonts w:ascii="Arial" w:hAnsi="Arial" w:cs="Arial"/>
          <w:sz w:val="18"/>
          <w:szCs w:val="18"/>
        </w:rPr>
      </w:pPr>
      <w:r>
        <w:rPr>
          <w:rFonts w:cs="Arial" w:ascii="Arial" w:hAnsi="Arial"/>
          <w:b/>
          <w:sz w:val="18"/>
          <w:szCs w:val="18"/>
        </w:rPr>
        <w:t>Big Data</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Cloudera Hadoop, HBase, Hive, Jupyter notebook</w:t>
      </w:r>
    </w:p>
    <w:p>
      <w:pPr>
        <w:pStyle w:val="Normal"/>
        <w:rPr>
          <w:rFonts w:ascii="Arial" w:hAnsi="Arial" w:cs="Arial"/>
          <w:sz w:val="18"/>
          <w:szCs w:val="18"/>
        </w:rPr>
      </w:pPr>
      <w:r>
        <w:rPr>
          <w:rFonts w:cs="Arial" w:ascii="Arial" w:hAnsi="Arial"/>
          <w:b/>
          <w:sz w:val="18"/>
          <w:szCs w:val="18"/>
        </w:rPr>
        <w:t>Languages/Development Tools:</w:t>
      </w:r>
      <w:r>
        <w:rPr>
          <w:rFonts w:cs="Arial" w:ascii="Arial" w:hAnsi="Arial"/>
          <w:sz w:val="18"/>
          <w:szCs w:val="18"/>
        </w:rPr>
        <w:t xml:space="preserve"> </w:t>
      </w:r>
    </w:p>
    <w:p>
      <w:pPr>
        <w:pStyle w:val="ListParagraph"/>
        <w:numPr>
          <w:ilvl w:val="0"/>
          <w:numId w:val="4"/>
        </w:numPr>
        <w:rPr>
          <w:rFonts w:ascii="Arial" w:hAnsi="Arial" w:cs="Arial"/>
          <w:sz w:val="18"/>
          <w:szCs w:val="18"/>
        </w:rPr>
      </w:pPr>
      <w:r>
        <w:rPr>
          <w:rFonts w:cs="Arial" w:ascii="Arial" w:hAnsi="Arial"/>
          <w:sz w:val="18"/>
          <w:szCs w:val="18"/>
        </w:rPr>
        <w:t xml:space="preserve">PowerCLI 5 - 5.8, PowerShell, HTML, PHP, ASP.Net, C#, SQL, Visual Studio, Sublime Test, Python, GoLang. </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18"/>
          <w:szCs w:val="18"/>
        </w:rPr>
      </w:pPr>
      <w:r>
        <w:rPr>
          <w:rFonts w:cs="Arial" w:ascii="Arial" w:hAnsi="Arial"/>
          <w:b/>
          <w:sz w:val="18"/>
          <w:szCs w:val="18"/>
        </w:rPr>
        <w:t>GROUPS</w:t>
      </w:r>
    </w:p>
    <w:p>
      <w:pPr>
        <w:pStyle w:val="ListParagraph"/>
        <w:numPr>
          <w:ilvl w:val="0"/>
          <w:numId w:val="4"/>
        </w:numPr>
        <w:rPr>
          <w:rFonts w:ascii="Arial" w:hAnsi="Arial" w:cs="Arial"/>
          <w:sz w:val="18"/>
          <w:szCs w:val="18"/>
        </w:rPr>
      </w:pPr>
      <w:r>
        <w:rPr>
          <w:rFonts w:cs="Arial" w:ascii="Arial" w:hAnsi="Arial"/>
          <w:sz w:val="18"/>
          <w:szCs w:val="18"/>
        </w:rPr>
        <w:t>VMUG, Openstack, Docker, HashiCorp, Kubernetes, Slack</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spacing w:before="67" w:after="0"/>
        <w:ind w:left="100" w:right="8623" w:hanging="0"/>
        <w:jc w:val="both"/>
        <w:rPr/>
      </w:pPr>
      <w:r>
        <w:rPr/>
      </w:r>
    </w:p>
    <w:sectPr>
      <w:type w:val="nextPage"/>
      <w:pgSz w:w="12240" w:h="15840"/>
      <w:pgMar w:left="1700" w:right="1180" w:header="0" w:top="138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6">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7">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8">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9">
    <w:lvl w:ilvl="0">
      <w:start w:val="1"/>
      <w:numFmt w:val="bullet"/>
      <w:lvlText w:val=""/>
      <w:lvlJc w:val="left"/>
      <w:pPr>
        <w:ind w:left="1350" w:hanging="360"/>
      </w:pPr>
      <w:rPr>
        <w:rFonts w:ascii="Symbol" w:hAnsi="Symbol" w:cs="Symbol" w:hint="default"/>
        <w:sz w:val="18"/>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18"/>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244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basedOn w:val="DefaultParagraphFont"/>
    <w:uiPriority w:val="99"/>
    <w:unhideWhenUsed/>
    <w:rsid w:val="00056d91"/>
    <w:rPr>
      <w:color w:val="0000FF" w:themeColor="hyperlink"/>
      <w:u w:val="single"/>
    </w:rPr>
  </w:style>
  <w:style w:type="character" w:styleId="UnresolvedMention">
    <w:name w:val="Unresolved Mention"/>
    <w:basedOn w:val="DefaultParagraphFont"/>
    <w:uiPriority w:val="99"/>
    <w:qFormat/>
    <w:rsid w:val="00056d91"/>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Arial" w:hAnsi="Arial" w:cs="Symbol"/>
      <w:sz w:val="18"/>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Arial" w:hAnsi="Arial" w:cs="Symbol"/>
      <w:sz w:val="1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sz w:val="1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Arial" w:hAnsi="Arial" w:cs="Symbol"/>
      <w:sz w:val="1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Arial" w:hAnsi="Arial" w:cs="Symbol"/>
      <w:sz w:val="1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cs="Symbol"/>
      <w:sz w:val="18"/>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Symbol"/>
      <w:sz w:val="18"/>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Arial" w:hAnsi="Arial" w:cs="Symbol"/>
      <w:sz w:val="18"/>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Arial" w:hAnsi="Arial" w:cs="Symbol"/>
      <w:sz w:val="18"/>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Arial" w:hAnsi="Arial" w:cs="Symbol"/>
      <w:sz w:val="18"/>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Arial" w:hAnsi="Arial" w:cs="Symbol"/>
      <w:sz w:val="18"/>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Arial" w:hAnsi="Arial" w:cs="Symbol"/>
      <w:sz w:val="18"/>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Arial" w:hAnsi="Arial" w:cs="Symbol"/>
      <w:sz w:val="18"/>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Arial" w:hAnsi="Arial" w:cs="Symbol"/>
      <w:sz w:val="18"/>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Arial" w:hAnsi="Arial" w:cs="Symbol"/>
      <w:sz w:val="18"/>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Arial" w:hAnsi="Arial" w:cs="Symbol"/>
      <w:sz w:val="18"/>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Arial" w:hAnsi="Arial" w:cs="Symbol"/>
      <w:sz w:val="18"/>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ascii="Arial" w:hAnsi="Arial" w:cs="Symbol"/>
      <w:sz w:val="18"/>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45a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www.linkedin.com/in/michealbenzelcloudservice/" TargetMode="External"/><Relationship Id="rId4" Type="http://schemas.openxmlformats.org/officeDocument/2006/relationships/hyperlink" Target="https://github.com/tickers/resume/blob/master/micheal-benzel_resume.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90118-75E8-444B-89FE-CFD60BC8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LibreOffice/5.3.6.1$Linux_X86_64 LibreOffice_project/30$Build-1</Application>
  <Pages>4</Pages>
  <Words>1545</Words>
  <Characters>9242</Characters>
  <CharactersWithSpaces>10769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2019-08-14T02:20:00Z</dcterms:created>
  <dc:creator/>
  <dc:description/>
  <dc:language>en-US</dc:language>
  <cp:lastModifiedBy/>
  <dcterms:modified xsi:type="dcterms:W3CDTF">2019-09-16T10:56:53Z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